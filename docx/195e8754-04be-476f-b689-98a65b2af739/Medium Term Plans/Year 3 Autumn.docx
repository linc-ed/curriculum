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5000" w:type="pct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Grid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</w:tblGrid>
      <w:tr>
        <w:trPr>
          <w:trHeight w:val="1000" w:hRule="atLeast"/>
          <w:tblHeader/>
        </w:trPr>
        <w:tc>
          <w:tcPr>
            <w:shd w:val="clear" w:fill="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2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3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4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5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6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7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8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9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10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11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12</w:t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History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Science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Design and Technology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are structures made stable and strong?</w:t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can we test mock ups inspired by Ludwig Mies Van Der Rohe?</w:t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do buttresses make a structure stable?</w:t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can we create hidden joins?</w:t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can we design an Iron Age House replica?</w:t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can we construct an Iron Age House replica? DOUBLE SESSION
</w:t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487170777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score using scissors. </w:t>
            </w:r>
          </w:p>
          <w:p>
            <w:pPr>
              <w:pStyle w:val="ListParagraphPHPDOCX"/>
              <w:numPr>
                <w:ilvl w:val="0"/>
                <w:numId w:val="487170777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the shape and size of a structure’s base affects its stability. </w:t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825985997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research to inform knowledge of stable structures.  </w:t>
            </w:r>
          </w:p>
          <w:p>
            <w:pPr>
              <w:pStyle w:val="ListParagraphPHPDOCX"/>
              <w:numPr>
                <w:ilvl w:val="0"/>
                <w:numId w:val="825985997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knowledge of construction and joining materials to test mock ups. </w:t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589147212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589147212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score using scissors. </w:t>
            </w:r>
          </w:p>
          <w:p>
            <w:pPr>
              <w:pStyle w:val="ListParagraphPHPDOCX"/>
              <w:numPr>
                <w:ilvl w:val="0"/>
                <w:numId w:val="589147212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a buttress is placed against a wall to make a structure more stable. </w:t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269292657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269292657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create a hidden join. </w:t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218056849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apply their knowledge of mock-up evaluation in their designs. </w:t>
            </w:r>
          </w:p>
          <w:p>
            <w:pPr>
              <w:pStyle w:val="ListParagraphPHPDOCX"/>
              <w:numPr>
                <w:ilvl w:val="0"/>
                <w:numId w:val="218056849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communicate their designs using labelled sketches and ordered steps. </w:t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554158930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a design brief to evaluate how stable their product is, using this to suggest a design improvement.  </w:t>
            </w:r>
          </w:p>
          <w:p>
            <w:pPr>
              <w:pStyle w:val="ListParagraphPHPDOCX"/>
              <w:numPr>
                <w:ilvl w:val="0"/>
                <w:numId w:val="554158930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create a hidden join. </w:t>
            </w:r>
          </w:p>
          <w:p>
            <w:pPr>
              <w:pStyle w:val="ListParagraphPHPDOCX"/>
              <w:numPr>
                <w:ilvl w:val="0"/>
                <w:numId w:val="554158930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select suitable construction to create a free-standing structure. </w:t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Art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</w:tbl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7170777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8056849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9292657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89147212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54158930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25985997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6608219">
    <w:multiLevelType w:val="hybridMultilevel"/>
    <w:lvl w:ilvl="0" w:tplc="58772609">
      <w:start w:val="1"/>
      <w:numFmt w:val="decimal"/>
      <w:lvlText w:val="%1."/>
      <w:lvlJc w:val="left"/>
      <w:pPr>
        <w:ind w:left="720" w:hanging="360"/>
      </w:pPr>
    </w:lvl>
    <w:lvl w:ilvl="1" w:tplc="58772609" w:tentative="1">
      <w:start w:val="1"/>
      <w:numFmt w:val="lowerLetter"/>
      <w:lvlText w:val="%2."/>
      <w:lvlJc w:val="left"/>
      <w:pPr>
        <w:ind w:left="1440" w:hanging="360"/>
      </w:pPr>
    </w:lvl>
    <w:lvl w:ilvl="2" w:tplc="58772609" w:tentative="1">
      <w:start w:val="1"/>
      <w:numFmt w:val="lowerRoman"/>
      <w:lvlText w:val="%3."/>
      <w:lvlJc w:val="right"/>
      <w:pPr>
        <w:ind w:left="2160" w:hanging="180"/>
      </w:pPr>
    </w:lvl>
    <w:lvl w:ilvl="3" w:tplc="58772609" w:tentative="1">
      <w:start w:val="1"/>
      <w:numFmt w:val="decimal"/>
      <w:lvlText w:val="%4."/>
      <w:lvlJc w:val="left"/>
      <w:pPr>
        <w:ind w:left="2880" w:hanging="360"/>
      </w:pPr>
    </w:lvl>
    <w:lvl w:ilvl="4" w:tplc="58772609" w:tentative="1">
      <w:start w:val="1"/>
      <w:numFmt w:val="lowerLetter"/>
      <w:lvlText w:val="%5."/>
      <w:lvlJc w:val="left"/>
      <w:pPr>
        <w:ind w:left="3600" w:hanging="360"/>
      </w:pPr>
    </w:lvl>
    <w:lvl w:ilvl="5" w:tplc="58772609" w:tentative="1">
      <w:start w:val="1"/>
      <w:numFmt w:val="lowerRoman"/>
      <w:lvlText w:val="%6."/>
      <w:lvlJc w:val="right"/>
      <w:pPr>
        <w:ind w:left="4320" w:hanging="180"/>
      </w:pPr>
    </w:lvl>
    <w:lvl w:ilvl="6" w:tplc="58772609" w:tentative="1">
      <w:start w:val="1"/>
      <w:numFmt w:val="decimal"/>
      <w:lvlText w:val="%7."/>
      <w:lvlJc w:val="left"/>
      <w:pPr>
        <w:ind w:left="5040" w:hanging="360"/>
      </w:pPr>
    </w:lvl>
    <w:lvl w:ilvl="7" w:tplc="58772609" w:tentative="1">
      <w:start w:val="1"/>
      <w:numFmt w:val="lowerLetter"/>
      <w:lvlText w:val="%8."/>
      <w:lvlJc w:val="left"/>
      <w:pPr>
        <w:ind w:left="5760" w:hanging="360"/>
      </w:pPr>
    </w:lvl>
    <w:lvl w:ilvl="8" w:tplc="587726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608218">
    <w:multiLevelType w:val="hybridMultilevel"/>
    <w:lvl w:ilvl="0" w:tplc="29268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6608218">
    <w:abstractNumId w:val="76608218"/>
  </w:num>
  <w:num w:numId="76608219">
    <w:abstractNumId w:val="76608219"/>
  </w:num>
  <w:num w:numId="825985997">
    <w:abstractNumId w:val="825985997"/>
  </w:num>
  <w:num w:numId="554158930">
    <w:abstractNumId w:val="554158930"/>
  </w:num>
  <w:num w:numId="589147212">
    <w:abstractNumId w:val="589147212"/>
  </w:num>
  <w:num w:numId="269292657">
    <w:abstractNumId w:val="269292657"/>
  </w:num>
  <w:num w:numId="218056849">
    <w:abstractNumId w:val="218056849"/>
  </w:num>
  <w:num w:numId="487170777">
    <w:abstractNumId w:val="48717077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92677358" Type="http://schemas.microsoft.com/office/2011/relationships/commentsExtended" Target="commentsExtended.xml"/><Relationship Id="rId794191280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