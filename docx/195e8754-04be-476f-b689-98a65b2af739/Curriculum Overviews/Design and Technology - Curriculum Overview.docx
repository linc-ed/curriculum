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F35C" w14:textId="77777777" w:rsidR="00141E63" w:rsidRDefault="00141E63"/>
    <w:tbl>
      <w:tblPr>
        <w:tblStyle w:val="TableGrid"/>
        <w:tblpPr w:leftFromText="180" w:rightFromText="180" w:vertAnchor="text" w:horzAnchor="margin" w:tblpY="2434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41E63" w14:paraId="49797B42" w14:textId="77777777" w:rsidTr="00141E63">
        <w:trPr>
          <w:trHeight w:val="200"/>
        </w:trPr>
        <w:tc>
          <w:tcPr>
            <w:tcW w:w="20956" w:type="dxa"/>
            <w:gridSpan w:val="3"/>
          </w:tcPr>
          <w:bookmarkStart w:id="0" w:name="_Hlk69285770"/>
          <w:p w14:paraId="1ADDC91F" w14:textId="77777777" w:rsidR="00141E63" w:rsidRPr="00CE683C" w:rsidRDefault="00141E63" w:rsidP="00141E6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9EAB6B" wp14:editId="3A3B1250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F0486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A4D7268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782ABE91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9EAB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-.7pt;margin-top:.65pt;width:328.95pt;height:3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" filled="f" stroked="f" strokeweight=".5pt">
                      <v:textbox>
                        <w:txbxContent>
                          <w:p w14:paraId="59AF0486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A4D7268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782ABE91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1</w:t>
            </w:r>
          </w:p>
        </w:tc>
      </w:tr>
      <w:tr w:rsidR="00141E63" w14:paraId="79B5A830" w14:textId="77777777" w:rsidTr="00141E63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547A7A60" w14:textId="77777777" w:rsidR="00141E63" w:rsidRDefault="00141E63" w:rsidP="00141E63"/>
        </w:tc>
      </w:tr>
      <w:tr w:rsidR="00141E63" w14:paraId="46F493B3" w14:textId="77777777" w:rsidTr="00141E63">
        <w:trPr>
          <w:trHeight w:val="5480"/>
        </w:trPr>
        <w:tc>
          <w:tcPr>
            <w:tcW w:w="6983" w:type="dxa"/>
          </w:tcPr>
          <w:p w14:paraId="4902282E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 in Early Years</w:t>
            </w:r>
          </w:p>
          <w:p w14:paraId="72CC5861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 w:rsidRPr="00B8060B">
              <w:rPr>
                <w:b/>
                <w:sz w:val="24"/>
                <w:szCs w:val="24"/>
                <w:u w:val="single"/>
              </w:rPr>
              <w:t>EYFS Framework Link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2467821E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Expressive Arts and Design (EAD)</w:t>
            </w:r>
          </w:p>
          <w:p w14:paraId="31F77C8F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Physical Development (PD) </w:t>
            </w:r>
          </w:p>
          <w:p w14:paraId="7E72549C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Personal, Social and Emotional Development (PSED)</w:t>
            </w:r>
          </w:p>
          <w:p w14:paraId="0324DCA3" w14:textId="77777777" w:rsidR="00141E63" w:rsidRDefault="00141E63" w:rsidP="00141E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Guidance and statements below are taken from Development Matters. </w:t>
            </w:r>
          </w:p>
          <w:p w14:paraId="38310559" w14:textId="77777777" w:rsidR="00141E63" w:rsidRDefault="00141E63" w:rsidP="00141E63">
            <w:pPr>
              <w:rPr>
                <w:b/>
                <w:sz w:val="24"/>
                <w:szCs w:val="24"/>
                <w:u w:val="single"/>
              </w:rPr>
            </w:pPr>
            <w:r w:rsidRPr="00B8060B">
              <w:rPr>
                <w:b/>
                <w:sz w:val="24"/>
                <w:szCs w:val="24"/>
                <w:u w:val="single"/>
              </w:rPr>
              <w:t xml:space="preserve">Vocabulary </w:t>
            </w:r>
          </w:p>
          <w:p w14:paraId="60D0BE90" w14:textId="539F04EE" w:rsidR="00141E63" w:rsidRPr="007910C5" w:rsidRDefault="00141E63" w:rsidP="00141E63">
            <w:pPr>
              <w:rPr>
                <w:b/>
                <w:sz w:val="24"/>
                <w:szCs w:val="24"/>
              </w:rPr>
            </w:pPr>
            <w:r w:rsidRPr="00E3733F">
              <w:rPr>
                <w:b/>
                <w:sz w:val="24"/>
                <w:szCs w:val="24"/>
              </w:rPr>
              <w:t xml:space="preserve">Throughout Early Years children should be immersed in high quality subject specific language, related to the whole </w:t>
            </w:r>
            <w:r>
              <w:rPr>
                <w:b/>
                <w:sz w:val="24"/>
                <w:szCs w:val="24"/>
              </w:rPr>
              <w:t>DT</w:t>
            </w:r>
            <w:r w:rsidRPr="00E3733F">
              <w:rPr>
                <w:b/>
                <w:sz w:val="24"/>
                <w:szCs w:val="24"/>
              </w:rPr>
              <w:t xml:space="preserve"> curriculum. The most important vocabulary we expect them to </w:t>
            </w:r>
            <w:proofErr w:type="gramStart"/>
            <w:r w:rsidRPr="004F2502">
              <w:rPr>
                <w:b/>
                <w:sz w:val="24"/>
                <w:szCs w:val="24"/>
                <w:highlight w:val="green"/>
              </w:rPr>
              <w:t>hear</w:t>
            </w:r>
            <w:proofErr w:type="gramEnd"/>
            <w:r w:rsidRPr="004F2502">
              <w:rPr>
                <w:b/>
                <w:sz w:val="24"/>
                <w:szCs w:val="24"/>
                <w:highlight w:val="green"/>
              </w:rPr>
              <w:t xml:space="preserve"> and use</w:t>
            </w:r>
            <w:r w:rsidRPr="00E3733F">
              <w:rPr>
                <w:b/>
                <w:sz w:val="24"/>
                <w:szCs w:val="24"/>
              </w:rPr>
              <w:t xml:space="preserve"> is set out below.</w:t>
            </w:r>
          </w:p>
        </w:tc>
        <w:tc>
          <w:tcPr>
            <w:tcW w:w="6985" w:type="dxa"/>
          </w:tcPr>
          <w:p w14:paraId="432B877C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1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77F96C78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6C34249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Everyday Materials</w:t>
            </w:r>
            <w:r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, </w:t>
            </w:r>
            <w:r w:rsidRPr="00C45C77">
              <w:rPr>
                <w:b/>
                <w:bCs/>
                <w:color w:val="00B050"/>
                <w:sz w:val="24"/>
                <w:szCs w:val="24"/>
              </w:rPr>
              <w:t>Transport Through the Ages,</w:t>
            </w:r>
            <w:r w:rsidRPr="00F2216F">
              <w:rPr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F2216F">
              <w:rPr>
                <w:b/>
                <w:bCs/>
                <w:color w:val="CC00FF"/>
                <w:sz w:val="24"/>
                <w:szCs w:val="24"/>
              </w:rPr>
              <w:t>Dogger</w:t>
            </w:r>
          </w:p>
          <w:p w14:paraId="7BD2CCBF" w14:textId="77777777" w:rsidR="00141E63" w:rsidRPr="0076557F" w:rsidRDefault="00141E63" w:rsidP="00141E63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(Spring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Animals Including Humans</w:t>
            </w:r>
          </w:p>
        </w:tc>
        <w:tc>
          <w:tcPr>
            <w:tcW w:w="6988" w:type="dxa"/>
          </w:tcPr>
          <w:p w14:paraId="6105C09C" w14:textId="77777777" w:rsidR="00141E63" w:rsidRDefault="00141E63" w:rsidP="00141E63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4BAF8DD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03EA081C" w14:textId="77777777" w:rsidR="00141E63" w:rsidRPr="00680CD9" w:rsidRDefault="00141E63" w:rsidP="00141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Mechanical </w:t>
            </w:r>
            <w:proofErr w:type="gramStart"/>
            <w:r>
              <w:rPr>
                <w:b/>
                <w:bCs/>
                <w:sz w:val="24"/>
                <w:szCs w:val="24"/>
              </w:rPr>
              <w:t>Components  (</w:t>
            </w:r>
            <w:proofErr w:type="gramEnd"/>
            <w:r>
              <w:rPr>
                <w:b/>
                <w:bCs/>
                <w:sz w:val="24"/>
                <w:szCs w:val="24"/>
              </w:rPr>
              <w:t>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  <w:sz w:val="24"/>
                <w:szCs w:val="24"/>
              </w:rPr>
              <w:t>Victorian Railways (Y2)</w:t>
            </w:r>
          </w:p>
          <w:p w14:paraId="4445DB23" w14:textId="77777777" w:rsidR="00141E63" w:rsidRPr="0076557F" w:rsidRDefault="00141E63" w:rsidP="00141E63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(Spring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8150AF">
              <w:rPr>
                <w:b/>
                <w:bCs/>
                <w:color w:val="2E74B5" w:themeColor="accent5" w:themeShade="BF"/>
                <w:sz w:val="24"/>
                <w:szCs w:val="24"/>
              </w:rPr>
              <w:t>Animals Including Humans</w:t>
            </w:r>
            <w:r>
              <w:rPr>
                <w:b/>
                <w:bCs/>
                <w:color w:val="2E74B5" w:themeColor="accent5" w:themeShade="BF"/>
                <w:sz w:val="24"/>
                <w:szCs w:val="24"/>
              </w:rPr>
              <w:t xml:space="preserve"> (Y2)</w:t>
            </w:r>
          </w:p>
        </w:tc>
      </w:tr>
      <w:tr w:rsidR="00141E63" w14:paraId="29BC4AD8" w14:textId="77777777" w:rsidTr="00141E63">
        <w:tc>
          <w:tcPr>
            <w:tcW w:w="6983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0-3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different materials, using all their senses to investigate them. Manipulate and play different materials.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Make simple models which express their ideas.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Manipulate and play different materials. (Autumn 2 - Week 6)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different materials freely in order to develop their ideas about how to use them and what to make.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own ideas and decide which materials to use to express them.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Join different materials and explore different textures.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Create closed shapes with continuous lines and begin to use these shapes to represent objects.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Reception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Return to and build on their previous learning, refining ideas and developing their ability to represent them.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Safely use and explore a variety of materials, tools and techniques, experimenting with colour, design, texture, form and function.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Share their creations, explaining the process they have used.</w:t>
            </w:r>
          </w:p>
        </w:tc>
        <w:tc>
          <w:tcPr>
            <w:tcW w:w="6985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1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a wheel, chassis and axle to design a vehicle to carry a toy. (Autumn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vehicle design using pictures and drawings, with support.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objects move by experimenting with construction kits. (Autumn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join an axle to a chassis so wheels still move.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make an effective chassis with wheels using an axle with cotton reels and dowels. (Autumn 2 - Week 1)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how their vehicle moves.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is similar between their vehicle and another.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evaluate why their vehicle moves. (Autumn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make comparisons between their vehicle and another. (Autumn 2 - Week 2)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wheel is circular and makes something move.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wheels make objects move by experimenting with construction kits.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an axle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wheel needs a hole to attach to an axle.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wheel, chassis and axle is.  (Autumn 2 - Week 4)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fixed and freely moving axles. (Autumn 2 - Week 4)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why a wheel and axle wobbles based on hole position. (Autumn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wheel. (Autumn 2 - Week 2)</w:t>
            </w:r>
          </w:p>
        </w:tc>
        <w:tc>
          <w:tcPr>
            <w:tcW w:w="6988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modern designs that use pulleys and levers.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William Armstrong was an engineer who designed the modern-day crane.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and historical knowledge to inform designs for a Shaduf, including labelled sketches and instructions.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adapt a lever and a pulley based on load weight.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varying the position of the fulcrum affects how a lever lifts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a lever and a pulley and how they are used to create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levers and pulleys can be adapted to bear weight.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pulleys, levers, wheel movement and fulcrum to evaluate how well their design lifts varying loads.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improve efficiency of their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pulleys and levers are used to lift, move and carry.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fulcrum is. </w:t>
            </w:r>
          </w:p>
        </w:tc>
      </w:tr>
      <w:tr w:rsidR="00141E63" w14:paraId="76FDC9E8" w14:textId="77777777" w:rsidTr="00141E63">
        <w:trPr>
          <w:trHeight w:val="2709"/>
        </w:trPr>
        <w:tc>
          <w:tcPr>
            <w:tcW w:w="6983" w:type="dxa"/>
            <w:shd w:val="clear" w:color="auto" w:fill="FFD966" w:themeFill="accent4" w:themeFillTint="99"/>
          </w:tcPr>
          <w:p w14:paraId="37901942" w14:textId="77777777" w:rsidR="00141E63" w:rsidRPr="00FF1E11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2E25DC2F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attach </w:t>
            </w:r>
          </w:p>
          <w:p w14:paraId="7D7CBD6E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build </w:t>
            </w:r>
          </w:p>
          <w:p w14:paraId="357C144E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make </w:t>
            </w:r>
          </w:p>
          <w:p w14:paraId="7423CB06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remove </w:t>
            </w:r>
          </w:p>
          <w:p w14:paraId="1C30AB74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transport </w:t>
            </w:r>
          </w:p>
          <w:p w14:paraId="122E47CD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vehicle </w:t>
            </w:r>
          </w:p>
          <w:p w14:paraId="148541F7" w14:textId="77777777" w:rsidR="00141E63" w:rsidRPr="005E62E1" w:rsidRDefault="00141E63" w:rsidP="00141E6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5E62E1">
              <w:rPr>
                <w:bCs/>
                <w:sz w:val="20"/>
                <w:szCs w:val="20"/>
              </w:rPr>
              <w:t xml:space="preserve">wheel </w:t>
            </w:r>
          </w:p>
          <w:p w14:paraId="574066F0" w14:textId="77777777" w:rsidR="00141E63" w:rsidRPr="0042270B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5CB9E698" w14:textId="77777777" w:rsidR="00141E63" w:rsidRPr="00FF1E11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62D03427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axle</w:t>
            </w:r>
          </w:p>
          <w:p w14:paraId="686D9B53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chassis</w:t>
            </w:r>
          </w:p>
          <w:p w14:paraId="4FECB337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circular</w:t>
            </w:r>
          </w:p>
          <w:p w14:paraId="46A42CAE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fixed</w:t>
            </w:r>
          </w:p>
          <w:p w14:paraId="2352F80A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freely moving</w:t>
            </w:r>
          </w:p>
          <w:p w14:paraId="41024F88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move</w:t>
            </w:r>
          </w:p>
          <w:p w14:paraId="10B1DB37" w14:textId="77777777" w:rsidR="00141E63" w:rsidRPr="008E52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 xml:space="preserve">vehicle </w:t>
            </w:r>
          </w:p>
          <w:p w14:paraId="12339969" w14:textId="77777777" w:rsidR="00141E63" w:rsidRPr="007416F9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60910F1C" w14:textId="77777777" w:rsidR="00141E63" w:rsidRPr="008C3339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C3339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7FD8754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143D796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1567671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3AEAD52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5E00971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57B1C165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595530A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3439801E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1CF4D0DF" w14:textId="77777777" w:rsidR="00141E63" w:rsidRPr="007416F9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</w:tc>
      </w:tr>
      <w:tr w:rsidR="00141E63" w14:paraId="721D3989" w14:textId="77777777" w:rsidTr="00141E63">
        <w:trPr>
          <w:trHeight w:val="109"/>
        </w:trPr>
        <w:tc>
          <w:tcPr>
            <w:tcW w:w="6983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0-3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Show an increasing desire to be independent, such as wanting to feed themselves and dress or undress. (Physical Development – Gross Motor Skills)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Start to eat independently and learn to use a knife and fork.  (Physical Development – Fine Motor Skills)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Make healthy choices about food and drink activity and toothbrushing. (Physical Development – Gross Motor Skills)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Reception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Know and talk about the different factors that support their overall health and well-being: healthy eating.  (Physical Development – Gross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Further develop the skills they need to manage the school day successfully: mealtimes.  (Physical Development – Gross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small motor skills so that they can use a range of tools competently, safely and confidently. Suggested tools would be – knives, forks and spoons. (Physical Development – Fine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Manage their own needs. (Personal, Social and Emotional Development – Managing Self)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Use a range of small tools, such as scissors, paintbrushes, and cutlery. (Physical Development – Fine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Manage their own basic hygiene and personal needs, including dressing, going to the toilet and understanding the importance of making healthy food choices. (Personal, Social, Emotional Development – Managing Self) </w:t>
            </w:r>
          </w:p>
        </w:tc>
        <w:tc>
          <w:tcPr>
            <w:tcW w:w="6985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1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food comes from plants and animals. (Spring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it is healthy for people to eat at least five portions of fruit and vegetables every day.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mix with a spoon. (Spring 2 - Week 2)                                                                              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hold fruit and vegetables so that they can be cut safely with a knife.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hands and utensils need to be washed before cooking.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describe the texture and taste of food when eating it.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which types of food make a healthy meal.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colour, texture and taste to sort fruits and vegetables.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texture means.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which familiar foods come from plants and which come from animals. (Spring 2 - Week 2)</w:t>
            </w:r>
          </w:p>
        </w:tc>
        <w:tc>
          <w:tcPr>
            <w:tcW w:w="6988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sort foods using knowledge of where they have come from (farmed, grown elsewhere or caught).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proportions of different food groups make up a healthy diet.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foods relating to the Mexican culture.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knife safely to peel fruit and vegetables and to discard pips/ seeds.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grater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measuring spoon to measure quantities.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steps to take to make sure that food is prepared hygienically.</w:t>
            </w:r>
          </w:p>
        </w:tc>
      </w:tr>
      <w:tr w:rsidR="00141E63" w14:paraId="223CE15F" w14:textId="77777777" w:rsidTr="00141E63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66353A7F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3121266" w14:textId="77777777" w:rsidR="00141E63" w:rsidRDefault="00141E63" w:rsidP="00141E63">
            <w:pPr>
              <w:jc w:val="center"/>
              <w:rPr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1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2065"/>
              <w:gridCol w:w="2134"/>
            </w:tblGrid>
            <w:tr w:rsidR="00141E63" w14:paraId="54C2AEF9" w14:textId="77777777" w:rsidTr="00F759AB">
              <w:trPr>
                <w:trHeight w:val="1529"/>
              </w:trPr>
              <w:tc>
                <w:tcPr>
                  <w:tcW w:w="2262" w:type="dxa"/>
                </w:tcPr>
                <w:p w14:paraId="07589AFD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chop</w:t>
                  </w:r>
                </w:p>
                <w:p w14:paraId="6D3E9DC5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cut </w:t>
                  </w:r>
                </w:p>
                <w:p w14:paraId="163781CF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fruit </w:t>
                  </w:r>
                </w:p>
                <w:p w14:paraId="6A7BA39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57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healthy </w:t>
                  </w:r>
                </w:p>
                <w:p w14:paraId="24408778" w14:textId="77777777" w:rsidR="00141E63" w:rsidRDefault="00141E63" w:rsidP="00141E63">
                  <w:pPr>
                    <w:pStyle w:val="ListParagraph"/>
                    <w:numPr>
                      <w:ilvl w:val="0"/>
                      <w:numId w:val="57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juicy</w:t>
                  </w:r>
                </w:p>
                <w:p w14:paraId="5A99BA5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peel </w:t>
                  </w:r>
                </w:p>
                <w:p w14:paraId="568F95B1" w14:textId="77777777" w:rsidR="00141E63" w:rsidRDefault="00141E63" w:rsidP="00141E63">
                  <w:pPr>
                    <w:pStyle w:val="ListParagraph"/>
                    <w:ind w:left="360"/>
                  </w:pPr>
                </w:p>
              </w:tc>
              <w:tc>
                <w:tcPr>
                  <w:tcW w:w="2065" w:type="dxa"/>
                </w:tcPr>
                <w:p w14:paraId="5D6E9691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juicy </w:t>
                  </w:r>
                </w:p>
                <w:p w14:paraId="76932EC2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skin </w:t>
                  </w:r>
                </w:p>
                <w:p w14:paraId="0775D2DF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sweet </w:t>
                  </w:r>
                </w:p>
                <w:p w14:paraId="4E277B5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pip</w:t>
                  </w:r>
                </w:p>
                <w:p w14:paraId="5BB4B47E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rough </w:t>
                  </w:r>
                </w:p>
                <w:p w14:paraId="3E7D1C7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seed </w:t>
                  </w:r>
                </w:p>
                <w:p w14:paraId="60B9E123" w14:textId="77777777" w:rsidR="00141E63" w:rsidRDefault="00141E63" w:rsidP="00141E63">
                  <w:pPr>
                    <w:pStyle w:val="ListParagraph"/>
                    <w:ind w:left="360"/>
                  </w:pPr>
                </w:p>
              </w:tc>
              <w:tc>
                <w:tcPr>
                  <w:tcW w:w="2134" w:type="dxa"/>
                </w:tcPr>
                <w:p w14:paraId="55FEE8B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smooth </w:t>
                  </w:r>
                </w:p>
                <w:p w14:paraId="2F335927" w14:textId="77777777" w:rsidR="00141E63" w:rsidRPr="007416F9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snack</w:t>
                  </w:r>
                </w:p>
                <w:p w14:paraId="5FEFF360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sour </w:t>
                  </w:r>
                </w:p>
                <w:p w14:paraId="13588B4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texture</w:t>
                  </w:r>
                </w:p>
                <w:p w14:paraId="46E4281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taste </w:t>
                  </w:r>
                </w:p>
                <w:p w14:paraId="39E2D98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vegetables </w:t>
                  </w:r>
                </w:p>
                <w:p w14:paraId="4EBF6AA7" w14:textId="77777777" w:rsidR="00141E63" w:rsidRDefault="00141E63" w:rsidP="00141E63">
                  <w:pPr>
                    <w:pStyle w:val="ListParagraph"/>
                    <w:ind w:left="360"/>
                    <w:rPr>
                      <w:sz w:val="20"/>
                      <w:szCs w:val="20"/>
                    </w:rPr>
                  </w:pPr>
                </w:p>
                <w:p w14:paraId="206B705F" w14:textId="77777777" w:rsidR="00141E63" w:rsidRDefault="00141E63" w:rsidP="00141E63"/>
              </w:tc>
            </w:tr>
          </w:tbl>
          <w:p w14:paraId="4BBF64B7" w14:textId="77777777" w:rsidR="00141E63" w:rsidRPr="00296C8D" w:rsidRDefault="00141E63" w:rsidP="00141E6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0887ADA8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253"/>
              <w:gridCol w:w="2253"/>
            </w:tblGrid>
            <w:tr w:rsidR="00141E63" w14:paraId="5251EC7B" w14:textId="77777777" w:rsidTr="00F759AB">
              <w:tc>
                <w:tcPr>
                  <w:tcW w:w="2253" w:type="dxa"/>
                </w:tcPr>
                <w:p w14:paraId="581DAC1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bridge</w:t>
                  </w:r>
                </w:p>
                <w:p w14:paraId="055FF90D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chopping board</w:t>
                  </w:r>
                </w:p>
                <w:p w14:paraId="4DE22384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claw</w:t>
                  </w:r>
                </w:p>
                <w:p w14:paraId="777956D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cut</w:t>
                  </w:r>
                </w:p>
                <w:p w14:paraId="050578C9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fruit</w:t>
                  </w:r>
                </w:p>
                <w:p w14:paraId="3DF7621B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fork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secure</w:t>
                  </w:r>
                  <w:proofErr w:type="gramEnd"/>
                </w:p>
                <w:p w14:paraId="567B6A4B" w14:textId="77777777" w:rsidR="00141E63" w:rsidRPr="008167C5" w:rsidRDefault="00141E63" w:rsidP="00946389">
                  <w:pPr>
                    <w:framePr w:hSpace="180" w:wrap="around" w:vAnchor="text" w:hAnchor="margin" w:y="2434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57A999D5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healthy</w:t>
                  </w:r>
                </w:p>
                <w:p w14:paraId="207F715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mix</w:t>
                  </w:r>
                </w:p>
                <w:p w14:paraId="542D200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portion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prepare</w:t>
                  </w:r>
                  <w:proofErr w:type="gramEnd"/>
                </w:p>
                <w:p w14:paraId="62338B0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rough</w:t>
                  </w:r>
                </w:p>
                <w:p w14:paraId="6E6A8D59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smooth</w:t>
                  </w:r>
                </w:p>
                <w:p w14:paraId="08BD737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sour</w:t>
                  </w:r>
                </w:p>
                <w:p w14:paraId="67025CF0" w14:textId="77777777" w:rsidR="00141E63" w:rsidRPr="008167C5" w:rsidRDefault="00141E63" w:rsidP="00946389">
                  <w:pPr>
                    <w:framePr w:hSpace="180" w:wrap="around" w:vAnchor="text" w:hAnchor="margin" w:y="2434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60B4477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sweet</w:t>
                  </w:r>
                </w:p>
                <w:p w14:paraId="7F25953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taste</w:t>
                  </w:r>
                </w:p>
                <w:p w14:paraId="5FDB212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texture</w:t>
                  </w:r>
                </w:p>
                <w:p w14:paraId="749470EB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utensil</w:t>
                  </w:r>
                </w:p>
                <w:p w14:paraId="7DBCE2B3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vegetables</w:t>
                  </w:r>
                </w:p>
              </w:tc>
            </w:tr>
          </w:tbl>
          <w:p w14:paraId="2BEA037A" w14:textId="77777777" w:rsidR="00141E63" w:rsidRPr="007F228C" w:rsidRDefault="00141E63" w:rsidP="00141E63">
            <w:pPr>
              <w:rPr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D966" w:themeFill="accent4" w:themeFillTint="99"/>
          </w:tcPr>
          <w:p w14:paraId="4B941C29" w14:textId="77777777" w:rsidR="00141E63" w:rsidRDefault="00141E63" w:rsidP="00141E63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14:paraId="292822EF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C093D9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598D9F61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14:paraId="49AC717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3D0E460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7FD5D72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14:paraId="56AB79B6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778A1B86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084EEB7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14:paraId="6121407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B691A48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5A21E37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14:paraId="20EAD62E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3B34AC8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2048B8EB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14:paraId="7AC06639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C276F23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3FDF760B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14:paraId="5603577D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21E9DE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2B9D8BA7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14:paraId="161C2372" w14:textId="77777777" w:rsidTr="00F759AB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9403DBC" w14:textId="77777777" w:rsidR="00141E63" w:rsidRPr="00F2216F" w:rsidRDefault="00141E63" w:rsidP="00946389">
                  <w:pPr>
                    <w:framePr w:hSpace="180" w:wrap="around" w:vAnchor="text" w:hAnchor="margin" w:y="2434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108D41A5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2434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50889159" w14:textId="77777777" w:rsidR="00141E63" w:rsidRPr="0083698F" w:rsidRDefault="00141E63" w:rsidP="00141E6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bookmarkEnd w:id="0"/>
    </w:tbl>
    <w:p w14:paraId="0C74066C" w14:textId="77777777" w:rsidR="00141E63" w:rsidRDefault="00141E63" w:rsidP="00141E63"/>
    <w:p w14:paraId="525977B4" w14:textId="77777777" w:rsidR="00141E63" w:rsidRDefault="00141E63" w:rsidP="00141E63">
      <w:pPr>
        <w:tabs>
          <w:tab w:val="left" w:pos="16333"/>
        </w:tabs>
      </w:pPr>
    </w:p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7088"/>
        <w:gridCol w:w="6933"/>
        <w:gridCol w:w="6935"/>
      </w:tblGrid>
      <w:tr w:rsidR="00141E63" w14:paraId="61C4AA69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D521A38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 w:rsidRPr="008B32DC">
              <w:rPr>
                <w:b/>
                <w:bCs/>
                <w:sz w:val="52"/>
                <w:szCs w:val="52"/>
                <w:u w:val="single"/>
              </w:rPr>
              <w:lastRenderedPageBreak/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2</w:t>
            </w:r>
          </w:p>
        </w:tc>
      </w:tr>
      <w:tr w:rsidR="00141E63" w14:paraId="0238BB33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50CA76B4" w14:textId="77777777" w:rsidR="00141E63" w:rsidRDefault="00141E63" w:rsidP="008D3A0C"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48628C" wp14:editId="6CF97EA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-412115</wp:posOffset>
                      </wp:positionV>
                      <wp:extent cx="4267200" cy="4572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05030A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595261A3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8787D3C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8628C" id="Text Box 23" o:spid="_x0000_s1027" type="#_x0000_t202" style="position:absolute;margin-left:-2.9pt;margin-top:-32.45pt;width:336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UXYFQ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" filled="f" stroked="f" strokeweight=".5pt">
                      <v:textbox>
                        <w:txbxContent>
                          <w:p w14:paraId="1605030A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595261A3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8787D3C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1E63" w14:paraId="13586D71" w14:textId="77777777" w:rsidTr="008D3A0C">
        <w:trPr>
          <w:trHeight w:val="200"/>
        </w:trPr>
        <w:tc>
          <w:tcPr>
            <w:tcW w:w="7088" w:type="dxa"/>
          </w:tcPr>
          <w:p w14:paraId="557244E7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1BCA46A9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33" w:type="dxa"/>
          </w:tcPr>
          <w:p w14:paraId="3A058BB9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2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1CE193E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5AAB1B9D" w14:textId="77777777" w:rsidR="00141E63" w:rsidRPr="00191291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Construction (Autumn): </w:t>
            </w:r>
            <w:r w:rsidRPr="00191291">
              <w:rPr>
                <w:b/>
                <w:bCs/>
                <w:color w:val="00B050"/>
                <w:sz w:val="24"/>
                <w:szCs w:val="24"/>
              </w:rPr>
              <w:t>Great Fire of London</w:t>
            </w:r>
          </w:p>
          <w:p w14:paraId="714F49CD" w14:textId="77777777" w:rsidR="00141E63" w:rsidRPr="00191291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Textiles (Spring 2): </w:t>
            </w:r>
            <w:r w:rsidRPr="00191291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191291">
              <w:rPr>
                <w:b/>
                <w:bCs/>
                <w:color w:val="FF66CC"/>
                <w:sz w:val="24"/>
                <w:szCs w:val="24"/>
              </w:rPr>
              <w:t xml:space="preserve">Printing, </w:t>
            </w:r>
            <w:r w:rsidRPr="00191291">
              <w:rPr>
                <w:b/>
                <w:bCs/>
                <w:color w:val="ED7D31" w:themeColor="accent2"/>
                <w:sz w:val="24"/>
                <w:szCs w:val="24"/>
              </w:rPr>
              <w:t>Mexico</w:t>
            </w:r>
          </w:p>
          <w:p w14:paraId="09CF204F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 w:rsidRPr="00191291">
              <w:rPr>
                <w:b/>
                <w:bCs/>
                <w:sz w:val="24"/>
                <w:szCs w:val="24"/>
              </w:rPr>
              <w:t xml:space="preserve">Food &amp; Nutrition (Spring 2): </w:t>
            </w:r>
            <w:r w:rsidRPr="00191291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191291">
              <w:rPr>
                <w:b/>
                <w:bCs/>
                <w:color w:val="ED7D31" w:themeColor="accent2"/>
                <w:sz w:val="24"/>
                <w:szCs w:val="24"/>
              </w:rPr>
              <w:t>Mexico</w:t>
            </w:r>
          </w:p>
        </w:tc>
        <w:tc>
          <w:tcPr>
            <w:tcW w:w="6935" w:type="dxa"/>
          </w:tcPr>
          <w:p w14:paraId="6A171A4A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21E8F596" w14:textId="77777777" w:rsidTr="00141E63">
        <w:trPr>
          <w:trHeight w:val="178"/>
        </w:trPr>
        <w:tc>
          <w:tcPr>
            <w:tcW w:w="7088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different materials freely in order to develop their ideas about how to use them and what to make.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own ideas and decide which materials to use and express them.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Make imaginative and complex ‘small worlds’ with blocks and construction kits, such as a city with different buildings and a park.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Collaborate with others to manage large items such as moving a long plank safely and carrying large hallow blocks. (Physical Development – Gross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Talk about and explore 2D and 3D shapes using informal mathematical language: sides, corners, straight, flat, round etc’ - (Maths – Numerical Patterns)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Make comparisons between objects relating size, length, weight and capacity. (Maths – Numerical Patterns)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Combine shapes to make new ones – an arch, a bigger triangle etc. (Maths – Numerical Patterns)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Reception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Confidently and safely use a range of large and small apparatus indoors and outdoors, alone and in a group. (Physical Development – Gross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small motor skills so that they can use a range of tools competently, safely and confidently. (Physical Development – Fine Motor Skills)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Select, rotate and manipulate shapes in order to develop spatial reasoning skills. (Maths – Numerical Patterns)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Share their creations, explaining the process that they have used.</w:t>
            </w:r>
          </w:p>
        </w:tc>
        <w:tc>
          <w:tcPr>
            <w:tcW w:w="6933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mock-up tests a design using a different material.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design a free-standing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ideas independently using drawings.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3D shapes to build simple free-standing structures.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2D shapes and simple nets to build free-standing structures using Polydron.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scissors to cut card and paper accurately and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layer materials as a finishing technique to make them more appealing for the intended user.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ruler to mark lines for cutting.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an architect designs buildings and that Sir Christopher Wren was an architect.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materials to explain how easy or difficult they are to cut.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explore different joining materials to select the most suitable for a purpose.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and improve how stable and visually appealing a free-standing structure is.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free-standing structure is.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designers use a wide range of different equipment to join materials.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the word stable means.</w:t>
            </w:r>
          </w:p>
        </w:tc>
        <w:tc>
          <w:tcPr>
            <w:tcW w:w="6935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designs using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their knowledge of mock-up evaluation in their designs.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suitable construction to create a free-standing structure.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Ludwig Mies Van Der Rohe was an architect and furniture designer who created simple, but stable frames for furniture.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Barcelona chair to investigate suitable materials to create a stable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stable their product is, using this to suggest a design improvement.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shape and size of a structure’s base affects its stability.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buttress is placed against a wall to make a structure more stable.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score using scissors. </w:t>
            </w:r>
          </w:p>
        </w:tc>
      </w:tr>
      <w:tr w:rsidR="00141E63" w14:paraId="3FF8AB92" w14:textId="77777777" w:rsidTr="008D3A0C">
        <w:trPr>
          <w:trHeight w:val="2709"/>
        </w:trPr>
        <w:tc>
          <w:tcPr>
            <w:tcW w:w="7088" w:type="dxa"/>
            <w:shd w:val="clear" w:color="auto" w:fill="FFD966" w:themeFill="accent4" w:themeFillTint="99"/>
          </w:tcPr>
          <w:p w14:paraId="01224FDE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20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1"/>
              <w:gridCol w:w="3431"/>
            </w:tblGrid>
            <w:tr w:rsidR="00141E63" w14:paraId="79D63B31" w14:textId="77777777" w:rsidTr="008D3A0C">
              <w:trPr>
                <w:trHeight w:val="1641"/>
              </w:trPr>
              <w:tc>
                <w:tcPr>
                  <w:tcW w:w="3431" w:type="dxa"/>
                  <w:shd w:val="clear" w:color="auto" w:fill="auto"/>
                </w:tcPr>
                <w:p w14:paraId="1C5E98FE" w14:textId="77777777" w:rsidR="00141E63" w:rsidRPr="000C16BE" w:rsidRDefault="00141E63" w:rsidP="008D3A0C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                                   </w:t>
                  </w:r>
                  <w:r w:rsidRPr="000C16BE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 xml:space="preserve"> Vocabulary</w:t>
                  </w:r>
                </w:p>
                <w:p w14:paraId="74201B98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>arch</w:t>
                  </w:r>
                </w:p>
                <w:p w14:paraId="0ECF7AF7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>build</w:t>
                  </w:r>
                </w:p>
                <w:p w14:paraId="48ACFE4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bigger</w:t>
                  </w:r>
                </w:p>
                <w:p w14:paraId="2FA35ACF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heavy</w:t>
                  </w:r>
                </w:p>
                <w:p w14:paraId="28DF8474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height </w:t>
                  </w:r>
                </w:p>
                <w:p w14:paraId="21E9140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high</w:t>
                  </w:r>
                </w:p>
                <w:p w14:paraId="05B25219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light</w:t>
                  </w:r>
                </w:p>
                <w:p w14:paraId="25043EB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little</w:t>
                  </w:r>
                </w:p>
                <w:p w14:paraId="2EE767DF" w14:textId="77777777" w:rsidR="00141E63" w:rsidRPr="000C16BE" w:rsidRDefault="00141E63" w:rsidP="008D3A0C">
                  <w:pPr>
                    <w:pStyle w:val="ListParagraph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31" w:type="dxa"/>
                  <w:shd w:val="clear" w:color="auto" w:fill="auto"/>
                </w:tcPr>
                <w:p w14:paraId="7E88AAFA" w14:textId="77777777" w:rsidR="00141E63" w:rsidRPr="000C16BE" w:rsidRDefault="00141E63" w:rsidP="008D3A0C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C143846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low</w:t>
                  </w:r>
                </w:p>
                <w:p w14:paraId="0EBFAE39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measure </w:t>
                  </w:r>
                </w:p>
                <w:p w14:paraId="6A8B7D8C" w14:textId="77777777" w:rsidR="00141E63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straight </w:t>
                  </w:r>
                </w:p>
                <w:p w14:paraId="045C5096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tall</w:t>
                  </w:r>
                </w:p>
                <w:p w14:paraId="648C2D1B" w14:textId="77777777" w:rsidR="00141E63" w:rsidRPr="000C16BE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tower </w:t>
                  </w:r>
                </w:p>
                <w:p w14:paraId="70AB61DC" w14:textId="77777777" w:rsidR="00141E63" w:rsidRPr="00A0446B" w:rsidRDefault="00141E63" w:rsidP="00141E6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C16BE">
                    <w:rPr>
                      <w:b/>
                      <w:bCs/>
                      <w:sz w:val="20"/>
                      <w:szCs w:val="20"/>
                    </w:rPr>
                    <w:t xml:space="preserve">weight </w:t>
                  </w:r>
                </w:p>
              </w:tc>
            </w:tr>
          </w:tbl>
          <w:p w14:paraId="2AA9B3D3" w14:textId="77777777" w:rsidR="00141E63" w:rsidRPr="001D6055" w:rsidRDefault="00141E63" w:rsidP="008D3A0C">
            <w:pPr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4B64643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3354"/>
            </w:tblGrid>
            <w:tr w:rsidR="00141E63" w14:paraId="4780F474" w14:textId="77777777" w:rsidTr="008D3A0C">
              <w:tc>
                <w:tcPr>
                  <w:tcW w:w="3353" w:type="dxa"/>
                </w:tcPr>
                <w:p w14:paraId="65658585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architect</w:t>
                  </w:r>
                </w:p>
                <w:p w14:paraId="02C01C9B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construction</w:t>
                  </w:r>
                </w:p>
                <w:p w14:paraId="1F161F4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double-sided tape</w:t>
                  </w:r>
                </w:p>
                <w:p w14:paraId="2EB9DC4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evaluation</w:t>
                  </w:r>
                </w:p>
                <w:p w14:paraId="2B4379B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free-standing structure</w:t>
                  </w:r>
                </w:p>
                <w:p w14:paraId="56A11BA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glitter glue</w:t>
                  </w:r>
                </w:p>
                <w:p w14:paraId="7DADA12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glue stick</w:t>
                  </w:r>
                </w:p>
                <w:p w14:paraId="090CB28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joining materials</w:t>
                  </w:r>
                </w:p>
                <w:p w14:paraId="4728EE6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masking tape</w:t>
                  </w:r>
                </w:p>
                <w:p w14:paraId="084FDD9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mock-up</w:t>
                  </w:r>
                </w:p>
              </w:tc>
              <w:tc>
                <w:tcPr>
                  <w:tcW w:w="3354" w:type="dxa"/>
                </w:tcPr>
                <w:p w14:paraId="7AF38A7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net</w:t>
                  </w:r>
                </w:p>
                <w:p w14:paraId="6C14F1E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paper clips</w:t>
                  </w:r>
                </w:p>
                <w:p w14:paraId="7A919EA8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parcel tape</w:t>
                  </w:r>
                </w:p>
                <w:p w14:paraId="3F808E9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PVA glue</w:t>
                  </w:r>
                </w:p>
                <w:p w14:paraId="41EAFE9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ruler</w:t>
                  </w:r>
                </w:p>
                <w:p w14:paraId="6F34ADA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scissors</w:t>
                  </w:r>
                </w:p>
                <w:p w14:paraId="52F5F91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Sellotape</w:t>
                  </w:r>
                </w:p>
                <w:p w14:paraId="4161CE15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split pins</w:t>
                  </w:r>
                </w:p>
                <w:p w14:paraId="602BD697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stable</w:t>
                  </w:r>
                </w:p>
                <w:p w14:paraId="0CD44C5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staples</w:t>
                  </w:r>
                </w:p>
              </w:tc>
            </w:tr>
          </w:tbl>
          <w:p w14:paraId="392ED9FC" w14:textId="77777777" w:rsidR="00141E63" w:rsidRPr="008E52E5" w:rsidRDefault="00141E63" w:rsidP="008D3A0C">
            <w:pPr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6935" w:type="dxa"/>
            <w:shd w:val="clear" w:color="auto" w:fill="FFD966" w:themeFill="accent4" w:themeFillTint="99"/>
          </w:tcPr>
          <w:p w14:paraId="556D7C3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6442A0B1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6B1BA347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1E53DA19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11E2BBF0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4250AB46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2BC7620A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1B08E9A9" w14:textId="77777777" w:rsidR="00141E63" w:rsidRPr="00C0680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205BFB48" w14:textId="77777777" w:rsidTr="00141E63">
        <w:trPr>
          <w:trHeight w:val="701"/>
        </w:trPr>
        <w:tc>
          <w:tcPr>
            <w:tcW w:w="7088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1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food comes from plants and animals. (Spring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it is healthy for people to eat at least five portions of fruit and vegetables every day.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mix with a spoon. (Spring 2 - Week 2)                                                                              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hold fruit and vegetables so that they can be cut safely with a knife.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hands and utensils need to be washed before cooking.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describe the texture and taste of food when eating it.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which types of food make a healthy meal.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colour, texture and taste to sort fruits and vegetables.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texture means. (Spring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which familiar foods come from plants and which come from animals. (Spring 2 - Week 2)</w:t>
            </w:r>
          </w:p>
        </w:tc>
        <w:tc>
          <w:tcPr>
            <w:tcW w:w="6933" w:type="dxa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sort foods using knowledge of where they have come from (farmed, grown elsewhere or caught).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proportions of different food groups make up a healthy diet.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foods relating to the Mexican culture.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knife safely to peel fruit and vegetables and to discard pips/ seeds.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grater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measuring spoon to measure quantities.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steps to take to make sure that food is prepared hygienically.</w:t>
            </w:r>
          </w:p>
        </w:tc>
        <w:tc>
          <w:tcPr>
            <w:tcW w:w="6935" w:type="dxa"/>
          </w:tcPr>
          <w:p w14:paraId="6BEA8E24" w14:textId="77777777" w:rsidR="00141E63" w:rsidRPr="00141E63" w:rsidRDefault="00141E63" w:rsidP="008D3A0C">
            <w:pPr>
              <w:rPr>
                <w:rFonts w:ascii="Calibri" w:eastAsia="Calibri" w:hAnsi="Calibri" w:cs="Calibri"/>
                <w:color w:val="00B050"/>
                <w:sz w:val="20"/>
                <w:szCs w:val="20"/>
              </w:rPr>
            </w:pPr>
            <w:r w:rsidRPr="00141E63">
              <w:rPr>
                <w:sz w:val="20"/>
                <w:szCs w:val="20"/>
              </w:rPr>
              <w:t xml:space="preserve"/>
            </w:r>
          </w:p>
        </w:tc>
      </w:tr>
      <w:tr w:rsidR="00141E63" w14:paraId="02CF8B2F" w14:textId="77777777" w:rsidTr="008D3A0C">
        <w:trPr>
          <w:trHeight w:val="63"/>
        </w:trPr>
        <w:tc>
          <w:tcPr>
            <w:tcW w:w="7088" w:type="dxa"/>
            <w:shd w:val="clear" w:color="auto" w:fill="FFD966" w:themeFill="accent4" w:themeFillTint="99"/>
          </w:tcPr>
          <w:p w14:paraId="03C3CAE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94BE048" w14:textId="77777777" w:rsidR="00141E63" w:rsidRPr="007F228C" w:rsidRDefault="00141E63" w:rsidP="008D3A0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253"/>
              <w:gridCol w:w="2253"/>
            </w:tblGrid>
            <w:tr w:rsidR="00141E63" w14:paraId="032F8404" w14:textId="77777777" w:rsidTr="008D3A0C">
              <w:tc>
                <w:tcPr>
                  <w:tcW w:w="2253" w:type="dxa"/>
                </w:tcPr>
                <w:p w14:paraId="3EE7CDE6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bridge</w:t>
                  </w:r>
                </w:p>
                <w:p w14:paraId="5DD2BCAE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chopping board</w:t>
                  </w:r>
                </w:p>
                <w:p w14:paraId="789D4E0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claw</w:t>
                  </w:r>
                </w:p>
                <w:p w14:paraId="45C7552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cut</w:t>
                  </w:r>
                </w:p>
                <w:p w14:paraId="0B1BC27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fruit</w:t>
                  </w:r>
                </w:p>
                <w:p w14:paraId="430039A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fork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secure</w:t>
                  </w:r>
                  <w:proofErr w:type="gramEnd"/>
                </w:p>
                <w:p w14:paraId="7AAFACA0" w14:textId="77777777" w:rsidR="00141E63" w:rsidRPr="008167C5" w:rsidRDefault="00141E63" w:rsidP="00946389">
                  <w:pPr>
                    <w:framePr w:hSpace="180" w:wrap="around" w:vAnchor="text" w:hAnchor="margin" w:y="-311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407E7FD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healthy</w:t>
                  </w:r>
                </w:p>
                <w:p w14:paraId="4FFB55C3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mix</w:t>
                  </w:r>
                </w:p>
                <w:p w14:paraId="781600F0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 xml:space="preserve">portion </w:t>
                  </w:r>
                  <w:proofErr w:type="gramStart"/>
                  <w:r w:rsidRPr="008167C5">
                    <w:rPr>
                      <w:b/>
                      <w:sz w:val="20"/>
                      <w:szCs w:val="20"/>
                    </w:rPr>
                    <w:t>prepare</w:t>
                  </w:r>
                  <w:proofErr w:type="gramEnd"/>
                </w:p>
                <w:p w14:paraId="7F2EF4FD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rough</w:t>
                  </w:r>
                </w:p>
                <w:p w14:paraId="47798D3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smooth</w:t>
                  </w:r>
                </w:p>
                <w:p w14:paraId="1D2B41D6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sour</w:t>
                  </w:r>
                </w:p>
                <w:p w14:paraId="1F8973D4" w14:textId="77777777" w:rsidR="00141E63" w:rsidRPr="008167C5" w:rsidRDefault="00141E63" w:rsidP="00946389">
                  <w:pPr>
                    <w:framePr w:hSpace="180" w:wrap="around" w:vAnchor="text" w:hAnchor="margin" w:y="-311"/>
                    <w:ind w:left="36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3" w:type="dxa"/>
                </w:tcPr>
                <w:p w14:paraId="772D519F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sweet</w:t>
                  </w:r>
                </w:p>
                <w:p w14:paraId="20A13727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taste</w:t>
                  </w:r>
                </w:p>
                <w:p w14:paraId="63CD8658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texture</w:t>
                  </w:r>
                </w:p>
                <w:p w14:paraId="5EA7BA21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utensil</w:t>
                  </w:r>
                </w:p>
                <w:p w14:paraId="639C6DDC" w14:textId="77777777" w:rsidR="00141E63" w:rsidRPr="008167C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167C5">
                    <w:rPr>
                      <w:b/>
                      <w:sz w:val="20"/>
                      <w:szCs w:val="20"/>
                    </w:rPr>
                    <w:t>vegetables</w:t>
                  </w:r>
                </w:p>
              </w:tc>
            </w:tr>
          </w:tbl>
          <w:p w14:paraId="50E840EE" w14:textId="77777777" w:rsidR="00141E63" w:rsidRPr="00240E9B" w:rsidRDefault="00141E63" w:rsidP="008D3A0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790FBC2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14:paraId="43420F83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BB154BE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0D0CE88D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14:paraId="13F57F6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859E776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0C116FA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14:paraId="63542A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C25B0E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5CFFFB2F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14:paraId="3C450C68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EF0E2A0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6A32DC94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14:paraId="3243C8BF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3FF9C82D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6C812A61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14:paraId="3A1E9F66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D790473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56ACB167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14:paraId="60EDF3A0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3D5E3DF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7F93B75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14:paraId="0312E7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3A82B9A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059D6AB2" w14:textId="77777777" w:rsidR="00141E63" w:rsidRPr="006F54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F54E5">
                    <w:rPr>
                      <w:b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07494771" w14:textId="77777777" w:rsidR="00141E63" w:rsidRPr="00303638" w:rsidRDefault="00141E63" w:rsidP="00141E6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935" w:type="dxa"/>
            <w:shd w:val="clear" w:color="auto" w:fill="FFD966" w:themeFill="accent4" w:themeFillTint="99"/>
          </w:tcPr>
          <w:p w14:paraId="2146774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75A6BE6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52EA18FA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79CD1CC6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4CD5DA6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43279E3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61EDA22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7472D43C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7444FDBA" w14:textId="77777777" w:rsidR="00141E63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15C6B30C" w14:textId="77777777" w:rsidR="00141E63" w:rsidRPr="000C16BE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yeast</w:t>
            </w:r>
          </w:p>
        </w:tc>
      </w:tr>
      <w:tr w:rsidR="00141E63" w14:paraId="44A4C11C" w14:textId="77777777" w:rsidTr="008D3A0C">
        <w:trPr>
          <w:trHeight w:val="613"/>
        </w:trPr>
        <w:tc>
          <w:tcPr>
            <w:tcW w:w="70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different materials freely in order to develop their ideas about how to use them and what to make.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Develop their own ideas and decide which materials to use to express them.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Join different materials and explore different textures.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Reception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Create collaboratively sharing ideas, resources and skills.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Safely use and explore a variety of materials, tools and techniques, experimenting with colour, design, texture, form and function. </w:t>
            </w:r>
          </w:p>
        </w:tc>
        <w:tc>
          <w:tcPr>
            <w:tcW w:w="6933" w:type="dxa"/>
            <w:shd w:val="clear" w:color="auto" w:fill="auto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mock-ups to determine the best material for a lining.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appropriate vocabulary when planning and designing a textile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ideas independently using drawings and a simple drawing app.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template and how to draw around it on a textile.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pins to secure material and templates.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scissors to cut templates and fabric accurately and safely.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well joined and visually appealing their product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different materials to evaluate which are best to print on.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textile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lining and which materials and joining can be used.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sew using overstitch.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a chosen fabric based on its properties.</w:t>
            </w:r>
          </w:p>
        </w:tc>
        <w:tc>
          <w:tcPr>
            <w:tcW w:w="6935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Ozwald Boateng is a British designer who mainly designs tailored clothing.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back stitch and running stitch to annotate sketches to record differences in technique.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sewing techniques to create annotated sketches for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fabric can be cut in different ways to prevent fraying and to create different aesthetic results.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prototype and apply these to hems.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mathematical knowledge of measurement ratios to create a template that is to scale.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pins to join materials before stitching.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back stitch, catch stitch and running stitch to identify strengths and limitations of these as joining techniques.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thread a needle.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sew using back stitch, running stitch and catch stitch.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hem should be hidden.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different ways of folding material (e.g., knife pleat and gathers).</w:t>
            </w:r>
          </w:p>
        </w:tc>
      </w:tr>
      <w:tr w:rsidR="00141E63" w14:paraId="25E94B2D" w14:textId="77777777" w:rsidTr="008D3A0C">
        <w:trPr>
          <w:trHeight w:val="613"/>
        </w:trPr>
        <w:tc>
          <w:tcPr>
            <w:tcW w:w="7088" w:type="dxa"/>
            <w:shd w:val="clear" w:color="auto" w:fill="FFD966" w:themeFill="accent4" w:themeFillTint="99"/>
          </w:tcPr>
          <w:p w14:paraId="7F91162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7C0ACA59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cut </w:t>
            </w:r>
          </w:p>
          <w:p w14:paraId="4501BAC8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design</w:t>
            </w:r>
          </w:p>
          <w:p w14:paraId="6E676DA2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hard </w:t>
            </w:r>
          </w:p>
          <w:p w14:paraId="10E5DE09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materials </w:t>
            </w:r>
          </w:p>
          <w:p w14:paraId="5D83AE40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rough </w:t>
            </w:r>
          </w:p>
          <w:p w14:paraId="1FC0A2D2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select </w:t>
            </w:r>
          </w:p>
          <w:p w14:paraId="3C331666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smooth </w:t>
            </w:r>
          </w:p>
          <w:p w14:paraId="0EEF252B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 xml:space="preserve">soft </w:t>
            </w:r>
          </w:p>
          <w:p w14:paraId="07719B7F" w14:textId="77777777" w:rsidR="00141E63" w:rsidRPr="001A7C2D" w:rsidRDefault="00141E63" w:rsidP="00141E6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720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texture</w:t>
            </w:r>
          </w:p>
          <w:p w14:paraId="2C670572" w14:textId="77777777" w:rsidR="00141E63" w:rsidRPr="00144316" w:rsidRDefault="00141E63" w:rsidP="008D3A0C">
            <w:pPr>
              <w:pStyle w:val="ListParagraph"/>
              <w:rPr>
                <w:b/>
                <w:sz w:val="20"/>
                <w:szCs w:val="20"/>
              </w:rPr>
            </w:pPr>
          </w:p>
        </w:tc>
        <w:tc>
          <w:tcPr>
            <w:tcW w:w="6933" w:type="dxa"/>
            <w:shd w:val="clear" w:color="auto" w:fill="FFD966" w:themeFill="accent4" w:themeFillTint="99"/>
          </w:tcPr>
          <w:p w14:paraId="0748A3A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8BA40B1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 xml:space="preserve">designer </w:t>
            </w:r>
          </w:p>
          <w:p w14:paraId="6C507AA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fabric</w:t>
            </w:r>
          </w:p>
          <w:p w14:paraId="667F1769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join</w:t>
            </w:r>
          </w:p>
          <w:p w14:paraId="34B20BCF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lining</w:t>
            </w:r>
          </w:p>
          <w:p w14:paraId="2D7BD6E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needles</w:t>
            </w:r>
          </w:p>
          <w:p w14:paraId="02F0E398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overstitch</w:t>
            </w:r>
          </w:p>
          <w:p w14:paraId="6E57F91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pins</w:t>
            </w:r>
          </w:p>
          <w:p w14:paraId="3FFC9E89" w14:textId="77777777" w:rsidR="00141E63" w:rsidRPr="00834E40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template</w:t>
            </w:r>
          </w:p>
          <w:p w14:paraId="595AC5CF" w14:textId="77777777" w:rsidR="00141E63" w:rsidRPr="00834E40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thread</w:t>
            </w:r>
          </w:p>
        </w:tc>
        <w:tc>
          <w:tcPr>
            <w:tcW w:w="6935" w:type="dxa"/>
            <w:shd w:val="clear" w:color="auto" w:fill="FFD966" w:themeFill="accent4" w:themeFillTint="99"/>
          </w:tcPr>
          <w:p w14:paraId="0A638073" w14:textId="77777777" w:rsidR="00141E63" w:rsidRPr="000C16BE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264384F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annotated sketches</w:t>
            </w:r>
          </w:p>
          <w:p w14:paraId="07517CC9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back stitch</w:t>
            </w:r>
          </w:p>
          <w:p w14:paraId="5C2CD83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 xml:space="preserve">catch </w:t>
            </w:r>
            <w:proofErr w:type="gramStart"/>
            <w:r w:rsidRPr="000C16BE">
              <w:rPr>
                <w:b/>
                <w:sz w:val="20"/>
                <w:szCs w:val="20"/>
              </w:rPr>
              <w:t>stitch</w:t>
            </w:r>
            <w:proofErr w:type="gramEnd"/>
          </w:p>
          <w:p w14:paraId="3F6F0AA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fray</w:t>
            </w:r>
          </w:p>
          <w:p w14:paraId="21F942C6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gathering</w:t>
            </w:r>
          </w:p>
          <w:p w14:paraId="72837B0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hem</w:t>
            </w:r>
          </w:p>
          <w:p w14:paraId="3914626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knife pleat</w:t>
            </w:r>
          </w:p>
          <w:p w14:paraId="5E0F4083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running stitch</w:t>
            </w:r>
          </w:p>
          <w:p w14:paraId="0A2AC58C" w14:textId="77777777" w:rsidR="00141E63" w:rsidRPr="000C16B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seam</w:t>
            </w:r>
          </w:p>
        </w:tc>
      </w:tr>
    </w:tbl>
    <w:p w14:paraId="01F5C37C" w14:textId="77777777" w:rsidR="00141E63" w:rsidRDefault="00141E63" w:rsidP="00141E63">
      <w:pPr>
        <w:tabs>
          <w:tab w:val="left" w:pos="3144"/>
        </w:tabs>
      </w:pPr>
    </w:p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2329"/>
        <w:gridCol w:w="2329"/>
        <w:gridCol w:w="2330"/>
      </w:tblGrid>
      <w:tr w:rsidR="00141E63" w14:paraId="12322853" w14:textId="77777777" w:rsidTr="008D3A0C">
        <w:trPr>
          <w:trHeight w:val="200"/>
        </w:trPr>
        <w:tc>
          <w:tcPr>
            <w:tcW w:w="20956" w:type="dxa"/>
            <w:gridSpan w:val="5"/>
          </w:tcPr>
          <w:p w14:paraId="4C59201F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CDF27" wp14:editId="6389B93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-13335</wp:posOffset>
                      </wp:positionV>
                      <wp:extent cx="4267200" cy="4572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5CEDD1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3B1C3D6C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56D318D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CDF27" id="Text Box 27" o:spid="_x0000_s1028" type="#_x0000_t202" style="position:absolute;left:0;text-align:left;margin-left:-3.5pt;margin-top:-1.05pt;width:336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eR8Fw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" filled="f" stroked="f" strokeweight=".5pt">
                      <v:textbox>
                        <w:txbxContent>
                          <w:p w14:paraId="4F5CEDD1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3B1C3D6C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56D318D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3</w:t>
            </w:r>
          </w:p>
        </w:tc>
      </w:tr>
      <w:tr w:rsidR="00141E63" w14:paraId="55D28323" w14:textId="77777777" w:rsidTr="008D3A0C">
        <w:trPr>
          <w:trHeight w:val="213"/>
        </w:trPr>
        <w:tc>
          <w:tcPr>
            <w:tcW w:w="20956" w:type="dxa"/>
            <w:gridSpan w:val="5"/>
            <w:shd w:val="clear" w:color="auto" w:fill="FFD966" w:themeFill="accent4" w:themeFillTint="99"/>
          </w:tcPr>
          <w:p w14:paraId="2941A137" w14:textId="77777777" w:rsidR="00141E63" w:rsidRDefault="00141E63" w:rsidP="008D3A0C"/>
        </w:tc>
      </w:tr>
      <w:tr w:rsidR="00141E63" w14:paraId="60E61730" w14:textId="77777777" w:rsidTr="008D3A0C">
        <w:trPr>
          <w:trHeight w:val="1907"/>
        </w:trPr>
        <w:tc>
          <w:tcPr>
            <w:tcW w:w="6983" w:type="dxa"/>
          </w:tcPr>
          <w:p w14:paraId="07FDAC7C" w14:textId="77777777" w:rsidR="00141E63" w:rsidRDefault="00141E63" w:rsidP="008D3A0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29CED190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5" w:type="dxa"/>
          </w:tcPr>
          <w:p w14:paraId="7E4A43D8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</w:t>
            </w:r>
            <w:r>
              <w:rPr>
                <w:b/>
                <w:sz w:val="40"/>
                <w:szCs w:val="40"/>
              </w:rPr>
              <w:t xml:space="preserve"> Take Aways</w:t>
            </w:r>
            <w:r w:rsidRPr="00680CD9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219C110" w14:textId="77777777" w:rsidR="00141E63" w:rsidRPr="00680CD9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1104593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Construction (Autumn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Iron Age</w:t>
            </w:r>
          </w:p>
          <w:p w14:paraId="5849EC2C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</w:rPr>
              <w:t>Light</w:t>
            </w:r>
            <w:r>
              <w:rPr>
                <w:b/>
                <w:bCs/>
                <w:color w:val="4472C4" w:themeColor="accent1"/>
              </w:rPr>
              <w:t xml:space="preserve">, </w:t>
            </w:r>
            <w:r w:rsidRPr="00FD603F">
              <w:rPr>
                <w:b/>
                <w:bCs/>
                <w:color w:val="00B050"/>
              </w:rPr>
              <w:t>History of Coalmining</w:t>
            </w:r>
          </w:p>
          <w:p w14:paraId="26F647AD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(Summer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00B050"/>
              </w:rPr>
              <w:t>Ancient Egypt</w:t>
            </w:r>
            <w:r>
              <w:rPr>
                <w:b/>
                <w:bCs/>
                <w:color w:val="00B050"/>
              </w:rPr>
              <w:t xml:space="preserve">ians, </w:t>
            </w:r>
            <w:r w:rsidRPr="00C912C3">
              <w:rPr>
                <w:b/>
                <w:bCs/>
                <w:color w:val="4472C4" w:themeColor="accent1"/>
              </w:rPr>
              <w:t>Forces &amp; Magnets</w:t>
            </w:r>
          </w:p>
          <w:p w14:paraId="51287CB5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00B050"/>
              </w:rPr>
              <w:t>Ancient Egypt</w:t>
            </w:r>
            <w:r>
              <w:rPr>
                <w:b/>
                <w:bCs/>
                <w:color w:val="00B050"/>
              </w:rPr>
              <w:t>ians</w:t>
            </w:r>
          </w:p>
        </w:tc>
        <w:tc>
          <w:tcPr>
            <w:tcW w:w="6988" w:type="dxa"/>
            <w:gridSpan w:val="3"/>
          </w:tcPr>
          <w:p w14:paraId="194502D3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78A0EAE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5661DB43" w14:textId="77777777" w:rsidR="00141E63" w:rsidRDefault="00141E63" w:rsidP="008D3A0C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Electricity (Y4)</w:t>
            </w:r>
          </w:p>
          <w:p w14:paraId="03258012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Mechanical Components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75C35">
              <w:rPr>
                <w:b/>
                <w:bCs/>
                <w:color w:val="5B9BD5" w:themeColor="accent5"/>
                <w:sz w:val="24"/>
                <w:szCs w:val="24"/>
              </w:rPr>
              <w:t xml:space="preserve"> </w:t>
            </w:r>
            <w:r w:rsidRPr="00C912C3">
              <w:rPr>
                <w:b/>
                <w:bCs/>
                <w:color w:val="4472C4" w:themeColor="accent1"/>
              </w:rPr>
              <w:t>Forces</w:t>
            </w:r>
            <w:r>
              <w:rPr>
                <w:b/>
                <w:bCs/>
                <w:color w:val="4472C4" w:themeColor="accent1"/>
              </w:rPr>
              <w:t xml:space="preserve"> (Y5)</w:t>
            </w:r>
          </w:p>
          <w:p w14:paraId="50AEE723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</w:tr>
      <w:tr w:rsidR="00141E63" w14:paraId="38D4B354" w14:textId="77777777" w:rsidTr="00141E63">
        <w:tc>
          <w:tcPr>
            <w:tcW w:w="6983" w:type="dxa"/>
            <w:vMerge w:val="restart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mock-up tests a design using a different material.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design a free-standing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ideas independently using drawings.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3D shapes to build simple free-standing structures.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2D shapes and simple nets to build free-standing structures using Polydron.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scissors to cut card and paper accurately and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layer materials as a finishing technique to make them more appealing for the intended user.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ruler to mark lines for cutting.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an architect designs buildings and that Sir Christopher Wren was an architect.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materials to explain how easy or difficult they are to cut.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explore different joining materials to select the most suitable for a purpose.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and improve how stable and visually appealing a free-standing structure is.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free-standing structure is.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designers use a wide range of different equipment to join materials.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the word stable means.</w:t>
            </w:r>
          </w:p>
        </w:tc>
        <w:tc>
          <w:tcPr>
            <w:tcW w:w="6985" w:type="dxa"/>
            <w:vMerge w:val="restart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designs using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their knowledge of mock-up evaluation in their designs.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suitable construction to create a free-standing structure.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Ludwig Mies Van Der Rohe was an architect and furniture designer who created simple, but stable frames for furniture.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Barcelona chair to investigate suitable materials to create a stable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stable their product is, using this to suggest a design improvement.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shape and size of a structure’s base affects its stability.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buttress is placed against a wall to make a structure more stable.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score using scissors. 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 and CAD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Robert Gair designed the folding carton.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draw joining flaps accurately so that they can’t be seen on the finished product.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scissors to score joining flaps.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IT knowledge to create the net using CAD and evaluate the positions of where best to join the shell structure.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nets and joins to evaluate the strengths and limitations of existing packaging.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shell structure has a solid outer layer which is flat or curved and it is hollow on the inside.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where flaps can be drawn onto nets to join them to create a shell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CAD to model and explain ideas.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strengthen a structure using corrugating, laminating and ribbing.</w:t>
            </w:r>
          </w:p>
        </w:tc>
      </w:tr>
      <w:tr w:rsidR="00141E63" w14:paraId="50BF3822" w14:textId="77777777" w:rsidTr="00141E63">
        <w:trPr>
          <w:trHeight w:val="555"/>
        </w:trPr>
        <w:tc>
          <w:tcPr>
            <w:tcW w:w="6983" w:type="dxa"/>
            <w:vMerge/>
          </w:tcPr>
          <w:p w14:paraId="52F06A9E" w14:textId="77777777" w:rsidR="00141E63" w:rsidRPr="00141E63" w:rsidRDefault="00141E63" w:rsidP="008D3A0C">
            <w:pPr>
              <w:tabs>
                <w:tab w:val="left" w:pos="528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vMerge/>
          </w:tcPr>
          <w:p w14:paraId="6C3705B7" w14:textId="77777777" w:rsidR="00141E63" w:rsidRPr="00141E63" w:rsidRDefault="00141E63" w:rsidP="008D3A0C">
            <w:pPr>
              <w:tabs>
                <w:tab w:val="left" w:pos="528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988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reinforcing techniques to annotate sketches for a frame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diagonal braces and butt joints are and use this knowledge to create protypes.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saw to cut wood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measure wood accurately.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to, and explain, how a frame can be made stable and supported.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a frame can be supported and made stable.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strengthen a frame using gussets and diagonal braces.</w:t>
            </w:r>
          </w:p>
        </w:tc>
      </w:tr>
      <w:tr w:rsidR="00141E63" w14:paraId="636B8A0E" w14:textId="77777777" w:rsidTr="008D3A0C">
        <w:trPr>
          <w:trHeight w:val="2709"/>
        </w:trPr>
        <w:tc>
          <w:tcPr>
            <w:tcW w:w="6983" w:type="dxa"/>
            <w:shd w:val="clear" w:color="auto" w:fill="FFD966" w:themeFill="accent4" w:themeFillTint="99"/>
          </w:tcPr>
          <w:p w14:paraId="52D9440C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3354"/>
            </w:tblGrid>
            <w:tr w:rsidR="00141E63" w14:paraId="3EFC21CA" w14:textId="77777777" w:rsidTr="008D3A0C">
              <w:tc>
                <w:tcPr>
                  <w:tcW w:w="3353" w:type="dxa"/>
                </w:tcPr>
                <w:p w14:paraId="7414561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architect</w:t>
                  </w:r>
                </w:p>
                <w:p w14:paraId="4B370F5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construction</w:t>
                  </w:r>
                </w:p>
                <w:p w14:paraId="1A53460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design brief</w:t>
                  </w:r>
                </w:p>
                <w:p w14:paraId="07B17B52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double-sided tape</w:t>
                  </w:r>
                </w:p>
                <w:p w14:paraId="3ED49BE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evaluation</w:t>
                  </w:r>
                </w:p>
                <w:p w14:paraId="7D6EDA9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free-standing structure</w:t>
                  </w:r>
                </w:p>
                <w:p w14:paraId="20C3D61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glitter glue</w:t>
                  </w:r>
                </w:p>
                <w:p w14:paraId="13F96CC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glue stick</w:t>
                  </w:r>
                </w:p>
                <w:p w14:paraId="62CFC7A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joining materials</w:t>
                  </w:r>
                </w:p>
                <w:p w14:paraId="582AD03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masking tape</w:t>
                  </w:r>
                </w:p>
                <w:p w14:paraId="7D83C96A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mock-up</w:t>
                  </w:r>
                </w:p>
              </w:tc>
              <w:tc>
                <w:tcPr>
                  <w:tcW w:w="3354" w:type="dxa"/>
                </w:tcPr>
                <w:p w14:paraId="43D2E11E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net</w:t>
                  </w:r>
                </w:p>
                <w:p w14:paraId="0C130E40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paper clips</w:t>
                  </w:r>
                </w:p>
                <w:p w14:paraId="5216524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parcel tape</w:t>
                  </w:r>
                </w:p>
                <w:p w14:paraId="3D5ECA34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PVA glue</w:t>
                  </w:r>
                </w:p>
                <w:p w14:paraId="787FFC03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ruler</w:t>
                  </w:r>
                </w:p>
                <w:p w14:paraId="60F3F819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scissors</w:t>
                  </w:r>
                </w:p>
                <w:p w14:paraId="0A81BE69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Sellotape</w:t>
                  </w:r>
                </w:p>
                <w:p w14:paraId="2E728821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split pins</w:t>
                  </w:r>
                </w:p>
                <w:p w14:paraId="7ADD267D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stable</w:t>
                  </w:r>
                </w:p>
                <w:p w14:paraId="111A74B6" w14:textId="77777777" w:rsidR="00141E63" w:rsidRPr="008E52E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8E52E5">
                    <w:rPr>
                      <w:b/>
                      <w:sz w:val="20"/>
                      <w:szCs w:val="20"/>
                    </w:rPr>
                    <w:t>staples</w:t>
                  </w:r>
                </w:p>
              </w:tc>
            </w:tr>
          </w:tbl>
          <w:p w14:paraId="69A91AA5" w14:textId="77777777" w:rsidR="00141E63" w:rsidRPr="001D6055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17702B1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45321AEC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2E3FBC75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5E2D9D7C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16FF74BE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612E5691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49BBE5B2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4867C284" w14:textId="77777777" w:rsidR="00141E63" w:rsidRPr="00C0680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329" w:type="dxa"/>
            <w:shd w:val="clear" w:color="auto" w:fill="FFD966" w:themeFill="accent4" w:themeFillTint="99"/>
          </w:tcPr>
          <w:p w14:paraId="4F9E2E8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026BAC17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3-D</w:t>
            </w:r>
          </w:p>
          <w:p w14:paraId="77B5A6E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corrugating</w:t>
            </w:r>
          </w:p>
          <w:p w14:paraId="0ED1B14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deconstruct</w:t>
            </w:r>
          </w:p>
          <w:p w14:paraId="1D8A159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dome structure</w:t>
            </w:r>
          </w:p>
          <w:p w14:paraId="556BB2F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flaps</w:t>
            </w:r>
          </w:p>
          <w:p w14:paraId="1FBDE83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joining tabs</w:t>
            </w:r>
          </w:p>
          <w:p w14:paraId="5382D6E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laminating</w:t>
            </w:r>
          </w:p>
          <w:p w14:paraId="5D7A5F7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net</w:t>
            </w:r>
          </w:p>
          <w:p w14:paraId="3AAD170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reinforce</w:t>
            </w:r>
          </w:p>
          <w:p w14:paraId="1D58FCE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ribbing</w:t>
            </w:r>
          </w:p>
          <w:p w14:paraId="79EAD47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scoring</w:t>
            </w:r>
          </w:p>
          <w:p w14:paraId="40E62CC1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A77858">
              <w:rPr>
                <w:b/>
                <w:sz w:val="20"/>
                <w:szCs w:val="20"/>
              </w:rPr>
              <w:t>shell structure</w:t>
            </w:r>
          </w:p>
        </w:tc>
        <w:tc>
          <w:tcPr>
            <w:tcW w:w="2329" w:type="dxa"/>
            <w:shd w:val="clear" w:color="auto" w:fill="FFD966" w:themeFill="accent4" w:themeFillTint="99"/>
          </w:tcPr>
          <w:p w14:paraId="594FB942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CAD</w:t>
            </w:r>
          </w:p>
          <w:p w14:paraId="62830E5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CAD</w:t>
            </w:r>
          </w:p>
          <w:p w14:paraId="58C8FE2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Copy</w:t>
            </w:r>
          </w:p>
          <w:p w14:paraId="31CA4DD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dimensions</w:t>
            </w:r>
          </w:p>
          <w:p w14:paraId="39193C1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gridlines</w:t>
            </w:r>
          </w:p>
          <w:p w14:paraId="182362C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 xml:space="preserve">locking </w:t>
            </w:r>
          </w:p>
          <w:p w14:paraId="2090272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paste</w:t>
            </w:r>
          </w:p>
          <w:p w14:paraId="553B0757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software</w:t>
            </w:r>
          </w:p>
          <w:p w14:paraId="54957E5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zoom</w:t>
            </w:r>
          </w:p>
          <w:p w14:paraId="061C41AC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330" w:type="dxa"/>
            <w:shd w:val="clear" w:color="auto" w:fill="FFD966" w:themeFill="accent4" w:themeFillTint="99"/>
          </w:tcPr>
          <w:p w14:paraId="05101F3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5689DED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annotated sketch</w:t>
            </w:r>
          </w:p>
          <w:p w14:paraId="0235B200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bench hook</w:t>
            </w:r>
          </w:p>
          <w:p w14:paraId="60FA54B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butt joint</w:t>
            </w:r>
          </w:p>
          <w:p w14:paraId="7E90921F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diagonal brace</w:t>
            </w:r>
          </w:p>
          <w:p w14:paraId="0B42B57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frame</w:t>
            </w:r>
          </w:p>
          <w:p w14:paraId="19382FA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groove</w:t>
            </w:r>
          </w:p>
          <w:p w14:paraId="1B88236F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gusset</w:t>
            </w:r>
          </w:p>
          <w:p w14:paraId="50C41B09" w14:textId="77777777" w:rsidR="00141E63" w:rsidRPr="00BD500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prototype</w:t>
            </w:r>
          </w:p>
          <w:p w14:paraId="0E4E0D93" w14:textId="77777777" w:rsidR="00141E63" w:rsidRPr="008B2FCE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A77858">
              <w:rPr>
                <w:b/>
                <w:sz w:val="20"/>
                <w:szCs w:val="20"/>
              </w:rPr>
              <w:t>sawing</w:t>
            </w:r>
          </w:p>
        </w:tc>
      </w:tr>
      <w:tr w:rsidR="00141E63" w14:paraId="6E230F2D" w14:textId="77777777" w:rsidTr="00141E63">
        <w:tc>
          <w:tcPr>
            <w:tcW w:w="6983" w:type="dxa"/>
          </w:tcPr>
          <w:p w14:paraId="1509152C" w14:textId="2B8F4B26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 xml:space="preserve"/>
            </w:r>
          </w:p>
        </w:tc>
        <w:tc>
          <w:tcPr>
            <w:tcW w:w="6985" w:type="dxa"/>
          </w:tcPr>
          <w:p w14:paraId="3546759D" w14:textId="4FF03AAF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 xml:space="preserve"/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 w14:paraId="7F5B56EF" w14:textId="27A978E2" w:rsidR="00141E63" w:rsidRPr="00141E63" w:rsidRDefault="00141E63" w:rsidP="008D3A0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5D662E">
              <w:rPr>
                <w:sz w:val="20"/>
                <w:szCs w:val="20"/>
              </w:rPr>
              <w:t xml:space="preserve"/>
            </w:r>
          </w:p>
        </w:tc>
      </w:tr>
      <w:tr w:rsidR="00141E63" w14:paraId="3E62B7C4" w14:textId="77777777" w:rsidTr="008D3A0C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520A110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highlight w:val="yellow"/>
              </w:rPr>
              <w:t xml:space="preserve"> Vocabulary</w:t>
            </w:r>
          </w:p>
          <w:p w14:paraId="673C3818" w14:textId="77777777" w:rsidR="00141E63" w:rsidRPr="000F07B5" w:rsidRDefault="00141E63" w:rsidP="008D3A0C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2663"/>
            </w:tblGrid>
            <w:tr w:rsidR="00141E63" w:rsidRPr="000F07B5" w14:paraId="2B55AFDF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0C40E8E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caught</w:t>
                  </w:r>
                </w:p>
              </w:tc>
              <w:tc>
                <w:tcPr>
                  <w:tcW w:w="2663" w:type="dxa"/>
                </w:tcPr>
                <w:p w14:paraId="3133CD3F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healthy</w:t>
                  </w:r>
                </w:p>
              </w:tc>
            </w:tr>
            <w:tr w:rsidR="00141E63" w:rsidRPr="000F07B5" w14:paraId="50125880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1148CA84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chop</w:t>
                  </w:r>
                </w:p>
              </w:tc>
              <w:tc>
                <w:tcPr>
                  <w:tcW w:w="2663" w:type="dxa"/>
                </w:tcPr>
                <w:p w14:paraId="308DEEE3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measure</w:t>
                  </w:r>
                </w:p>
              </w:tc>
            </w:tr>
            <w:tr w:rsidR="00141E63" w:rsidRPr="000F07B5" w14:paraId="15615C8E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AD9FEC3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disinfect</w:t>
                  </w:r>
                </w:p>
              </w:tc>
              <w:tc>
                <w:tcPr>
                  <w:tcW w:w="2663" w:type="dxa"/>
                </w:tcPr>
                <w:p w14:paraId="480F7DF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measuring spoon</w:t>
                  </w:r>
                </w:p>
              </w:tc>
            </w:tr>
            <w:tr w:rsidR="00141E63" w:rsidRPr="000F07B5" w14:paraId="4678FCB7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532880E9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farmed</w:t>
                  </w:r>
                </w:p>
              </w:tc>
              <w:tc>
                <w:tcPr>
                  <w:tcW w:w="2663" w:type="dxa"/>
                </w:tcPr>
                <w:p w14:paraId="53E655D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peel</w:t>
                  </w:r>
                </w:p>
              </w:tc>
            </w:tr>
            <w:tr w:rsidR="00141E63" w:rsidRPr="000F07B5" w14:paraId="3423498A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2A83D4DE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farmer</w:t>
                  </w:r>
                </w:p>
              </w:tc>
              <w:tc>
                <w:tcPr>
                  <w:tcW w:w="2663" w:type="dxa"/>
                </w:tcPr>
                <w:p w14:paraId="1E8A2111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portion</w:t>
                  </w:r>
                </w:p>
              </w:tc>
            </w:tr>
            <w:tr w:rsidR="00141E63" w:rsidRPr="000F07B5" w14:paraId="6B2AC5BC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48C90E1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grater</w:t>
                  </w:r>
                </w:p>
              </w:tc>
              <w:tc>
                <w:tcPr>
                  <w:tcW w:w="2663" w:type="dxa"/>
                </w:tcPr>
                <w:p w14:paraId="642E9C30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salsa</w:t>
                  </w:r>
                </w:p>
              </w:tc>
            </w:tr>
            <w:tr w:rsidR="00141E63" w:rsidRPr="000F07B5" w14:paraId="2D429EFE" w14:textId="77777777" w:rsidTr="008D3A0C">
              <w:trPr>
                <w:trHeight w:val="68"/>
                <w:jc w:val="center"/>
              </w:trPr>
              <w:tc>
                <w:tcPr>
                  <w:tcW w:w="2663" w:type="dxa"/>
                </w:tcPr>
                <w:p w14:paraId="62F0B781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guacamole</w:t>
                  </w:r>
                </w:p>
              </w:tc>
              <w:tc>
                <w:tcPr>
                  <w:tcW w:w="2663" w:type="dxa"/>
                </w:tcPr>
                <w:p w14:paraId="47BCB398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skin</w:t>
                  </w:r>
                </w:p>
              </w:tc>
            </w:tr>
            <w:tr w:rsidR="00141E63" w:rsidRPr="000F07B5" w14:paraId="7511535B" w14:textId="77777777" w:rsidTr="008D3A0C">
              <w:trPr>
                <w:trHeight w:val="257"/>
                <w:jc w:val="center"/>
              </w:trPr>
              <w:tc>
                <w:tcPr>
                  <w:tcW w:w="2663" w:type="dxa"/>
                </w:tcPr>
                <w:p w14:paraId="6FDA48C4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</w:tcPr>
                <w:p w14:paraId="242686E2" w14:textId="77777777" w:rsidR="00141E63" w:rsidRPr="000F07B5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50"/>
                    </w:num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0F07B5">
                    <w:rPr>
                      <w:b/>
                      <w:bCs/>
                      <w:sz w:val="20"/>
                      <w:szCs w:val="20"/>
                    </w:rPr>
                    <w:t>varied diet</w:t>
                  </w:r>
                </w:p>
              </w:tc>
            </w:tr>
          </w:tbl>
          <w:p w14:paraId="34B7C04C" w14:textId="77777777" w:rsidR="00141E63" w:rsidRPr="0064336B" w:rsidRDefault="00141E63" w:rsidP="008D3A0C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0858EF37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>Vocabulary</w:t>
            </w:r>
          </w:p>
          <w:p w14:paraId="56DDCF05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165BDBF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5D11805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0374A67B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2D23643F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41C99B2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6E511D73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38E3A429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101D9B94" w14:textId="77777777" w:rsidR="00141E63" w:rsidRPr="00F564E0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lastRenderedPageBreak/>
              <w:t>yeast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5AE638B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lastRenderedPageBreak/>
              <w:t xml:space="preserve">Vocabulary </w:t>
            </w:r>
          </w:p>
          <w:p w14:paraId="4D1A5D9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barn </w:t>
            </w:r>
            <w:proofErr w:type="gramStart"/>
            <w:r w:rsidRPr="00625E2A">
              <w:rPr>
                <w:b/>
                <w:sz w:val="20"/>
                <w:szCs w:val="20"/>
              </w:rPr>
              <w:t>laid</w:t>
            </w:r>
            <w:proofErr w:type="gramEnd"/>
          </w:p>
          <w:p w14:paraId="0784F134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cage-reared </w:t>
            </w:r>
          </w:p>
          <w:p w14:paraId="122603BA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cross-contamination</w:t>
            </w:r>
          </w:p>
          <w:p w14:paraId="5769B403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dice</w:t>
            </w:r>
          </w:p>
          <w:p w14:paraId="0D2BAED6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free-range</w:t>
            </w:r>
          </w:p>
          <w:p w14:paraId="5FDEEFC1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imported/</w:t>
            </w:r>
            <w:proofErr w:type="gramStart"/>
            <w:r w:rsidRPr="00625E2A">
              <w:rPr>
                <w:b/>
                <w:sz w:val="20"/>
                <w:szCs w:val="20"/>
              </w:rPr>
              <w:t>importation</w:t>
            </w:r>
            <w:proofErr w:type="gramEnd"/>
          </w:p>
          <w:p w14:paraId="06A098CE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local produce</w:t>
            </w:r>
          </w:p>
          <w:p w14:paraId="5A12DA9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nutritional content (nutrients)</w:t>
            </w:r>
          </w:p>
          <w:p w14:paraId="2057F4AC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lastRenderedPageBreak/>
              <w:t>processed</w:t>
            </w:r>
          </w:p>
          <w:p w14:paraId="695237F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seasonality</w:t>
            </w:r>
          </w:p>
          <w:p w14:paraId="1239AB2B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slice</w:t>
            </w:r>
          </w:p>
          <w:p w14:paraId="49683915" w14:textId="77777777" w:rsidR="00141E63" w:rsidRPr="000C16BE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sustainable</w:t>
            </w:r>
          </w:p>
        </w:tc>
      </w:tr>
      <w:tr w:rsidR="00141E63" w14:paraId="4F0F731B" w14:textId="77777777" w:rsidTr="00141E63"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Years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3-4 Years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Talk about what they see, using a wide vocabulary. (Understanding The World – The Natural World)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how things work. (Understanding The World – The Natural World)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Explore and talk about different forces they can feel. (Understanding The World – The Natural World)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Talk about the differences between materials and changes they notice. (Understanding The World – The Natural World)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Early Learning Goal (ELG)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Understand some important processes and changes in the world around them.</w:t>
            </w:r>
          </w:p>
        </w:tc>
        <w:tc>
          <w:tcPr>
            <w:tcW w:w="6985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scientific knowledge of circuits to design a working model mining helmet including a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safety features need to be considered in the design of electrical products.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advancements in technology influence design over time.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scientific knowledge to make simple electrical systems.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some key designs of engineers in design and technology have helped shape the world.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effective their product is, using this to suggest a design improvement.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an electrical system can be altered to improve efficiency and apply this to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design flaw is and how it might be resolved.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systems are used in the design of some products.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systems have an input, process and output.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circuits and components can be used to create functional products.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6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draw diagrams to scale when designing a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historical context to inform designs for a functional product with an electrical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historical context to inform designs for a functional product with an electrical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Tim Berners-Lee changed everyday life with the invention of the World Wide Web.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developments in D&amp;T have helped shape the world.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electrical systems to evaluate and improve the design and functionality of electrical circuits.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computer control program to enable an electrical product to work automatically in response to changes in the environment.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knowledge of electrical systems to design a circuit within a product for a purpose and intended user. </w:t>
            </w:r>
          </w:p>
        </w:tc>
      </w:tr>
      <w:tr w:rsidR="00141E63" w14:paraId="1AA1F187" w14:textId="77777777" w:rsidTr="008D3A0C">
        <w:trPr>
          <w:trHeight w:val="699"/>
        </w:trPr>
        <w:tc>
          <w:tcPr>
            <w:tcW w:w="6983" w:type="dxa"/>
            <w:shd w:val="clear" w:color="auto" w:fill="FFD966" w:themeFill="accent4" w:themeFillTint="99"/>
          </w:tcPr>
          <w:p w14:paraId="1EBFAFCD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AC7FF8C" w14:textId="77777777" w:rsidR="00141E63" w:rsidRPr="00FE2C67" w:rsidRDefault="00141E63" w:rsidP="008D3A0C">
            <w:pPr>
              <w:rPr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5"/>
              <w:gridCol w:w="2805"/>
            </w:tblGrid>
            <w:tr w:rsidR="00141E63" w14:paraId="435546A7" w14:textId="77777777" w:rsidTr="008D3A0C">
              <w:trPr>
                <w:trHeight w:val="2323"/>
              </w:trPr>
              <w:tc>
                <w:tcPr>
                  <w:tcW w:w="2805" w:type="dxa"/>
                  <w:shd w:val="clear" w:color="auto" w:fill="auto"/>
                </w:tcPr>
                <w:p w14:paraId="25A380EB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change</w:t>
                  </w:r>
                </w:p>
                <w:p w14:paraId="0C956FCC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bright </w:t>
                  </w:r>
                </w:p>
                <w:p w14:paraId="5BEE8FF8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dark </w:t>
                  </w:r>
                </w:p>
                <w:p w14:paraId="6A15F309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dull</w:t>
                  </w:r>
                </w:p>
                <w:p w14:paraId="67198738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light </w:t>
                  </w:r>
                </w:p>
                <w:p w14:paraId="59655F36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listen </w:t>
                  </w:r>
                </w:p>
                <w:p w14:paraId="21027BBA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5" w:type="dxa"/>
                  <w:shd w:val="clear" w:color="auto" w:fill="auto"/>
                </w:tcPr>
                <w:p w14:paraId="775151A1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 xml:space="preserve">look </w:t>
                  </w:r>
                </w:p>
                <w:p w14:paraId="05B57D23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on</w:t>
                  </w:r>
                </w:p>
                <w:p w14:paraId="1E8E4D8E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off</w:t>
                  </w:r>
                </w:p>
                <w:p w14:paraId="54421002" w14:textId="77777777" w:rsidR="00141E63" w:rsidRPr="00FD6284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FD6284">
                    <w:rPr>
                      <w:b/>
                      <w:sz w:val="20"/>
                      <w:szCs w:val="20"/>
                    </w:rPr>
                    <w:t>switch</w:t>
                  </w:r>
                </w:p>
                <w:p w14:paraId="056D0B40" w14:textId="77777777" w:rsidR="00141E63" w:rsidRPr="00C755E6" w:rsidRDefault="00141E63" w:rsidP="00946389">
                  <w:pPr>
                    <w:pStyle w:val="ListParagraph"/>
                    <w:framePr w:hSpace="180" w:wrap="around" w:vAnchor="text" w:hAnchor="margin" w:y="-311"/>
                    <w:numPr>
                      <w:ilvl w:val="0"/>
                      <w:numId w:val="47"/>
                    </w:numPr>
                    <w:spacing w:after="0" w:line="240" w:lineRule="auto"/>
                  </w:pPr>
                  <w:r w:rsidRPr="00FD6284">
                    <w:rPr>
                      <w:b/>
                      <w:sz w:val="20"/>
                      <w:szCs w:val="20"/>
                    </w:rPr>
                    <w:t>torch</w:t>
                  </w:r>
                </w:p>
              </w:tc>
            </w:tr>
          </w:tbl>
          <w:p w14:paraId="39845B8C" w14:textId="77777777" w:rsidR="00141E63" w:rsidRPr="00FE2C67" w:rsidRDefault="00141E63" w:rsidP="008D3A0C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25B8CC66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3D8623EC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battery</w:t>
            </w:r>
          </w:p>
          <w:p w14:paraId="5E1CD76B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bulb</w:t>
            </w:r>
          </w:p>
          <w:p w14:paraId="1381170A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circuit</w:t>
            </w:r>
          </w:p>
          <w:p w14:paraId="5A5D9513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components</w:t>
            </w:r>
          </w:p>
          <w:p w14:paraId="532CEDD1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electrical current</w:t>
            </w:r>
          </w:p>
          <w:p w14:paraId="7DAC44B0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 xml:space="preserve">flame resistant </w:t>
            </w:r>
          </w:p>
          <w:p w14:paraId="54D40501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flaw</w:t>
            </w:r>
          </w:p>
          <w:p w14:paraId="64D0D4F2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light</w:t>
            </w:r>
          </w:p>
          <w:p w14:paraId="3A864319" w14:textId="77777777" w:rsidR="00141E63" w:rsidRPr="000F0668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switch</w:t>
            </w:r>
          </w:p>
          <w:p w14:paraId="4BC8E13C" w14:textId="77777777" w:rsidR="00141E63" w:rsidRPr="00E26816" w:rsidRDefault="00141E63" w:rsidP="00141E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wire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74759BC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– Electrical Components </w:t>
            </w:r>
          </w:p>
          <w:p w14:paraId="5EE51699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bulb</w:t>
            </w:r>
          </w:p>
          <w:p w14:paraId="15A0E38C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buzzer</w:t>
            </w:r>
          </w:p>
          <w:p w14:paraId="58461DEB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cell</w:t>
            </w:r>
          </w:p>
          <w:p w14:paraId="14F692B8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circuit</w:t>
            </w:r>
          </w:p>
          <w:p w14:paraId="52676839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components</w:t>
            </w:r>
          </w:p>
          <w:p w14:paraId="64162234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 xml:space="preserve">drawn to </w:t>
            </w:r>
            <w:proofErr w:type="gramStart"/>
            <w:r w:rsidRPr="000C16BE">
              <w:rPr>
                <w:b/>
                <w:bCs/>
                <w:sz w:val="20"/>
                <w:szCs w:val="20"/>
              </w:rPr>
              <w:t>scale</w:t>
            </w:r>
            <w:proofErr w:type="gramEnd"/>
          </w:p>
          <w:p w14:paraId="402B1A61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 xml:space="preserve">functionality </w:t>
            </w:r>
          </w:p>
          <w:p w14:paraId="509FCDE2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series circuit</w:t>
            </w:r>
          </w:p>
          <w:p w14:paraId="1DAA3E5B" w14:textId="77777777" w:rsidR="00141E63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switch</w:t>
            </w:r>
          </w:p>
          <w:p w14:paraId="2726E813" w14:textId="77777777" w:rsidR="00141E63" w:rsidRPr="000C16BE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wires</w:t>
            </w:r>
          </w:p>
        </w:tc>
      </w:tr>
      <w:tr w:rsidR="00141E63" w14:paraId="42124B73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1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a wheel, chassis and axle to design a vehicle to carry a toy. (Autumn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vehicle design using pictures and drawings, with support.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objects move by experimenting with construction kits. (Autumn 2 - Week 1)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join an axle to a chassis so wheels still move.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make an effective chassis with wheels using an axle with cotton reels and dowels. (Autumn 2 - Week 1)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how their vehicle moves.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is similar between their vehicle and another.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evaluate why their vehicle moves. (Autumn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make comparisons between their vehicle and another. (Autumn 2 - Week 2)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wheel is circular and makes something move.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wheels make objects move by experimenting with construction kits.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an axle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wheel needs a hole to attach to an axle.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wheel, chassis and axle is.  (Autumn 2 - Week 4)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fixed and freely moving axles. (Autumn 2 - Week 4)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why a wheel and axle wobbles based on hole position. (Autumn 2 - Week 2)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wheel. (Autumn 2 - Week 2)</w:t>
            </w:r>
          </w:p>
        </w:tc>
        <w:tc>
          <w:tcPr>
            <w:tcW w:w="6985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modern designs that use pulleys and levers.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William Armstrong was an engineer who designed the modern-day crane.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and historical knowledge to inform designs for a Shaduf, including labelled sketches and instructions.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adapt a lever and a pulley based on load weight.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varying the position of the fulcrum affects how a lever lifts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a lever and a pulley and how they are used to create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levers and pulleys can be adapted to bear weight.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pulleys, levers, wheel movement and fulcrum to evaluate how well their design lifts varying loads.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improve efficiency of their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pulleys and levers are used to lift, move and carry.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fulcrum is. </w:t>
            </w:r>
          </w:p>
        </w:tc>
        <w:tc>
          <w:tcPr>
            <w:tcW w:w="6988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5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James Dyson is a designer and engineer who designs household products.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survey to research intended users’ wants and needs to inform the design process.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exploded diagrams can demonstrate the separate parts of a design and how they fit together.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prototypes can be used to test mechanical components in an initial design.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changing the length of rope on a fixed pulley affects the number of turns of the wheel needed to lift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meshing gears at right angles can alter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gears to create a functional product with mechanical components for an intended user.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gears to analyse and evaluate mechanical components in everyday objects.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gears to evaluate their own and their peers’ designs.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fixed pulleys lift a load using a wheel, axle and rope.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mechanical differences between fixed, moveable and compound pulleys.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gear is a rotating part of a machine that creates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calculate simple gear ratios.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gear ratio affects the rotational speed and direction of gears in a gear train.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coaxial gears are gears on the same axle. </w:t>
            </w:r>
          </w:p>
        </w:tc>
      </w:tr>
      <w:tr w:rsidR="00141E63" w14:paraId="03B7263C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52E55CDC" w14:textId="77777777" w:rsidR="00141E63" w:rsidRPr="00FF1E1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FF1E11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442834D8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axle</w:t>
            </w:r>
          </w:p>
          <w:p w14:paraId="558022E7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cab</w:t>
            </w:r>
          </w:p>
          <w:p w14:paraId="2FC7C8FE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chassis</w:t>
            </w:r>
          </w:p>
          <w:p w14:paraId="1E768048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fixed</w:t>
            </w:r>
          </w:p>
          <w:p w14:paraId="432412FD" w14:textId="77777777" w:rsidR="00141E63" w:rsidRPr="006F54E5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>freely moving</w:t>
            </w:r>
          </w:p>
          <w:p w14:paraId="59F93CAA" w14:textId="77777777" w:rsidR="00141E63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F54E5">
              <w:rPr>
                <w:b/>
                <w:sz w:val="20"/>
                <w:szCs w:val="20"/>
              </w:rPr>
              <w:t xml:space="preserve">vehicle </w:t>
            </w:r>
          </w:p>
          <w:p w14:paraId="49992DE8" w14:textId="77777777" w:rsidR="00141E63" w:rsidRPr="001A7C2D" w:rsidRDefault="00141E63" w:rsidP="00141E6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5" w:type="dxa"/>
            <w:shd w:val="clear" w:color="auto" w:fill="FFD966" w:themeFill="accent4" w:themeFillTint="99"/>
          </w:tcPr>
          <w:p w14:paraId="1483098E" w14:textId="77777777" w:rsidR="00141E63" w:rsidRPr="008C3339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C3339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2125220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13E53852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5BAE5916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4A9C93C8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73DE43F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30E2FCB4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0F055D4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5BD86F77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1939200B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  <w:p w14:paraId="3F8F0A7B" w14:textId="77777777" w:rsidR="00141E63" w:rsidRPr="00E26816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6D91EB45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11FBA71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coaxial gears</w:t>
            </w:r>
          </w:p>
          <w:p w14:paraId="7E44C0F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compound pulley</w:t>
            </w:r>
          </w:p>
          <w:p w14:paraId="2EACA23F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direction</w:t>
            </w:r>
          </w:p>
          <w:p w14:paraId="2FD919CA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exploded </w:t>
            </w:r>
            <w:proofErr w:type="gramStart"/>
            <w:r w:rsidRPr="00376B89">
              <w:rPr>
                <w:b/>
                <w:sz w:val="20"/>
                <w:szCs w:val="20"/>
              </w:rPr>
              <w:t>diagram</w:t>
            </w:r>
            <w:proofErr w:type="gramEnd"/>
          </w:p>
          <w:p w14:paraId="36BF182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fixed pulley</w:t>
            </w:r>
          </w:p>
          <w:p w14:paraId="5C0D50E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gear</w:t>
            </w:r>
          </w:p>
          <w:p w14:paraId="05E485A2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bCs/>
                <w:sz w:val="20"/>
                <w:szCs w:val="20"/>
              </w:rPr>
              <w:t>mechanical component</w:t>
            </w:r>
          </w:p>
          <w:p w14:paraId="2AE74CA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moveable pulley </w:t>
            </w:r>
          </w:p>
          <w:p w14:paraId="067564D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prototype </w:t>
            </w:r>
          </w:p>
          <w:p w14:paraId="60AB27DB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ratio</w:t>
            </w:r>
          </w:p>
          <w:p w14:paraId="2124F7E5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speed</w:t>
            </w:r>
          </w:p>
          <w:p w14:paraId="2246BEEC" w14:textId="77777777" w:rsidR="00141E63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teeth</w:t>
            </w:r>
          </w:p>
          <w:p w14:paraId="0F171617" w14:textId="77777777" w:rsidR="00141E63" w:rsidRPr="000C16BE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turning force</w:t>
            </w:r>
          </w:p>
        </w:tc>
      </w:tr>
      <w:tr w:rsidR="00141E63" w14:paraId="097E2E67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24426FEA" w14:textId="77777777" w:rsidR="00141E63" w:rsidRPr="00FF1E11" w:rsidRDefault="00141E63" w:rsidP="008D3A0C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shd w:val="clear" w:color="auto" w:fill="FFD966" w:themeFill="accent4" w:themeFillTint="99"/>
          </w:tcPr>
          <w:p w14:paraId="23CC2C9E" w14:textId="77777777" w:rsidR="00141E63" w:rsidRPr="008C3339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8" w:type="dxa"/>
            <w:gridSpan w:val="3"/>
            <w:shd w:val="clear" w:color="auto" w:fill="FFD966" w:themeFill="accent4" w:themeFillTint="99"/>
          </w:tcPr>
          <w:p w14:paraId="6AD85D3F" w14:textId="77777777" w:rsidR="00141E63" w:rsidRPr="0090407B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48C6EA47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2328"/>
        <w:gridCol w:w="2328"/>
        <w:gridCol w:w="2329"/>
        <w:gridCol w:w="6988"/>
      </w:tblGrid>
      <w:tr w:rsidR="00141E63" w14:paraId="03C0E050" w14:textId="77777777" w:rsidTr="008D3A0C">
        <w:trPr>
          <w:trHeight w:val="200"/>
        </w:trPr>
        <w:tc>
          <w:tcPr>
            <w:tcW w:w="20956" w:type="dxa"/>
            <w:gridSpan w:val="5"/>
          </w:tcPr>
          <w:p w14:paraId="12167CDD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 w:rsidRPr="008B32DC">
              <w:rPr>
                <w:b/>
                <w:bCs/>
                <w:sz w:val="52"/>
                <w:szCs w:val="52"/>
                <w:u w:val="single"/>
              </w:rPr>
              <w:lastRenderedPageBreak/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4</w:t>
            </w:r>
          </w:p>
        </w:tc>
      </w:tr>
      <w:tr w:rsidR="00141E63" w14:paraId="14D2B244" w14:textId="77777777" w:rsidTr="008D3A0C">
        <w:trPr>
          <w:trHeight w:val="213"/>
        </w:trPr>
        <w:tc>
          <w:tcPr>
            <w:tcW w:w="20956" w:type="dxa"/>
            <w:gridSpan w:val="5"/>
            <w:shd w:val="clear" w:color="auto" w:fill="FFD966" w:themeFill="accent4" w:themeFillTint="99"/>
          </w:tcPr>
          <w:p w14:paraId="196A0F1E" w14:textId="77777777" w:rsidR="00141E63" w:rsidRDefault="00141E63" w:rsidP="008D3A0C"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92D828" wp14:editId="5D7B4F52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-421640</wp:posOffset>
                      </wp:positionV>
                      <wp:extent cx="4267200" cy="4572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C8FF8F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1300DC8E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2319F1A1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2D828" id="Text Box 28" o:spid="_x0000_s1029" type="#_x0000_t202" style="position:absolute;margin-left:-4.7pt;margin-top:-33.2pt;width:33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" filled="f" stroked="f" strokeweight=".5pt">
                      <v:textbox>
                        <w:txbxContent>
                          <w:p w14:paraId="2DC8FF8F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1300DC8E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2319F1A1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1E63" w14:paraId="010F165A" w14:textId="77777777" w:rsidTr="008D3A0C">
        <w:trPr>
          <w:trHeight w:val="1763"/>
        </w:trPr>
        <w:tc>
          <w:tcPr>
            <w:tcW w:w="6983" w:type="dxa"/>
          </w:tcPr>
          <w:p w14:paraId="720D8F4D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D3F6A72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5" w:type="dxa"/>
            <w:gridSpan w:val="3"/>
          </w:tcPr>
          <w:p w14:paraId="54E3596D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4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0EA8569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300CECAE" w14:textId="77777777" w:rsidR="00141E63" w:rsidRDefault="00141E63" w:rsidP="008D3A0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sz w:val="24"/>
                <w:szCs w:val="24"/>
              </w:rPr>
              <w:t>Construction (Autumn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Vikings (Autumn)</w:t>
            </w:r>
          </w:p>
          <w:p w14:paraId="7AE09963" w14:textId="77777777" w:rsidR="00141E63" w:rsidRDefault="00141E63" w:rsidP="008D3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Textiles (Summer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B050"/>
              </w:rPr>
              <w:t>Mayans (summer 1)</w:t>
            </w:r>
          </w:p>
          <w:p w14:paraId="1569646D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Construction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70C0"/>
              </w:rPr>
              <w:t>Living Things and Their Habitats (Summer 2)</w:t>
            </w:r>
          </w:p>
        </w:tc>
        <w:tc>
          <w:tcPr>
            <w:tcW w:w="6988" w:type="dxa"/>
          </w:tcPr>
          <w:p w14:paraId="073E6E03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29D05508" w14:textId="77777777" w:rsidTr="00141E63">
        <w:tc>
          <w:tcPr>
            <w:tcW w:w="6983" w:type="dxa"/>
            <w:vMerge w:val="restart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designs using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their knowledge of mock-up evaluation in their designs.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suitable construction to create a free-standing structure.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Ludwig Mies Van Der Rohe was an architect and furniture designer who created simple, but stable frames for furniture.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Barcelona chair to investigate suitable materials to create a stable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stable their product is, using this to suggest a design improvement.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shape and size of a structure’s base affects its stability.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buttress is placed against a wall to make a structure more stable.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score using scissors. </w:t>
            </w:r>
          </w:p>
        </w:tc>
        <w:tc>
          <w:tcPr>
            <w:tcW w:w="6985" w:type="dxa"/>
            <w:gridSpan w:val="3"/>
            <w:shd w:val="clear" w:color="auto" w:fill="auto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 and CAD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Robert Gair designed the folding carton.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draw joining flaps accurately so that they can’t be seen on the finished product.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scissors to score joining flaps.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IT knowledge to create the net using CAD and evaluate the positions of where best to join the shell structure.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the nets and joins to evaluate the strengths and limitations of existing packaging.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shell structure has a solid outer layer which is flat or curved and it is hollow on the inside.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where flaps can be drawn onto nets to join them to create a shell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CAD to model and explain ideas.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strengthen a structure using corrugating, laminating and ribbing.</w:t>
            </w:r>
          </w:p>
        </w:tc>
        <w:tc>
          <w:tcPr>
            <w:tcW w:w="6988" w:type="dxa"/>
            <w:vMerge w:val="restart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 and CAD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CAD to create joining elements of conduction.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generate prototypes of finger joints.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make products that incorporate different types of wood and joints.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bench drills and electric sanders.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testing as the basis of evaluation.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evaluate at different points in the design process, providing reasons for issues relating to efficiency and testing further to overcome these.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how to join using the correct form of joint (butt joint, finger joint etc). </w:t>
            </w:r>
          </w:p>
        </w:tc>
      </w:tr>
      <w:tr w:rsidR="00141E63" w14:paraId="2CDA10AB" w14:textId="77777777" w:rsidTr="00141E63">
        <w:trPr>
          <w:trHeight w:val="325"/>
        </w:trPr>
        <w:tc>
          <w:tcPr>
            <w:tcW w:w="6983" w:type="dxa"/>
            <w:vMerge/>
            <w:shd w:val="clear" w:color="auto" w:fill="FFFFFF" w:themeFill="background1"/>
          </w:tcPr>
          <w:p w14:paraId="385ADF4A" w14:textId="77777777" w:rsidR="00141E63" w:rsidRPr="001D6055" w:rsidRDefault="00141E63" w:rsidP="008D3A0C">
            <w:pPr>
              <w:tabs>
                <w:tab w:val="left" w:pos="528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985" w:type="dxa"/>
            <w:gridSpan w:val="3"/>
            <w:shd w:val="clear" w:color="auto" w:fill="auto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Construction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reinforcing techniques to annotate sketches for a frame structure.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diagonal braces and butt joints are and use this knowledge to create protypes.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saw to cut wood safely.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measure wood accurately.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to, and explain, how a frame can be made stable and supported.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a frame can be supported and made stable.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strengthen a frame using gussets and diagonal braces.</w:t>
            </w:r>
          </w:p>
        </w:tc>
        <w:tc>
          <w:tcPr>
            <w:tcW w:w="6988" w:type="dxa"/>
            <w:vMerge/>
            <w:shd w:val="clear" w:color="auto" w:fill="FFFFFF" w:themeFill="background1"/>
          </w:tcPr>
          <w:p w14:paraId="24069DA2" w14:textId="77777777" w:rsidR="00141E63" w:rsidRPr="008B7F61" w:rsidRDefault="00141E63" w:rsidP="008D3A0C">
            <w:pPr>
              <w:tabs>
                <w:tab w:val="left" w:pos="528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7B5B489F" w14:textId="77777777" w:rsidTr="008D3A0C">
        <w:trPr>
          <w:trHeight w:val="413"/>
        </w:trPr>
        <w:tc>
          <w:tcPr>
            <w:tcW w:w="6983" w:type="dxa"/>
            <w:shd w:val="clear" w:color="auto" w:fill="FFD966" w:themeFill="accent4" w:themeFillTint="99"/>
          </w:tcPr>
          <w:p w14:paraId="44BE282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4E17CE5D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base</w:t>
            </w:r>
          </w:p>
          <w:p w14:paraId="0254B056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buttress</w:t>
            </w:r>
          </w:p>
          <w:p w14:paraId="05FD91F6" w14:textId="77777777" w:rsidR="00141E63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hidden join</w:t>
            </w:r>
          </w:p>
          <w:p w14:paraId="6BD53F1E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labelled sketch</w:t>
            </w:r>
          </w:p>
          <w:p w14:paraId="6EE34DF0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score</w:t>
            </w:r>
          </w:p>
          <w:p w14:paraId="2131E5E7" w14:textId="77777777" w:rsidR="00141E63" w:rsidRPr="00A97FBA" w:rsidRDefault="00141E63" w:rsidP="00141E6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97FBA">
              <w:rPr>
                <w:b/>
                <w:sz w:val="20"/>
                <w:szCs w:val="20"/>
              </w:rPr>
              <w:t>stability</w:t>
            </w:r>
          </w:p>
          <w:p w14:paraId="124D902F" w14:textId="77777777" w:rsidR="00141E63" w:rsidRPr="001A7C2D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28" w:type="dxa"/>
            <w:shd w:val="clear" w:color="auto" w:fill="FFD966" w:themeFill="accent4" w:themeFillTint="99"/>
          </w:tcPr>
          <w:p w14:paraId="44A11691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72EB9B0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3-D</w:t>
            </w:r>
          </w:p>
          <w:p w14:paraId="53A854E2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corrugating</w:t>
            </w:r>
          </w:p>
          <w:p w14:paraId="7BCD320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deconstruct</w:t>
            </w:r>
          </w:p>
          <w:p w14:paraId="0A05EF4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dome structure</w:t>
            </w:r>
          </w:p>
          <w:p w14:paraId="20B9F088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flaps</w:t>
            </w:r>
          </w:p>
          <w:p w14:paraId="184D548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joining tabs</w:t>
            </w:r>
          </w:p>
          <w:p w14:paraId="69B128B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laminating</w:t>
            </w:r>
          </w:p>
          <w:p w14:paraId="4C74EF78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net</w:t>
            </w:r>
          </w:p>
          <w:p w14:paraId="3D139E65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reinforce</w:t>
            </w:r>
          </w:p>
          <w:p w14:paraId="34B04D5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ribbing</w:t>
            </w:r>
          </w:p>
          <w:p w14:paraId="6A9351AD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scoring</w:t>
            </w:r>
          </w:p>
          <w:p w14:paraId="30B14299" w14:textId="77777777" w:rsidR="00141E63" w:rsidRPr="00DD5A7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shell structure</w:t>
            </w:r>
          </w:p>
        </w:tc>
        <w:tc>
          <w:tcPr>
            <w:tcW w:w="2328" w:type="dxa"/>
            <w:shd w:val="clear" w:color="auto" w:fill="FFD966" w:themeFill="accent4" w:themeFillTint="99"/>
          </w:tcPr>
          <w:p w14:paraId="1B54BEE0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CAD</w:t>
            </w:r>
          </w:p>
          <w:p w14:paraId="1D2B624E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CAD</w:t>
            </w:r>
          </w:p>
          <w:p w14:paraId="2467166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Copy</w:t>
            </w:r>
          </w:p>
          <w:p w14:paraId="21D2BBD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dimensions</w:t>
            </w:r>
          </w:p>
          <w:p w14:paraId="2C7C115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gridlines</w:t>
            </w:r>
          </w:p>
          <w:p w14:paraId="2EB1732C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 xml:space="preserve">locking </w:t>
            </w:r>
          </w:p>
          <w:p w14:paraId="689C268A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paste</w:t>
            </w:r>
          </w:p>
          <w:p w14:paraId="497F67E1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software</w:t>
            </w:r>
          </w:p>
          <w:p w14:paraId="37C10439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zoom</w:t>
            </w:r>
          </w:p>
          <w:p w14:paraId="02CBBE40" w14:textId="77777777" w:rsidR="00141E63" w:rsidRPr="00DD5A76" w:rsidRDefault="00141E63" w:rsidP="008D3A0C">
            <w:pPr>
              <w:ind w:left="360"/>
              <w:rPr>
                <w:b/>
                <w:sz w:val="20"/>
                <w:szCs w:val="20"/>
              </w:rPr>
            </w:pPr>
          </w:p>
        </w:tc>
        <w:tc>
          <w:tcPr>
            <w:tcW w:w="2329" w:type="dxa"/>
            <w:shd w:val="clear" w:color="auto" w:fill="FFD966" w:themeFill="accent4" w:themeFillTint="99"/>
          </w:tcPr>
          <w:p w14:paraId="5D4E51EC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Vocabulary- Construction</w:t>
            </w:r>
          </w:p>
          <w:p w14:paraId="20A9BF2D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annotated sketch</w:t>
            </w:r>
          </w:p>
          <w:p w14:paraId="2B17F62B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bench hook</w:t>
            </w:r>
          </w:p>
          <w:p w14:paraId="514B9AC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butt joint</w:t>
            </w:r>
          </w:p>
          <w:p w14:paraId="5C7D7EE3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diagonal brace</w:t>
            </w:r>
          </w:p>
          <w:p w14:paraId="5579A5F4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frame</w:t>
            </w:r>
          </w:p>
          <w:p w14:paraId="36E0532A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groove</w:t>
            </w:r>
          </w:p>
          <w:p w14:paraId="56E33DB6" w14:textId="77777777" w:rsidR="00141E63" w:rsidRPr="00A77858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gusset</w:t>
            </w:r>
          </w:p>
          <w:p w14:paraId="66C34595" w14:textId="77777777" w:rsidR="00141E63" w:rsidRPr="00BD5006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prototype</w:t>
            </w:r>
          </w:p>
          <w:p w14:paraId="6C51567E" w14:textId="77777777" w:rsidR="00141E63" w:rsidRPr="00560FAC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A77858">
              <w:rPr>
                <w:b/>
                <w:sz w:val="20"/>
                <w:szCs w:val="20"/>
              </w:rPr>
              <w:t>sawing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770192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8B7F61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7281F742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vertical</w:t>
            </w:r>
          </w:p>
          <w:p w14:paraId="7EF7961C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horizontal</w:t>
            </w:r>
          </w:p>
          <w:p w14:paraId="7B46A907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CAD</w:t>
            </w:r>
          </w:p>
          <w:p w14:paraId="60CF714B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industry</w:t>
            </w:r>
          </w:p>
          <w:p w14:paraId="113A3EEA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machines</w:t>
            </w:r>
          </w:p>
          <w:p w14:paraId="028C435F" w14:textId="77777777" w:rsidR="00141E63" w:rsidRPr="000C16BE" w:rsidRDefault="00141E63" w:rsidP="00141E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0C16BE">
              <w:rPr>
                <w:b/>
                <w:bCs/>
                <w:sz w:val="20"/>
                <w:szCs w:val="20"/>
              </w:rPr>
              <w:t>manufactured wood</w:t>
            </w:r>
          </w:p>
          <w:p w14:paraId="5A013501" w14:textId="77777777" w:rsidR="00141E63" w:rsidRPr="008B7F6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141E63" w14:paraId="371EB8D9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2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mock-ups to determine the best material for a lining.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appropriate vocabulary when planning and designing a textile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communicate their ideas independently using drawings and a simple drawing app.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template and how to draw around it on a textile.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pins to secure material and templates.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scissors to cut templates and fabric accurately and safely.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well joined and visually appealing their product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different materials to evaluate which are best to print on.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textile 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purpose of a lining and which materials and joining can be used.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sew using overstitch.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a chosen fabric based on its properties.</w:t>
            </w:r>
          </w:p>
        </w:tc>
        <w:tc>
          <w:tcPr>
            <w:tcW w:w="6985" w:type="dxa"/>
            <w:gridSpan w:val="3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4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Ozwald Boateng is a British designer who mainly designs tailored clothing.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back stitch and running stitch to annotate sketches to record differences in technique.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apply knowledge of techniques to a design brief.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sewing techniques to create annotated sketches for a design brief.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fabric can be cut in different ways to prevent fraying and to create different aesthetic results.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create a prototype and apply these to hems.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mathematical knowledge of measurement ratios to create a template that is to scale.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pins to join materials before stitching.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back stitch, catch stitch and running stitch to identify strengths and limitations of these as joining techniques.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subject specific language to compare and contrast their design with their peers.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thread a needle.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sew using back stitch, running stitch and catch stitch.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hem should be hidden.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different ways of folding material (e.g., knife pleat and gathers).</w:t>
            </w:r>
          </w:p>
        </w:tc>
        <w:tc>
          <w:tcPr>
            <w:tcW w:w="69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Textiles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gather information about a user’s wants and needs.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create annotated sketches of sewing techniques for a textile creation.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generate prototypes of knife pleats, hems and gathers.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pins to join materials before stitching.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templates to create a range of textiles.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measurement ratios to create a template that is to scale.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experiment with different ways of cutting fabric for aesthetic reasons and to prevent fraying.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experiment with and select different ways of gathering material as a finishing technique.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compare clothing and accessories sewn in different ways.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evaluate a range of stitches and state which are fit for purpose.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how tie-dye can create colour and pattern.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the purpose of a drawstring.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sewing machine to join material.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knowledge of gathers to a drawstring.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folding of material (e.g. hems and pleats) as a finishing technique.</w:t>
            </w:r>
          </w:p>
        </w:tc>
      </w:tr>
      <w:tr w:rsidR="00141E63" w14:paraId="1FBE3042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30A6266A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711C7238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 xml:space="preserve">designer </w:t>
            </w:r>
          </w:p>
          <w:p w14:paraId="6B56B3A5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fabric</w:t>
            </w:r>
          </w:p>
          <w:p w14:paraId="7836B0F5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join</w:t>
            </w:r>
          </w:p>
          <w:p w14:paraId="652F961F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lining</w:t>
            </w:r>
          </w:p>
          <w:p w14:paraId="6D9F0B7C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needles</w:t>
            </w:r>
          </w:p>
          <w:p w14:paraId="0988874A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overstitch</w:t>
            </w:r>
          </w:p>
          <w:p w14:paraId="55BAE34B" w14:textId="77777777" w:rsidR="00141E63" w:rsidRPr="00EF59BA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pins</w:t>
            </w:r>
          </w:p>
          <w:p w14:paraId="7DAEA409" w14:textId="77777777" w:rsidR="00141E63" w:rsidRPr="008C3673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EF59BA">
              <w:rPr>
                <w:b/>
                <w:sz w:val="20"/>
                <w:szCs w:val="20"/>
              </w:rPr>
              <w:t>template</w:t>
            </w:r>
          </w:p>
          <w:p w14:paraId="2FD7EDC6" w14:textId="77777777" w:rsidR="00141E63" w:rsidRPr="00B77DBC" w:rsidRDefault="00141E63" w:rsidP="0014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  <w:r w:rsidRPr="008C3673">
              <w:rPr>
                <w:b/>
                <w:sz w:val="20"/>
                <w:szCs w:val="20"/>
              </w:rPr>
              <w:t>thread</w:t>
            </w:r>
          </w:p>
        </w:tc>
        <w:tc>
          <w:tcPr>
            <w:tcW w:w="6985" w:type="dxa"/>
            <w:gridSpan w:val="3"/>
            <w:shd w:val="clear" w:color="auto" w:fill="FFD966" w:themeFill="accent4" w:themeFillTint="99"/>
          </w:tcPr>
          <w:p w14:paraId="09C98C31" w14:textId="77777777" w:rsidR="00141E63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A911AC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1413DD50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annotated sketches</w:t>
            </w:r>
          </w:p>
          <w:p w14:paraId="591E11AA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back stitch</w:t>
            </w:r>
          </w:p>
          <w:p w14:paraId="71988B2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 xml:space="preserve">catch </w:t>
            </w:r>
            <w:proofErr w:type="gramStart"/>
            <w:r w:rsidRPr="00F27DFE">
              <w:rPr>
                <w:b/>
                <w:sz w:val="20"/>
                <w:szCs w:val="20"/>
              </w:rPr>
              <w:t>stitch</w:t>
            </w:r>
            <w:proofErr w:type="gramEnd"/>
          </w:p>
          <w:p w14:paraId="041F8D06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fray</w:t>
            </w:r>
          </w:p>
          <w:p w14:paraId="4971CCA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gathering</w:t>
            </w:r>
          </w:p>
          <w:p w14:paraId="2DC5530D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hem</w:t>
            </w:r>
          </w:p>
          <w:p w14:paraId="060FE388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knife pleat</w:t>
            </w:r>
          </w:p>
          <w:p w14:paraId="2A9888A9" w14:textId="77777777" w:rsidR="00141E63" w:rsidRPr="00F27DFE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running stitch</w:t>
            </w:r>
          </w:p>
          <w:p w14:paraId="38BF9456" w14:textId="77777777" w:rsidR="00141E63" w:rsidRPr="00D13D63" w:rsidRDefault="00141E63" w:rsidP="00141E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F27DFE">
              <w:rPr>
                <w:b/>
                <w:sz w:val="20"/>
                <w:szCs w:val="20"/>
              </w:rPr>
              <w:t>seam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28AA7206" w14:textId="77777777" w:rsidR="00141E63" w:rsidRPr="000C16BE" w:rsidRDefault="00141E63" w:rsidP="008D3A0C">
            <w:pPr>
              <w:jc w:val="center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  <w:highlight w:val="yellow"/>
              </w:rPr>
              <w:t>Vocabulary</w:t>
            </w:r>
          </w:p>
          <w:p w14:paraId="2DE50E4C" w14:textId="77777777" w:rsidR="00141E63" w:rsidRPr="000C16BE" w:rsidRDefault="00141E63" w:rsidP="00141E6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templates</w:t>
            </w:r>
          </w:p>
          <w:p w14:paraId="47624357" w14:textId="77777777" w:rsidR="00141E63" w:rsidRPr="00141DC9" w:rsidRDefault="00141E63" w:rsidP="00141E6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Cs/>
                <w:sz w:val="20"/>
                <w:szCs w:val="20"/>
              </w:rPr>
            </w:pPr>
            <w:r w:rsidRPr="000C16BE">
              <w:rPr>
                <w:b/>
                <w:sz w:val="20"/>
                <w:szCs w:val="20"/>
              </w:rPr>
              <w:t>batch production</w:t>
            </w:r>
          </w:p>
        </w:tc>
      </w:tr>
    </w:tbl>
    <w:p w14:paraId="5E4E0AAC" w14:textId="77777777" w:rsidR="00141E63" w:rsidRDefault="00141E63" w:rsidP="00141E63"/>
    <w:p w14:paraId="72FC5940" w14:textId="77777777" w:rsidR="00141E63" w:rsidRDefault="00141E63" w:rsidP="00141E63"/>
    <w:p w14:paraId="55F8D440" w14:textId="77777777" w:rsidR="00141E63" w:rsidRDefault="00141E63" w:rsidP="00141E63"/>
    <w:p w14:paraId="45F37996" w14:textId="77777777" w:rsidR="00141E63" w:rsidRDefault="00141E63" w:rsidP="00141E63"/>
    <w:p w14:paraId="288C3D45" w14:textId="77777777" w:rsidR="00141E63" w:rsidRDefault="00141E63" w:rsidP="00141E63"/>
    <w:p w14:paraId="27174860" w14:textId="77777777" w:rsidR="00141E63" w:rsidRDefault="00141E63" w:rsidP="00141E63"/>
    <w:p w14:paraId="43404937" w14:textId="77777777" w:rsidR="00141E63" w:rsidRDefault="00141E63" w:rsidP="00141E63"/>
    <w:p w14:paraId="1445A19E" w14:textId="77777777" w:rsidR="00141E63" w:rsidRDefault="00141E63" w:rsidP="00141E63"/>
    <w:p w14:paraId="4E55EDAF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41E63" w14:paraId="0A3768AF" w14:textId="77777777" w:rsidTr="008D3A0C">
        <w:trPr>
          <w:trHeight w:val="200"/>
        </w:trPr>
        <w:tc>
          <w:tcPr>
            <w:tcW w:w="20956" w:type="dxa"/>
            <w:gridSpan w:val="3"/>
          </w:tcPr>
          <w:p w14:paraId="518C30C2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9EDFFE" wp14:editId="1003FFFF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-33655</wp:posOffset>
                      </wp:positionV>
                      <wp:extent cx="4267200" cy="4572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A1B04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456B6B81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450801DD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EDFFE" id="Text Box 29" o:spid="_x0000_s1030" type="#_x0000_t202" style="position:absolute;left:0;text-align:left;margin-left:-2.3pt;margin-top:-2.65pt;width:336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" filled="f" stroked="f" strokeweight=".5pt">
                      <v:textbox>
                        <w:txbxContent>
                          <w:p w14:paraId="767A1B04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456B6B81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450801DD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5</w:t>
            </w:r>
          </w:p>
        </w:tc>
      </w:tr>
      <w:tr w:rsidR="00141E63" w14:paraId="4345156E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B7ABC3" w14:textId="77777777" w:rsidR="00141E63" w:rsidRDefault="00141E63" w:rsidP="008D3A0C"/>
        </w:tc>
      </w:tr>
      <w:tr w:rsidR="00141E63" w14:paraId="036FD2F8" w14:textId="77777777" w:rsidTr="008D3A0C">
        <w:trPr>
          <w:trHeight w:val="200"/>
        </w:trPr>
        <w:tc>
          <w:tcPr>
            <w:tcW w:w="6983" w:type="dxa"/>
          </w:tcPr>
          <w:p w14:paraId="4C5402A3" w14:textId="77777777" w:rsidR="00141E63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DF613B6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745F078E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Mechanical Components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Forces (Y3)</w:t>
            </w:r>
          </w:p>
        </w:tc>
        <w:tc>
          <w:tcPr>
            <w:tcW w:w="6985" w:type="dxa"/>
          </w:tcPr>
          <w:p w14:paraId="7CB1B5A3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5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892335D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2BC94815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Mechanisms (Spring)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>Earth &amp; Space (Spring 1), Forces (Spring 2)</w:t>
            </w:r>
          </w:p>
        </w:tc>
        <w:tc>
          <w:tcPr>
            <w:tcW w:w="6988" w:type="dxa"/>
          </w:tcPr>
          <w:p w14:paraId="63DF2A8A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41E63" w14:paraId="34E97BFA" w14:textId="77777777" w:rsidTr="008D3A0C">
        <w:trPr>
          <w:trHeight w:val="613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modern designs that use pulleys and levers.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William Armstrong was an engineer who designed the modern-day crane.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and historical knowledge to inform designs for a Shaduf, including labelled sketches and instructions.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adapt a lever and a pulley based on load weight.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varying the position of the fulcrum affects how a lever lifts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a lever and a pulley and how they are used to create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levers and pulleys can be adapted to bear weight. 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 able to identify differences and similarities in Egyptian Shadufs and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pulleys, levers, wheel movement and fulcrum to evaluate how well their design lifts varying loads.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improve efficiency of their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pulleys and levers are used to lift, move and carry.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fulcrum is. </w:t>
            </w:r>
          </w:p>
        </w:tc>
        <w:tc>
          <w:tcPr>
            <w:tcW w:w="6985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5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James Dyson is a designer and engineer who designs household products.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survey to research intended users’ wants and needs to inform the design process.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exploded diagrams can demonstrate the separate parts of a design and how they fit together.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prototypes can be used to test mechanical components in an initial design.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changing the length of rope on a fixed pulley affects the number of turns of the wheel needed to lift a load.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meshing gears at right angles can alter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gears to create a functional product with mechanical components for an intended user. 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gears to analyse and evaluate mechanical components in everyday objects.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their knowledge of gears to evaluate their own and their peers’ designs.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fixed pulleys lift a load using a wheel, axle and rope.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mechanical differences between fixed, moveable and compound pulleys.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 gear is a rotating part of a machine that creates movement.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calculate simple gear ratios.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gear ratio affects the rotational speed and direction of gears in a gear train.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coaxial gears are gears on the same axle. </w:t>
            </w:r>
          </w:p>
        </w:tc>
        <w:tc>
          <w:tcPr>
            <w:tcW w:w="69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Mechanical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scientific context to inform designs for a functional product that includes different mechanical components.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follow a design brief and use this to inform research on product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exploded diagrams to demonstrate each movement of the mechanical component.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make gear trains of different lengths that are used to create movement in different products.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testing as the basis of evaluation.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evaluate at different points in the design process, providing reasons for issues relating to efficiency and testing further to overcome these.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Knoweldge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recognise that forces affect linkages.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the different motions that cams can make.</w:t>
            </w:r>
          </w:p>
        </w:tc>
      </w:tr>
      <w:tr w:rsidR="00141E63" w14:paraId="1DB5C46C" w14:textId="77777777" w:rsidTr="008D3A0C">
        <w:trPr>
          <w:trHeight w:val="613"/>
        </w:trPr>
        <w:tc>
          <w:tcPr>
            <w:tcW w:w="6983" w:type="dxa"/>
            <w:shd w:val="clear" w:color="auto" w:fill="FFD966" w:themeFill="accent4" w:themeFillTint="99"/>
          </w:tcPr>
          <w:p w14:paraId="7C45F3A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2A1DCC3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arm</w:t>
            </w:r>
          </w:p>
          <w:p w14:paraId="369EDF0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effort</w:t>
            </w:r>
          </w:p>
          <w:p w14:paraId="07E02176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fulcrum</w:t>
            </w:r>
          </w:p>
          <w:p w14:paraId="3C706BA2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labelled sketch</w:t>
            </w:r>
          </w:p>
          <w:p w14:paraId="3FDDEF6E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lever</w:t>
            </w:r>
          </w:p>
          <w:p w14:paraId="40373709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load</w:t>
            </w:r>
          </w:p>
          <w:p w14:paraId="21473993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machine</w:t>
            </w:r>
          </w:p>
          <w:p w14:paraId="4478860F" w14:textId="77777777" w:rsidR="00141E63" w:rsidRPr="007C687D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pulley</w:t>
            </w:r>
          </w:p>
          <w:p w14:paraId="5EBBB621" w14:textId="77777777" w:rsidR="00141E63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7C687D">
              <w:rPr>
                <w:b/>
                <w:sz w:val="20"/>
                <w:szCs w:val="20"/>
              </w:rPr>
              <w:t>shaduf</w:t>
            </w:r>
          </w:p>
          <w:p w14:paraId="6246F12B" w14:textId="77777777" w:rsidR="00141E63" w:rsidRPr="0058585B" w:rsidRDefault="00141E63" w:rsidP="00141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  <w:r w:rsidRPr="008C3673">
              <w:rPr>
                <w:b/>
                <w:sz w:val="20"/>
                <w:szCs w:val="20"/>
              </w:rPr>
              <w:t>wheel</w:t>
            </w:r>
          </w:p>
        </w:tc>
        <w:tc>
          <w:tcPr>
            <w:tcW w:w="6985" w:type="dxa"/>
            <w:shd w:val="clear" w:color="auto" w:fill="FFD966" w:themeFill="accent4" w:themeFillTint="99"/>
          </w:tcPr>
          <w:p w14:paraId="569EEF0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2A44319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coaxial gears</w:t>
            </w:r>
          </w:p>
          <w:p w14:paraId="1530209D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compound pulley</w:t>
            </w:r>
          </w:p>
          <w:p w14:paraId="725FF2EF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direction</w:t>
            </w:r>
          </w:p>
          <w:p w14:paraId="65F7BB19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exploded </w:t>
            </w:r>
            <w:proofErr w:type="gramStart"/>
            <w:r w:rsidRPr="00376B89">
              <w:rPr>
                <w:b/>
                <w:sz w:val="20"/>
                <w:szCs w:val="20"/>
              </w:rPr>
              <w:t>diagram</w:t>
            </w:r>
            <w:proofErr w:type="gramEnd"/>
          </w:p>
          <w:p w14:paraId="6BD1AD15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fixed pulley</w:t>
            </w:r>
          </w:p>
          <w:p w14:paraId="65E9FA42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gear</w:t>
            </w:r>
          </w:p>
          <w:p w14:paraId="5C32AAF0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bCs/>
                <w:sz w:val="20"/>
                <w:szCs w:val="20"/>
              </w:rPr>
              <w:t>mechanical component</w:t>
            </w:r>
          </w:p>
          <w:p w14:paraId="1ED4A7C9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moveable pulley </w:t>
            </w:r>
          </w:p>
          <w:p w14:paraId="5F358164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 xml:space="preserve">prototype </w:t>
            </w:r>
          </w:p>
          <w:p w14:paraId="22B1BC16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ratio</w:t>
            </w:r>
          </w:p>
          <w:p w14:paraId="17895AE8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speed</w:t>
            </w:r>
          </w:p>
          <w:p w14:paraId="0B7131A1" w14:textId="77777777" w:rsidR="00141E63" w:rsidRPr="00376B89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teeth</w:t>
            </w:r>
          </w:p>
          <w:p w14:paraId="10899B93" w14:textId="77777777" w:rsidR="00141E63" w:rsidRPr="001900B1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  <w:r w:rsidRPr="00376B89">
              <w:rPr>
                <w:b/>
                <w:sz w:val="20"/>
                <w:szCs w:val="20"/>
              </w:rPr>
              <w:t>turning force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A21FEB8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90407B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553581AE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linear movement</w:t>
            </w:r>
          </w:p>
          <w:p w14:paraId="00BCC9D4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oscillating movement</w:t>
            </w:r>
          </w:p>
          <w:p w14:paraId="659786C8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reciprocating movement</w:t>
            </w:r>
          </w:p>
          <w:p w14:paraId="011A8C6A" w14:textId="77777777" w:rsidR="00141E63" w:rsidRPr="008E52E5" w:rsidRDefault="00141E63" w:rsidP="00141E6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8E52E5">
              <w:rPr>
                <w:b/>
                <w:sz w:val="20"/>
                <w:szCs w:val="20"/>
              </w:rPr>
              <w:t>rotary movement</w:t>
            </w:r>
          </w:p>
          <w:p w14:paraId="728970B5" w14:textId="77777777" w:rsidR="00141E63" w:rsidRPr="007D2F1A" w:rsidRDefault="00141E63" w:rsidP="008D3A0C">
            <w:pPr>
              <w:ind w:left="360"/>
              <w:rPr>
                <w:sz w:val="20"/>
                <w:szCs w:val="20"/>
              </w:rPr>
            </w:pPr>
          </w:p>
        </w:tc>
      </w:tr>
    </w:tbl>
    <w:p w14:paraId="613D1B0E" w14:textId="77777777" w:rsidR="00141E63" w:rsidRDefault="00141E63" w:rsidP="00141E63"/>
    <w:tbl>
      <w:tblPr>
        <w:tblStyle w:val="TableGrid"/>
        <w:tblpPr w:leftFromText="180" w:rightFromText="180" w:vertAnchor="text" w:horzAnchor="margin" w:tblpY="-311"/>
        <w:tblW w:w="20956" w:type="dxa"/>
        <w:tblLook w:val="04A0" w:firstRow="1" w:lastRow="0" w:firstColumn="1" w:lastColumn="0" w:noHBand="0" w:noVBand="1"/>
      </w:tblPr>
      <w:tblGrid>
        <w:gridCol w:w="6983"/>
        <w:gridCol w:w="3492"/>
        <w:gridCol w:w="3493"/>
        <w:gridCol w:w="6988"/>
      </w:tblGrid>
      <w:tr w:rsidR="00141E63" w14:paraId="444DBD6E" w14:textId="77777777" w:rsidTr="008D3A0C">
        <w:trPr>
          <w:trHeight w:val="200"/>
        </w:trPr>
        <w:tc>
          <w:tcPr>
            <w:tcW w:w="20956" w:type="dxa"/>
            <w:gridSpan w:val="4"/>
          </w:tcPr>
          <w:p w14:paraId="0043CE4B" w14:textId="77777777" w:rsidR="00141E63" w:rsidRPr="00CE683C" w:rsidRDefault="00141E63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80A29F" wp14:editId="55EB5E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267200" cy="4572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1BD87B" w14:textId="77777777" w:rsidR="00141E63" w:rsidRPr="00984AA2" w:rsidRDefault="00141E63" w:rsidP="00141E63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C4CA015" w14:textId="77777777" w:rsidR="00141E63" w:rsidRPr="00984AA2" w:rsidRDefault="00141E63" w:rsidP="00141E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12A5FE5A" w14:textId="77777777" w:rsidR="00141E63" w:rsidRDefault="00141E63" w:rsidP="00141E63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0A29F" id="Text Box 30" o:spid="_x0000_s1031" type="#_x0000_t202" style="position:absolute;left:0;text-align:left;margin-left:-.5pt;margin-top:.35pt;width:336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" filled="f" stroked="f" strokeweight=".5pt">
                      <v:textbox>
                        <w:txbxContent>
                          <w:p w14:paraId="291BD87B" w14:textId="77777777" w:rsidR="00141E63" w:rsidRPr="00984AA2" w:rsidRDefault="00141E63" w:rsidP="00141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C4CA015" w14:textId="77777777" w:rsidR="00141E63" w:rsidRPr="00984AA2" w:rsidRDefault="00141E63" w:rsidP="00141E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12A5FE5A" w14:textId="77777777" w:rsidR="00141E63" w:rsidRDefault="00141E63" w:rsidP="00141E63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6</w:t>
            </w:r>
          </w:p>
        </w:tc>
      </w:tr>
      <w:tr w:rsidR="00141E63" w14:paraId="5987ED12" w14:textId="77777777" w:rsidTr="008D3A0C">
        <w:trPr>
          <w:trHeight w:val="213"/>
        </w:trPr>
        <w:tc>
          <w:tcPr>
            <w:tcW w:w="20956" w:type="dxa"/>
            <w:gridSpan w:val="4"/>
            <w:shd w:val="clear" w:color="auto" w:fill="FFD966" w:themeFill="accent4" w:themeFillTint="99"/>
          </w:tcPr>
          <w:p w14:paraId="756908EA" w14:textId="77777777" w:rsidR="00141E63" w:rsidRDefault="00141E63" w:rsidP="008D3A0C"/>
        </w:tc>
      </w:tr>
      <w:tr w:rsidR="00141E63" w14:paraId="0E643D78" w14:textId="77777777" w:rsidTr="008D3A0C">
        <w:trPr>
          <w:trHeight w:val="200"/>
        </w:trPr>
        <w:tc>
          <w:tcPr>
            <w:tcW w:w="6983" w:type="dxa"/>
          </w:tcPr>
          <w:p w14:paraId="4E9EB350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>Prior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  <w:r w:rsidRPr="00680CD9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951F3DB" w14:textId="77777777" w:rsidR="00141E63" w:rsidRPr="00680CD9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1804F2B3" w14:textId="77777777" w:rsidR="00141E63" w:rsidRDefault="00141E63" w:rsidP="008D3A0C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sz w:val="24"/>
                <w:szCs w:val="24"/>
              </w:rPr>
              <w:t>Electrical Systems (Spring 1)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 xml:space="preserve">Electricity (Y4), </w:t>
            </w:r>
            <w:r w:rsidRPr="009E5E3B">
              <w:rPr>
                <w:b/>
                <w:bCs/>
                <w:color w:val="00B050"/>
              </w:rPr>
              <w:t>History of Coalmining</w:t>
            </w:r>
            <w:r>
              <w:rPr>
                <w:b/>
                <w:bCs/>
                <w:color w:val="00B050"/>
              </w:rPr>
              <w:t xml:space="preserve"> (Y3)</w:t>
            </w:r>
          </w:p>
          <w:p w14:paraId="10DF8436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33E31">
              <w:rPr>
                <w:b/>
                <w:bCs/>
                <w:color w:val="ED7D31" w:themeColor="accent2"/>
              </w:rPr>
              <w:t>Seasons &amp; Weather (Y1)</w:t>
            </w:r>
          </w:p>
        </w:tc>
        <w:tc>
          <w:tcPr>
            <w:tcW w:w="6985" w:type="dxa"/>
            <w:gridSpan w:val="2"/>
          </w:tcPr>
          <w:p w14:paraId="69DFD485" w14:textId="77777777" w:rsidR="00141E63" w:rsidRDefault="00141E63" w:rsidP="008D3A0C">
            <w:pPr>
              <w:jc w:val="center"/>
              <w:rPr>
                <w:b/>
                <w:bCs/>
                <w:sz w:val="24"/>
                <w:szCs w:val="24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6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AE8E867" w14:textId="77777777" w:rsidR="00141E63" w:rsidRPr="00680CD9" w:rsidRDefault="00141E63" w:rsidP="008D3A0C">
            <w:pPr>
              <w:rPr>
                <w:b/>
                <w:bCs/>
                <w:sz w:val="24"/>
                <w:szCs w:val="24"/>
              </w:rPr>
            </w:pPr>
            <w:r w:rsidRPr="00680CD9">
              <w:rPr>
                <w:b/>
                <w:bCs/>
                <w:sz w:val="24"/>
                <w:szCs w:val="24"/>
              </w:rPr>
              <w:t>CROSS-CURRICULAR LINKS:</w:t>
            </w:r>
          </w:p>
          <w:p w14:paraId="64289B72" w14:textId="77777777" w:rsidR="00141E63" w:rsidRDefault="00141E63" w:rsidP="008D3A0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sz w:val="24"/>
                <w:szCs w:val="24"/>
              </w:rPr>
              <w:t>Electrical Systems (Spring)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472C4" w:themeColor="accent1"/>
              </w:rPr>
              <w:t xml:space="preserve">Electricity (Spring 1), </w:t>
            </w:r>
            <w:r w:rsidRPr="002A4A19">
              <w:rPr>
                <w:b/>
                <w:bCs/>
                <w:color w:val="00B050"/>
              </w:rPr>
              <w:t>Battle of Britain (Spring)</w:t>
            </w:r>
          </w:p>
          <w:p w14:paraId="04E05110" w14:textId="77777777" w:rsidR="00141E63" w:rsidRPr="0076557F" w:rsidRDefault="00141E63" w:rsidP="008D3A0C">
            <w:pPr>
              <w:rPr>
                <w:b/>
                <w:sz w:val="40"/>
                <w:szCs w:val="40"/>
              </w:rPr>
            </w:pPr>
            <w:r>
              <w:rPr>
                <w:b/>
                <w:bCs/>
                <w:sz w:val="24"/>
                <w:szCs w:val="24"/>
              </w:rPr>
              <w:t>Food &amp; Nutrition (Summer 2)</w:t>
            </w:r>
            <w:r w:rsidRPr="00680CD9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C59B7">
              <w:rPr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354EBE">
              <w:rPr>
                <w:b/>
                <w:bCs/>
                <w:color w:val="ED7D31" w:themeColor="accent2"/>
              </w:rPr>
              <w:t>South America</w:t>
            </w:r>
            <w:r>
              <w:rPr>
                <w:b/>
                <w:bCs/>
                <w:color w:val="ED7D31" w:themeColor="accent2"/>
              </w:rPr>
              <w:t xml:space="preserve"> (Summer)</w:t>
            </w:r>
          </w:p>
        </w:tc>
        <w:tc>
          <w:tcPr>
            <w:tcW w:w="6988" w:type="dxa"/>
          </w:tcPr>
          <w:p w14:paraId="2C9294D3" w14:textId="77777777" w:rsidR="00141E63" w:rsidRPr="0076557F" w:rsidRDefault="00141E63" w:rsidP="008D3A0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Subsequent Year’s Curriculum Content</w:t>
            </w:r>
            <w:r w:rsidRPr="0076557F">
              <w:rPr>
                <w:b/>
                <w:sz w:val="40"/>
                <w:szCs w:val="40"/>
              </w:rPr>
              <w:t xml:space="preserve"> </w:t>
            </w:r>
          </w:p>
        </w:tc>
      </w:tr>
      <w:tr w:rsidR="00141E63" w14:paraId="339FCDBE" w14:textId="77777777" w:rsidTr="00141E63">
        <w:trPr>
          <w:trHeight w:val="373"/>
        </w:trPr>
        <w:tc>
          <w:tcPr>
            <w:tcW w:w="6983" w:type="dxa"/>
            <w:shd w:val="clear" w:color="auto" w:fill="FFFFFF" w:themeFill="background1"/>
          </w:tcPr>
          <w:p w14:paraId="54C67262" w14:textId="1483A999" w:rsidR="00141E63" w:rsidRPr="00C57BE6" w:rsidRDefault="00141E63" w:rsidP="00141E63">
            <w:pPr>
              <w:tabs>
                <w:tab w:val="left" w:pos="5280"/>
              </w:tabs>
              <w:rPr>
                <w:sz w:val="20"/>
                <w:szCs w:val="20"/>
              </w:rPr>
            </w:pPr>
            <w:r w:rsidRPr="00C150FF">
              <w:rPr>
                <w:sz w:val="20"/>
                <w:szCs w:val="20"/>
              </w:rPr>
              <w:t xml:space="preserve"/>
            </w:r>
          </w:p>
        </w:tc>
        <w:tc>
          <w:tcPr>
            <w:tcW w:w="6985" w:type="dxa"/>
            <w:gridSpan w:val="2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6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food is grown, reared and caught in the UK, Europe and the wider world.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the seasons affect food availability, and this is called seasonality.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Rachel Green is a farmer and chef focussed on seasonality.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a healthy and varied diet to plan and evaluate meals for different lifestyles.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different varieties of the same type of food can vary in terms of cost, convenience, nutritional value and taste.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the difference between cage-reared and free-range eggs.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cooking, nutrition and seasonality to adapt recipes for different lifestyles and diets.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accurately scale a recipe up or down.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cross-contamination is, and how to maintain a high level of hygiene when preparing raw and cooked food to prevent this.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remove bones from cooked fish so it is safe to eat.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heat source safely to prepare savoury dishes.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knife safely to peel, chop, dice and slice fresh ingredients for a savoury dish.</w:t>
            </w:r>
          </w:p>
        </w:tc>
        <w:tc>
          <w:tcPr>
            <w:tcW w:w="69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Food and Nutrition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and apply the principles of nutrition and health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cook a repertoire of predominantly savoury dishes so that they are able to feed themselves and others a healthy and varied diet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become competent in a range of cooking techniques [for example, selecting and preparing ingredients; using utensils and electrical equipment; applying heat in different ways; using awareness of taste, texture and smell to decide how to season dishes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combine ingredients; adapting and using their own recipes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understand the source, seasonality and characteristics of a broad range of ingredients.</w:t>
            </w:r>
          </w:p>
        </w:tc>
      </w:tr>
      <w:tr w:rsidR="00141E63" w14:paraId="583F1F37" w14:textId="77777777" w:rsidTr="008D3A0C">
        <w:trPr>
          <w:trHeight w:val="63"/>
        </w:trPr>
        <w:tc>
          <w:tcPr>
            <w:tcW w:w="6983" w:type="dxa"/>
            <w:shd w:val="clear" w:color="auto" w:fill="FFD966" w:themeFill="accent4" w:themeFillTint="99"/>
          </w:tcPr>
          <w:p w14:paraId="14A4CB0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110E106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baking</w:t>
            </w:r>
          </w:p>
          <w:p w14:paraId="63973998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benching</w:t>
            </w:r>
          </w:p>
          <w:p w14:paraId="3B896CB0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dough</w:t>
            </w:r>
          </w:p>
          <w:p w14:paraId="221B681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fermentation</w:t>
            </w:r>
          </w:p>
          <w:p w14:paraId="10741CA2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gluten</w:t>
            </w:r>
          </w:p>
          <w:p w14:paraId="517B3F21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kneading</w:t>
            </w:r>
          </w:p>
          <w:p w14:paraId="0031AB63" w14:textId="77777777" w:rsidR="00141E63" w:rsidRPr="0068714F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leavening</w:t>
            </w:r>
          </w:p>
          <w:p w14:paraId="0C8892A4" w14:textId="77777777" w:rsidR="00141E63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8714F">
              <w:rPr>
                <w:b/>
                <w:sz w:val="20"/>
                <w:szCs w:val="20"/>
              </w:rPr>
              <w:t>proofing</w:t>
            </w:r>
          </w:p>
          <w:p w14:paraId="6E6E4E5B" w14:textId="77777777" w:rsidR="00141E63" w:rsidRPr="001A7C2D" w:rsidRDefault="00141E63" w:rsidP="00141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A7C2D">
              <w:rPr>
                <w:b/>
                <w:sz w:val="20"/>
                <w:szCs w:val="20"/>
              </w:rPr>
              <w:t>yeast</w:t>
            </w:r>
            <w:r w:rsidRPr="001A7C2D">
              <w:rPr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6985" w:type="dxa"/>
            <w:gridSpan w:val="2"/>
            <w:shd w:val="clear" w:color="auto" w:fill="FFD966" w:themeFill="accent4" w:themeFillTint="99"/>
          </w:tcPr>
          <w:p w14:paraId="18C0EACB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 xml:space="preserve">Vocabulary </w:t>
            </w:r>
          </w:p>
          <w:p w14:paraId="3BFC2DF6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barn </w:t>
            </w:r>
            <w:proofErr w:type="gramStart"/>
            <w:r w:rsidRPr="00625E2A">
              <w:rPr>
                <w:b/>
                <w:sz w:val="20"/>
                <w:szCs w:val="20"/>
              </w:rPr>
              <w:t>laid</w:t>
            </w:r>
            <w:proofErr w:type="gramEnd"/>
          </w:p>
          <w:p w14:paraId="547C0364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 xml:space="preserve">cage-reared </w:t>
            </w:r>
          </w:p>
          <w:p w14:paraId="349B090B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cross-contamination</w:t>
            </w:r>
          </w:p>
          <w:p w14:paraId="3AB6AC2F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dice</w:t>
            </w:r>
          </w:p>
          <w:p w14:paraId="0CF861F7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free-range</w:t>
            </w:r>
          </w:p>
          <w:p w14:paraId="2FD300DF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imported/</w:t>
            </w:r>
            <w:proofErr w:type="gramStart"/>
            <w:r w:rsidRPr="00625E2A">
              <w:rPr>
                <w:b/>
                <w:sz w:val="20"/>
                <w:szCs w:val="20"/>
              </w:rPr>
              <w:t>importation</w:t>
            </w:r>
            <w:proofErr w:type="gramEnd"/>
          </w:p>
          <w:p w14:paraId="4CD5311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local produce</w:t>
            </w:r>
          </w:p>
          <w:p w14:paraId="29C85303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nutritional content (nutrients)</w:t>
            </w:r>
          </w:p>
          <w:p w14:paraId="05255AE8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processed</w:t>
            </w:r>
          </w:p>
          <w:p w14:paraId="051D2E55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seasonality</w:t>
            </w:r>
          </w:p>
          <w:p w14:paraId="4B872142" w14:textId="77777777" w:rsidR="00141E63" w:rsidRPr="00625E2A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slice</w:t>
            </w:r>
          </w:p>
          <w:p w14:paraId="1A13CB87" w14:textId="77777777" w:rsidR="00141E63" w:rsidRPr="00953680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  <w:r w:rsidRPr="00625E2A">
              <w:rPr>
                <w:b/>
                <w:sz w:val="20"/>
                <w:szCs w:val="20"/>
              </w:rPr>
              <w:t>sustainable</w:t>
            </w:r>
          </w:p>
        </w:tc>
        <w:tc>
          <w:tcPr>
            <w:tcW w:w="6988" w:type="dxa"/>
            <w:shd w:val="clear" w:color="auto" w:fill="FFD966" w:themeFill="accent4" w:themeFillTint="99"/>
          </w:tcPr>
          <w:p w14:paraId="0473B8C3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6683C596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14879">
              <w:rPr>
                <w:b/>
                <w:bCs/>
                <w:sz w:val="20"/>
                <w:szCs w:val="20"/>
              </w:rPr>
              <w:t>adaptation</w:t>
            </w:r>
          </w:p>
          <w:p w14:paraId="684006E6" w14:textId="77777777" w:rsidR="00141E63" w:rsidRPr="005B3184" w:rsidRDefault="00141E63" w:rsidP="008D3A0C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5B3184">
              <w:rPr>
                <w:b/>
                <w:bCs/>
                <w:sz w:val="20"/>
                <w:szCs w:val="20"/>
              </w:rPr>
              <w:t>affordability</w:t>
            </w:r>
          </w:p>
          <w:p w14:paraId="7B55859C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critique</w:t>
            </w:r>
          </w:p>
          <w:p w14:paraId="1AF3ACA2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nutrition</w:t>
            </w:r>
          </w:p>
          <w:p w14:paraId="1132792E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palate</w:t>
            </w:r>
          </w:p>
          <w:p w14:paraId="585F8146" w14:textId="77777777" w:rsidR="00141E63" w:rsidRPr="00C14879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14879">
              <w:rPr>
                <w:b/>
                <w:bCs/>
                <w:sz w:val="20"/>
                <w:szCs w:val="20"/>
              </w:rPr>
              <w:t>preparation</w:t>
            </w:r>
          </w:p>
          <w:p w14:paraId="62EF30AC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technique</w:t>
            </w:r>
          </w:p>
          <w:p w14:paraId="0D2B12F3" w14:textId="77777777" w:rsidR="00141E63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texture</w:t>
            </w:r>
          </w:p>
          <w:p w14:paraId="4882AD4C" w14:textId="77777777" w:rsidR="00141E63" w:rsidRPr="005B3184" w:rsidRDefault="00141E63" w:rsidP="00141E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variety</w:t>
            </w:r>
          </w:p>
        </w:tc>
      </w:tr>
      <w:tr w:rsidR="00141E63" w14:paraId="01B489D9" w14:textId="77777777" w:rsidTr="008D3A0C">
        <w:trPr>
          <w:trHeight w:val="699"/>
        </w:trPr>
        <w:tc>
          <w:tcPr>
            <w:tcW w:w="6983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3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scientific knowledge of circuits to design a working model mining helmet including a labelled sketches and ordered steps.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safety features need to be considered in the design of electrical products.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advancements in technology influence design over time.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scientific knowledge to make simple electrical systems.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some key designs of engineers in design and technology have helped shape the world.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design brief to evaluate how effective their product is, using this to suggest a design improvement.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an electrical system can be altered to improve efficiency and apply this to their own design.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what a design flaw is and how it might be resolved.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systems are used in the design of some products. 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systems have an input, process and output.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electrical circuits and components can be used to create functional products.</w:t>
            </w:r>
          </w:p>
        </w:tc>
        <w:tc>
          <w:tcPr>
            <w:tcW w:w="6985" w:type="dxa"/>
            <w:gridSpan w:val="2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6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draw diagrams to scale when designing a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historical context to inform designs for a functional product with an electrical product.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previous learning and historical context to inform designs for a functional product with an electrical product.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Tim Berners-Lee changed everyday life with the invention of the World Wide Web.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that developments in D&amp;T have helped shape the world. 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knowledge of electrical systems to evaluate and improve the design and functionality of electrical circuits.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know how to use a computer control program to enable an electrical product to work automatically in response to changes in the environment.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apply knowledge of electrical systems to design a circuit within a product for a purpose and intended user. </w:t>
            </w:r>
          </w:p>
          <w:p w14:paraId="654055C1" w14:textId="77777777" w:rsidR="00141E63" w:rsidRPr="00C57BE6" w:rsidRDefault="00141E63" w:rsidP="008D3A0C">
            <w:pPr>
              <w:rPr>
                <w:b/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FFFF" w:themeFill="background1"/>
          </w:tcPr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Year 7 </w:t>
            </w:r>
          </w:p>
          <w:p>
            <w:pPr>
              <w:jc w:val="center"/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 Electrical Components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Design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research and exploration, such as the study of different cultures, to identify and understand user needs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identify and solve their own design problems and understand how to reformulate problems given to them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develop specifications to inform the design of innovative, functional, appealing products that respond to needs in a variety of situations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use a variety of approaches [for example, biomimicry and user-centred design],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generate creative ideas and avoid stereotypical responses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generate creative ideas and avoid stereotypical responses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develop and communicate design ideas using annotated sketches, detailed plans, 3-D and mathematical modelling, oral and digital presentations and computer-based tools</w:t>
            </w:r>
          </w:p>
          <w:p>
            <w:pPr>
              <w:rPr>
                <w:b w:val="on"/>
                <w:bCs w:val="on"/>
              </w:rPr>
            </w:pPr>
            <w:r>
              <w:rPr>
                <w:b w:val="on"/>
                <w:bCs w:val="on"/>
              </w:rPr>
              <w:t xml:space="preserve">Make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from and use specialist tools, techniques, processes, equipment and machinery precisely, including computer-aided manufacture</w:t>
            </w:r>
          </w:p>
          <w:p>
            <w:pPr>
              <w:pStyle w:val="ListParagraphPHPDOCX"/>
              <w:numPr>
                <w:ilvl w:val="0"/>
                <w:numId w:val="3"/>
              </w:numPr>
            </w:pPr>
            <w:r>
              <w:rPr>
                <w:b w:val="on"/>
                <w:bCs w:val="on"/>
                <w:color w:val="00af52"/>
              </w:rPr>
              <w:t xml:space="preserve">To select from and use a wider, more complex range of materials and components, taking into account their properties.</w:t>
            </w:r>
          </w:p>
          <w:p w14:paraId="1A747B8D" w14:textId="77777777" w:rsidR="00141E63" w:rsidRPr="00C57BE6" w:rsidRDefault="00141E63" w:rsidP="008D3A0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41E63" w14:paraId="53A64B5B" w14:textId="77777777" w:rsidTr="008D3A0C">
        <w:trPr>
          <w:trHeight w:val="699"/>
        </w:trPr>
        <w:tc>
          <w:tcPr>
            <w:tcW w:w="6983" w:type="dxa"/>
            <w:shd w:val="clear" w:color="auto" w:fill="FFD966" w:themeFill="accent4" w:themeFillTint="99"/>
          </w:tcPr>
          <w:p w14:paraId="0618F119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05E60675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battery</w:t>
            </w:r>
          </w:p>
          <w:p w14:paraId="64926DB8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bulb</w:t>
            </w:r>
          </w:p>
          <w:p w14:paraId="60881F65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circuit</w:t>
            </w:r>
          </w:p>
          <w:p w14:paraId="612959D4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components</w:t>
            </w:r>
          </w:p>
          <w:p w14:paraId="0A6808B0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electrical current</w:t>
            </w:r>
          </w:p>
          <w:p w14:paraId="54220647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 xml:space="preserve">flame resistant </w:t>
            </w:r>
          </w:p>
          <w:p w14:paraId="3857B06E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flaw</w:t>
            </w:r>
          </w:p>
          <w:p w14:paraId="17182F40" w14:textId="77777777" w:rsidR="00141E63" w:rsidRPr="000F0668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light</w:t>
            </w:r>
          </w:p>
          <w:p w14:paraId="15D96213" w14:textId="77777777" w:rsidR="00141E63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F0668">
              <w:rPr>
                <w:b/>
                <w:sz w:val="20"/>
                <w:szCs w:val="20"/>
              </w:rPr>
              <w:t>switch</w:t>
            </w:r>
          </w:p>
          <w:p w14:paraId="4F9432BE" w14:textId="77777777" w:rsidR="00141E63" w:rsidRPr="005B3184" w:rsidRDefault="00141E63" w:rsidP="00141E6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5B3184">
              <w:rPr>
                <w:b/>
                <w:sz w:val="20"/>
                <w:szCs w:val="20"/>
              </w:rPr>
              <w:t>wire</w:t>
            </w:r>
          </w:p>
        </w:tc>
        <w:tc>
          <w:tcPr>
            <w:tcW w:w="3492" w:type="dxa"/>
            <w:shd w:val="clear" w:color="auto" w:fill="FFD966" w:themeFill="accent4" w:themeFillTint="99"/>
          </w:tcPr>
          <w:p w14:paraId="036B7393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51BC1">
              <w:rPr>
                <w:b/>
                <w:bCs/>
                <w:sz w:val="20"/>
                <w:szCs w:val="20"/>
                <w:highlight w:val="yellow"/>
              </w:rPr>
              <w:t xml:space="preserve">Vocabulary – Electrical Components </w:t>
            </w:r>
          </w:p>
          <w:p w14:paraId="4C3D8BFE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bulb</w:t>
            </w:r>
          </w:p>
          <w:p w14:paraId="703074F3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buzzer</w:t>
            </w:r>
          </w:p>
          <w:p w14:paraId="0E037AC7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cell</w:t>
            </w:r>
          </w:p>
          <w:p w14:paraId="3689D85E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circuit</w:t>
            </w:r>
          </w:p>
          <w:p w14:paraId="613E7134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components</w:t>
            </w:r>
          </w:p>
          <w:p w14:paraId="3389B6AD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 xml:space="preserve">drawn to </w:t>
            </w:r>
            <w:proofErr w:type="gramStart"/>
            <w:r w:rsidRPr="00C51BC1">
              <w:rPr>
                <w:b/>
                <w:bCs/>
                <w:sz w:val="20"/>
                <w:szCs w:val="20"/>
              </w:rPr>
              <w:t>scale</w:t>
            </w:r>
            <w:proofErr w:type="gramEnd"/>
          </w:p>
          <w:p w14:paraId="4531DC12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 xml:space="preserve">functionality </w:t>
            </w:r>
          </w:p>
          <w:p w14:paraId="24D4747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series circuit</w:t>
            </w:r>
          </w:p>
          <w:p w14:paraId="058579A4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switch</w:t>
            </w:r>
          </w:p>
          <w:p w14:paraId="6C982BB8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wires</w:t>
            </w:r>
          </w:p>
        </w:tc>
        <w:tc>
          <w:tcPr>
            <w:tcW w:w="3493" w:type="dxa"/>
            <w:shd w:val="clear" w:color="auto" w:fill="FFD966" w:themeFill="accent4" w:themeFillTint="99"/>
          </w:tcPr>
          <w:p w14:paraId="24D212F4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51BC1">
              <w:rPr>
                <w:b/>
                <w:bCs/>
                <w:sz w:val="20"/>
                <w:szCs w:val="20"/>
                <w:highlight w:val="yellow"/>
              </w:rPr>
              <w:t xml:space="preserve">Vocabulary –CAM </w:t>
            </w:r>
          </w:p>
          <w:p w14:paraId="2A2DDDB4" w14:textId="77777777" w:rsidR="00141E63" w:rsidRPr="00C51BC1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C9F0BA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CAM</w:t>
            </w:r>
          </w:p>
          <w:p w14:paraId="3C8F91B0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coding</w:t>
            </w:r>
          </w:p>
          <w:p w14:paraId="6AD4DC5C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input</w:t>
            </w:r>
          </w:p>
          <w:p w14:paraId="0316A3F2" w14:textId="77777777" w:rsidR="00141E63" w:rsidRPr="00C51BC1" w:rsidRDefault="00141E63" w:rsidP="00141E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51BC1">
              <w:rPr>
                <w:b/>
                <w:bCs/>
                <w:sz w:val="20"/>
                <w:szCs w:val="20"/>
              </w:rPr>
              <w:t>output</w:t>
            </w:r>
          </w:p>
          <w:p w14:paraId="169C2B65" w14:textId="77777777" w:rsidR="00141E63" w:rsidRPr="00C51BC1" w:rsidRDefault="00141E63" w:rsidP="008D3A0C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8" w:type="dxa"/>
            <w:shd w:val="clear" w:color="auto" w:fill="FFD966" w:themeFill="accent4" w:themeFillTint="99"/>
          </w:tcPr>
          <w:p w14:paraId="0039892E" w14:textId="77777777" w:rsidR="00141E63" w:rsidRDefault="00141E63" w:rsidP="008D3A0C">
            <w:pPr>
              <w:jc w:val="center"/>
              <w:rPr>
                <w:b/>
                <w:bCs/>
                <w:sz w:val="20"/>
                <w:szCs w:val="20"/>
              </w:rPr>
            </w:pPr>
            <w:r w:rsidRPr="008450ED">
              <w:rPr>
                <w:b/>
                <w:bCs/>
                <w:sz w:val="20"/>
                <w:szCs w:val="20"/>
                <w:highlight w:val="yellow"/>
              </w:rPr>
              <w:t>Vocabulary</w:t>
            </w:r>
          </w:p>
          <w:p w14:paraId="3A5058C4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biomimicry</w:t>
            </w:r>
          </w:p>
          <w:p w14:paraId="376A33BE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communicate</w:t>
            </w:r>
          </w:p>
          <w:p w14:paraId="004FCE67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complexity</w:t>
            </w:r>
          </w:p>
          <w:p w14:paraId="10ADF8BF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functionality</w:t>
            </w:r>
          </w:p>
          <w:p w14:paraId="7D2C7B1F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generate</w:t>
            </w:r>
          </w:p>
          <w:p w14:paraId="2E7C4443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innovate</w:t>
            </w:r>
          </w:p>
          <w:p w14:paraId="70538EE3" w14:textId="77777777" w:rsidR="00141E63" w:rsidRPr="004D46F6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scenario</w:t>
            </w:r>
          </w:p>
          <w:p w14:paraId="509D7E6B" w14:textId="77777777" w:rsidR="00141E63" w:rsidRPr="005B3184" w:rsidRDefault="00141E63" w:rsidP="008D3A0C">
            <w:pPr>
              <w:pStyle w:val="ListParagraph"/>
              <w:numPr>
                <w:ilvl w:val="0"/>
                <w:numId w:val="53"/>
              </w:numPr>
              <w:rPr>
                <w:b/>
                <w:bCs/>
                <w:sz w:val="20"/>
                <w:szCs w:val="20"/>
              </w:rPr>
            </w:pPr>
            <w:r w:rsidRPr="005B3184">
              <w:rPr>
                <w:b/>
                <w:bCs/>
                <w:sz w:val="20"/>
                <w:szCs w:val="20"/>
              </w:rPr>
              <w:t>troubleshoot</w:t>
            </w:r>
          </w:p>
          <w:p w14:paraId="4507B48C" w14:textId="77777777" w:rsidR="00141E63" w:rsidRPr="005B3184" w:rsidRDefault="00141E63" w:rsidP="00141E6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46F6">
              <w:rPr>
                <w:b/>
                <w:bCs/>
                <w:sz w:val="20"/>
                <w:szCs w:val="20"/>
              </w:rPr>
              <w:t>user-friendly</w:t>
            </w:r>
          </w:p>
        </w:tc>
      </w:tr>
    </w:tbl>
    <w:p w14:paraId="2DA5BC80" w14:textId="77777777" w:rsidR="00141E63" w:rsidRDefault="00141E63" w:rsidP="00141E63"/>
    <w:p w14:paraId="1680473A" w14:textId="77777777" w:rsidR="008D1083" w:rsidRPr="00141E63" w:rsidRDefault="008D1083" w:rsidP="00141E63"/>
    <w:sectPr xmlns:w="http://schemas.openxmlformats.org/wordprocessingml/2006/main" xmlns:r="http://schemas.openxmlformats.org/officeDocument/2006/relationships" w:rsidR="008D1083" w:rsidRPr="00141E63" w:rsidSect="00141E63">
      <w:headerReference w:type="default" r:id="rId7"/>
      <w:pgSz w:w="23811" w:h="16838" w:orient="landscape" w:code="8"/>
      <w:pgMar w:top="2211" w:right="7246" w:bottom="2727" w:left="1440" w:header="709" w:footer="709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0EAE" w14:textId="77777777" w:rsidR="00E0459F" w:rsidRDefault="00E0459F">
      <w:pPr>
        <w:spacing w:after="0" w:line="240" w:lineRule="auto"/>
      </w:pPr>
      <w:r>
        <w:separator/>
      </w:r>
    </w:p>
  </w:endnote>
  <w:endnote w:type="continuationSeparator" w:id="0">
    <w:p w14:paraId="6E410E42" w14:textId="77777777" w:rsidR="00E0459F" w:rsidRDefault="00E0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7ED7" w14:textId="77777777" w:rsidR="00E0459F" w:rsidRDefault="00E0459F">
      <w:pPr>
        <w:spacing w:after="0" w:line="240" w:lineRule="auto"/>
      </w:pPr>
      <w:r>
        <w:separator/>
      </w:r>
    </w:p>
  </w:footnote>
  <w:footnote w:type="continuationSeparator" w:id="0">
    <w:p w14:paraId="7A4ED235" w14:textId="77777777" w:rsidR="00E0459F" w:rsidRDefault="00E04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7844" w14:textId="77777777" w:rsidR="00B33612" w:rsidRPr="005D662E" w:rsidRDefault="00000000" w:rsidP="005D662E">
    <w:pPr>
      <w:jc w:val="center"/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Design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851999841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458226">
    <w:multiLevelType w:val="hybridMultilevel"/>
    <w:lvl w:ilvl="0" w:tplc="78572654">
      <w:start w:val="1"/>
      <w:numFmt w:val="decimal"/>
      <w:lvlText w:val="%1."/>
      <w:lvlJc w:val="left"/>
      <w:pPr>
        <w:ind w:left="720" w:hanging="360"/>
      </w:pPr>
    </w:lvl>
    <w:lvl w:ilvl="1" w:tplc="78572654" w:tentative="1">
      <w:start w:val="1"/>
      <w:numFmt w:val="lowerLetter"/>
      <w:lvlText w:val="%2."/>
      <w:lvlJc w:val="left"/>
      <w:pPr>
        <w:ind w:left="1440" w:hanging="360"/>
      </w:pPr>
    </w:lvl>
    <w:lvl w:ilvl="2" w:tplc="78572654" w:tentative="1">
      <w:start w:val="1"/>
      <w:numFmt w:val="lowerRoman"/>
      <w:lvlText w:val="%3."/>
      <w:lvlJc w:val="right"/>
      <w:pPr>
        <w:ind w:left="2160" w:hanging="180"/>
      </w:pPr>
    </w:lvl>
    <w:lvl w:ilvl="3" w:tplc="78572654" w:tentative="1">
      <w:start w:val="1"/>
      <w:numFmt w:val="decimal"/>
      <w:lvlText w:val="%4."/>
      <w:lvlJc w:val="left"/>
      <w:pPr>
        <w:ind w:left="2880" w:hanging="360"/>
      </w:pPr>
    </w:lvl>
    <w:lvl w:ilvl="4" w:tplc="78572654" w:tentative="1">
      <w:start w:val="1"/>
      <w:numFmt w:val="lowerLetter"/>
      <w:lvlText w:val="%5."/>
      <w:lvlJc w:val="left"/>
      <w:pPr>
        <w:ind w:left="3600" w:hanging="360"/>
      </w:pPr>
    </w:lvl>
    <w:lvl w:ilvl="5" w:tplc="78572654" w:tentative="1">
      <w:start w:val="1"/>
      <w:numFmt w:val="lowerRoman"/>
      <w:lvlText w:val="%6."/>
      <w:lvlJc w:val="right"/>
      <w:pPr>
        <w:ind w:left="4320" w:hanging="180"/>
      </w:pPr>
    </w:lvl>
    <w:lvl w:ilvl="6" w:tplc="78572654" w:tentative="1">
      <w:start w:val="1"/>
      <w:numFmt w:val="decimal"/>
      <w:lvlText w:val="%7."/>
      <w:lvlJc w:val="left"/>
      <w:pPr>
        <w:ind w:left="5040" w:hanging="360"/>
      </w:pPr>
    </w:lvl>
    <w:lvl w:ilvl="7" w:tplc="78572654" w:tentative="1">
      <w:start w:val="1"/>
      <w:numFmt w:val="lowerLetter"/>
      <w:lvlText w:val="%8."/>
      <w:lvlJc w:val="left"/>
      <w:pPr>
        <w:ind w:left="5760" w:hanging="360"/>
      </w:pPr>
    </w:lvl>
    <w:lvl w:ilvl="8" w:tplc="785726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58225">
    <w:multiLevelType w:val="hybridMultilevel"/>
    <w:lvl w:ilvl="0" w:tplc="38092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466628C"/>
    <w:multiLevelType w:val="hybridMultilevel"/>
    <w:tmpl w:val="C7F20328"/>
    <w:lvl w:ilvl="0" w:tplc="08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6101F3"/>
    <w:multiLevelType w:val="hybridMultilevel"/>
    <w:tmpl w:val="044639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2634B"/>
    <w:multiLevelType w:val="hybridMultilevel"/>
    <w:tmpl w:val="ED78CC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3B25"/>
    <w:multiLevelType w:val="hybridMultilevel"/>
    <w:tmpl w:val="526A3F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7C9F"/>
    <w:multiLevelType w:val="hybridMultilevel"/>
    <w:tmpl w:val="82E89E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C7AA0"/>
    <w:multiLevelType w:val="hybridMultilevel"/>
    <w:tmpl w:val="19D686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152E6"/>
    <w:multiLevelType w:val="hybridMultilevel"/>
    <w:tmpl w:val="170C7F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0805"/>
    <w:multiLevelType w:val="hybridMultilevel"/>
    <w:tmpl w:val="A984A2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43F81"/>
    <w:multiLevelType w:val="hybridMultilevel"/>
    <w:tmpl w:val="E51ACC5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4503"/>
    <w:multiLevelType w:val="hybridMultilevel"/>
    <w:tmpl w:val="8CAC18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31C31"/>
    <w:multiLevelType w:val="hybridMultilevel"/>
    <w:tmpl w:val="6B040E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F4D1B"/>
    <w:multiLevelType w:val="hybridMultilevel"/>
    <w:tmpl w:val="8DB83C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B6FA2"/>
    <w:multiLevelType w:val="hybridMultilevel"/>
    <w:tmpl w:val="CD8C1B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5138A"/>
    <w:multiLevelType w:val="hybridMultilevel"/>
    <w:tmpl w:val="82D0DB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F29B7"/>
    <w:multiLevelType w:val="hybridMultilevel"/>
    <w:tmpl w:val="173255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D7631"/>
    <w:multiLevelType w:val="hybridMultilevel"/>
    <w:tmpl w:val="CF94DF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E5B36"/>
    <w:multiLevelType w:val="hybridMultilevel"/>
    <w:tmpl w:val="D0223A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C7EDD"/>
    <w:multiLevelType w:val="hybridMultilevel"/>
    <w:tmpl w:val="5398564C"/>
    <w:lvl w:ilvl="0" w:tplc="3B0473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0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6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25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0A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89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91DC7"/>
    <w:multiLevelType w:val="hybridMultilevel"/>
    <w:tmpl w:val="9D289A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B0BEB"/>
    <w:multiLevelType w:val="hybridMultilevel"/>
    <w:tmpl w:val="E506BB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8775C"/>
    <w:multiLevelType w:val="hybridMultilevel"/>
    <w:tmpl w:val="2B664D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73970"/>
    <w:multiLevelType w:val="hybridMultilevel"/>
    <w:tmpl w:val="9880E8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C0A8D"/>
    <w:multiLevelType w:val="hybridMultilevel"/>
    <w:tmpl w:val="EA78BDD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317E40"/>
    <w:multiLevelType w:val="hybridMultilevel"/>
    <w:tmpl w:val="81F07D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262D6"/>
    <w:multiLevelType w:val="hybridMultilevel"/>
    <w:tmpl w:val="EBAA84B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2D7BE0"/>
    <w:multiLevelType w:val="hybridMultilevel"/>
    <w:tmpl w:val="0B38CE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B567BC"/>
    <w:multiLevelType w:val="hybridMultilevel"/>
    <w:tmpl w:val="BF00E0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87F69"/>
    <w:multiLevelType w:val="hybridMultilevel"/>
    <w:tmpl w:val="8A6CB8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E04F6"/>
    <w:multiLevelType w:val="hybridMultilevel"/>
    <w:tmpl w:val="E98E921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CE03CA"/>
    <w:multiLevelType w:val="hybridMultilevel"/>
    <w:tmpl w:val="18FAB8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4313A"/>
    <w:multiLevelType w:val="hybridMultilevel"/>
    <w:tmpl w:val="71621C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CF838AC"/>
    <w:multiLevelType w:val="hybridMultilevel"/>
    <w:tmpl w:val="CC6E54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60211"/>
    <w:multiLevelType w:val="hybridMultilevel"/>
    <w:tmpl w:val="F4EA4B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45989"/>
    <w:multiLevelType w:val="hybridMultilevel"/>
    <w:tmpl w:val="E95871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7667D"/>
    <w:multiLevelType w:val="hybridMultilevel"/>
    <w:tmpl w:val="41BE86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286FD0"/>
    <w:multiLevelType w:val="hybridMultilevel"/>
    <w:tmpl w:val="77963E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A2F69"/>
    <w:multiLevelType w:val="hybridMultilevel"/>
    <w:tmpl w:val="0FD6C7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76D36"/>
    <w:multiLevelType w:val="hybridMultilevel"/>
    <w:tmpl w:val="E64C6DB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A358BF"/>
    <w:multiLevelType w:val="hybridMultilevel"/>
    <w:tmpl w:val="98C8C19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6E42845"/>
    <w:multiLevelType w:val="hybridMultilevel"/>
    <w:tmpl w:val="35D233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D35D0"/>
    <w:multiLevelType w:val="hybridMultilevel"/>
    <w:tmpl w:val="3B429E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F6A97"/>
    <w:multiLevelType w:val="hybridMultilevel"/>
    <w:tmpl w:val="FA8C52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7645C8"/>
    <w:multiLevelType w:val="hybridMultilevel"/>
    <w:tmpl w:val="87F66C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4B76B8"/>
    <w:multiLevelType w:val="hybridMultilevel"/>
    <w:tmpl w:val="879E2FE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380C62"/>
    <w:multiLevelType w:val="hybridMultilevel"/>
    <w:tmpl w:val="6EB8FD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4C49B1"/>
    <w:multiLevelType w:val="hybridMultilevel"/>
    <w:tmpl w:val="C244499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BF85204"/>
    <w:multiLevelType w:val="hybridMultilevel"/>
    <w:tmpl w:val="384E84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447C02"/>
    <w:multiLevelType w:val="hybridMultilevel"/>
    <w:tmpl w:val="5088E1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80793E"/>
    <w:multiLevelType w:val="hybridMultilevel"/>
    <w:tmpl w:val="2E9209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244F1A"/>
    <w:multiLevelType w:val="hybridMultilevel"/>
    <w:tmpl w:val="B2E0C3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F21266"/>
    <w:multiLevelType w:val="hybridMultilevel"/>
    <w:tmpl w:val="FB6E78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766D9"/>
    <w:multiLevelType w:val="hybridMultilevel"/>
    <w:tmpl w:val="B8E84E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EA0518"/>
    <w:multiLevelType w:val="hybridMultilevel"/>
    <w:tmpl w:val="4CF23D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30097E"/>
    <w:multiLevelType w:val="hybridMultilevel"/>
    <w:tmpl w:val="B2B432EE"/>
    <w:lvl w:ilvl="0" w:tplc="60A4F8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F1F3E"/>
    <w:multiLevelType w:val="hybridMultilevel"/>
    <w:tmpl w:val="8BCEC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E074E"/>
    <w:multiLevelType w:val="hybridMultilevel"/>
    <w:tmpl w:val="C6D8D7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166E97"/>
    <w:multiLevelType w:val="hybridMultilevel"/>
    <w:tmpl w:val="CF66FEC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7618C5"/>
    <w:multiLevelType w:val="hybridMultilevel"/>
    <w:tmpl w:val="ED2430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8B570B"/>
    <w:multiLevelType w:val="hybridMultilevel"/>
    <w:tmpl w:val="F48069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338918">
    <w:abstractNumId w:val="28"/>
  </w:num>
  <w:num w:numId="2" w16cid:durableId="1903364029">
    <w:abstractNumId w:val="38"/>
  </w:num>
  <w:num w:numId="3" w16cid:durableId="813644089">
    <w:abstractNumId w:val="46"/>
  </w:num>
  <w:num w:numId="4" w16cid:durableId="847476330">
    <w:abstractNumId w:val="10"/>
  </w:num>
  <w:num w:numId="5" w16cid:durableId="1781072802">
    <w:abstractNumId w:val="18"/>
  </w:num>
  <w:num w:numId="6" w16cid:durableId="737048337">
    <w:abstractNumId w:val="15"/>
  </w:num>
  <w:num w:numId="7" w16cid:durableId="2052731930">
    <w:abstractNumId w:val="16"/>
  </w:num>
  <w:num w:numId="8" w16cid:durableId="1482506719">
    <w:abstractNumId w:val="36"/>
  </w:num>
  <w:num w:numId="9" w16cid:durableId="1843347846">
    <w:abstractNumId w:val="48"/>
  </w:num>
  <w:num w:numId="10" w16cid:durableId="1329673184">
    <w:abstractNumId w:val="52"/>
  </w:num>
  <w:num w:numId="11" w16cid:durableId="1798068264">
    <w:abstractNumId w:val="49"/>
  </w:num>
  <w:num w:numId="12" w16cid:durableId="841624516">
    <w:abstractNumId w:val="14"/>
  </w:num>
  <w:num w:numId="13" w16cid:durableId="217518614">
    <w:abstractNumId w:val="9"/>
  </w:num>
  <w:num w:numId="14" w16cid:durableId="12414483">
    <w:abstractNumId w:val="8"/>
  </w:num>
  <w:num w:numId="15" w16cid:durableId="1619412928">
    <w:abstractNumId w:val="41"/>
  </w:num>
  <w:num w:numId="16" w16cid:durableId="1055392639">
    <w:abstractNumId w:val="42"/>
  </w:num>
  <w:num w:numId="17" w16cid:durableId="517548468">
    <w:abstractNumId w:val="11"/>
  </w:num>
  <w:num w:numId="18" w16cid:durableId="105275050">
    <w:abstractNumId w:val="6"/>
  </w:num>
  <w:num w:numId="19" w16cid:durableId="1029913741">
    <w:abstractNumId w:val="29"/>
  </w:num>
  <w:num w:numId="20" w16cid:durableId="278341030">
    <w:abstractNumId w:val="35"/>
  </w:num>
  <w:num w:numId="21" w16cid:durableId="284583019">
    <w:abstractNumId w:val="54"/>
  </w:num>
  <w:num w:numId="22" w16cid:durableId="1998264715">
    <w:abstractNumId w:val="51"/>
  </w:num>
  <w:num w:numId="23" w16cid:durableId="26412555">
    <w:abstractNumId w:val="56"/>
  </w:num>
  <w:num w:numId="24" w16cid:durableId="737291513">
    <w:abstractNumId w:val="12"/>
  </w:num>
  <w:num w:numId="25" w16cid:durableId="1745755858">
    <w:abstractNumId w:val="19"/>
  </w:num>
  <w:num w:numId="26" w16cid:durableId="1442190917">
    <w:abstractNumId w:val="50"/>
  </w:num>
  <w:num w:numId="27" w16cid:durableId="772477933">
    <w:abstractNumId w:val="55"/>
  </w:num>
  <w:num w:numId="28" w16cid:durableId="1540816994">
    <w:abstractNumId w:val="26"/>
  </w:num>
  <w:num w:numId="29" w16cid:durableId="1691758211">
    <w:abstractNumId w:val="27"/>
  </w:num>
  <w:num w:numId="30" w16cid:durableId="1442142814">
    <w:abstractNumId w:val="5"/>
  </w:num>
  <w:num w:numId="31" w16cid:durableId="1640106901">
    <w:abstractNumId w:val="0"/>
  </w:num>
  <w:num w:numId="32" w16cid:durableId="566191351">
    <w:abstractNumId w:val="20"/>
  </w:num>
  <w:num w:numId="33" w16cid:durableId="1070275316">
    <w:abstractNumId w:val="31"/>
  </w:num>
  <w:num w:numId="34" w16cid:durableId="1170562771">
    <w:abstractNumId w:val="13"/>
  </w:num>
  <w:num w:numId="35" w16cid:durableId="738552230">
    <w:abstractNumId w:val="39"/>
  </w:num>
  <w:num w:numId="36" w16cid:durableId="1745057269">
    <w:abstractNumId w:val="3"/>
  </w:num>
  <w:num w:numId="37" w16cid:durableId="588927483">
    <w:abstractNumId w:val="34"/>
  </w:num>
  <w:num w:numId="38" w16cid:durableId="419911269">
    <w:abstractNumId w:val="23"/>
  </w:num>
  <w:num w:numId="39" w16cid:durableId="484469652">
    <w:abstractNumId w:val="58"/>
  </w:num>
  <w:num w:numId="40" w16cid:durableId="1436175934">
    <w:abstractNumId w:val="33"/>
  </w:num>
  <w:num w:numId="41" w16cid:durableId="1926527100">
    <w:abstractNumId w:val="47"/>
  </w:num>
  <w:num w:numId="42" w16cid:durableId="151485758">
    <w:abstractNumId w:val="1"/>
  </w:num>
  <w:num w:numId="43" w16cid:durableId="900210096">
    <w:abstractNumId w:val="7"/>
  </w:num>
  <w:num w:numId="44" w16cid:durableId="1777754686">
    <w:abstractNumId w:val="32"/>
  </w:num>
  <w:num w:numId="45" w16cid:durableId="1186479442">
    <w:abstractNumId w:val="30"/>
  </w:num>
  <w:num w:numId="46" w16cid:durableId="1471708598">
    <w:abstractNumId w:val="4"/>
  </w:num>
  <w:num w:numId="47" w16cid:durableId="2125995783">
    <w:abstractNumId w:val="2"/>
  </w:num>
  <w:num w:numId="48" w16cid:durableId="1130827235">
    <w:abstractNumId w:val="53"/>
  </w:num>
  <w:num w:numId="49" w16cid:durableId="1003628032">
    <w:abstractNumId w:val="17"/>
  </w:num>
  <w:num w:numId="50" w16cid:durableId="490951171">
    <w:abstractNumId w:val="21"/>
  </w:num>
  <w:num w:numId="51" w16cid:durableId="618417807">
    <w:abstractNumId w:val="57"/>
  </w:num>
  <w:num w:numId="52" w16cid:durableId="352417878">
    <w:abstractNumId w:val="40"/>
  </w:num>
  <w:num w:numId="53" w16cid:durableId="2080401250">
    <w:abstractNumId w:val="25"/>
  </w:num>
  <w:num w:numId="54" w16cid:durableId="12079238">
    <w:abstractNumId w:val="43"/>
  </w:num>
  <w:num w:numId="55" w16cid:durableId="1933052431">
    <w:abstractNumId w:val="22"/>
  </w:num>
  <w:num w:numId="56" w16cid:durableId="1513107077">
    <w:abstractNumId w:val="24"/>
  </w:num>
  <w:num w:numId="57" w16cid:durableId="1228343265">
    <w:abstractNumId w:val="44"/>
  </w:num>
  <w:num w:numId="58" w16cid:durableId="172763387">
    <w:abstractNumId w:val="37"/>
  </w:num>
  <w:num w:numId="59" w16cid:durableId="166527054">
    <w:abstractNumId w:val="45"/>
  </w:num>
  <w:num w:numId="47458225">
    <w:abstractNumId w:val="47458225"/>
  </w:num>
  <w:num w:numId="47458226">
    <w:abstractNumId w:val="47458226"/>
  </w:num>
  <w:num w:numId="851999841">
    <w:abstractNumId w:val="85199984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63"/>
    <w:rsid w:val="00050217"/>
    <w:rsid w:val="00141E63"/>
    <w:rsid w:val="002E2B67"/>
    <w:rsid w:val="0081268E"/>
    <w:rsid w:val="008D1083"/>
    <w:rsid w:val="00946389"/>
    <w:rsid w:val="00B33612"/>
    <w:rsid w:val="00D17BF8"/>
    <w:rsid w:val="00E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36A9"/>
  <w15:chartTrackingRefBased/>
  <w15:docId w15:val="{654CC2EB-BFD7-924F-9377-63E1A54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63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E6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1E63"/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41E63"/>
    <w:pPr>
      <w:ind w:left="720"/>
      <w:contextualSpacing/>
    </w:pPr>
  </w:style>
  <w:style w:type="paragraph" w:customStyle="1" w:styleId="paragraph">
    <w:name w:val="paragraph"/>
    <w:basedOn w:val="Normal"/>
    <w:rsid w:val="0014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41E63"/>
  </w:style>
  <w:style w:type="character" w:customStyle="1" w:styleId="eop">
    <w:name w:val="eop"/>
    <w:basedOn w:val="DefaultParagraphFont"/>
    <w:rsid w:val="00141E63"/>
  </w:style>
  <w:style w:type="paragraph" w:styleId="Header">
    <w:name w:val="header"/>
    <w:basedOn w:val="Normal"/>
    <w:link w:val="Head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63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63"/>
    <w:rPr>
      <w:sz w:val="22"/>
      <w:szCs w:val="22"/>
      <w:lang w:val="en-GB"/>
    </w:rPr>
  </w:style>
  <w:style w:type="paragraph" w:customStyle="1" w:styleId="TableParagraph">
    <w:name w:val="Table Paragraph"/>
    <w:basedOn w:val="Normal"/>
    <w:uiPriority w:val="1"/>
    <w:qFormat/>
    <w:rsid w:val="00141E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E6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63"/>
    <w:rPr>
      <w:b/>
      <w:bCs/>
      <w:sz w:val="20"/>
      <w:szCs w:val="20"/>
      <w:lang w:val="en-GB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818629639" Type="http://schemas.openxmlformats.org/officeDocument/2006/relationships/comments" Target="comments.xml"/><Relationship Id="rId323437073" Type="http://schemas.microsoft.com/office/2011/relationships/commentsExtended" Target="commentsExtended.xml"/><Relationship Id="rId518043244" Type="http://schemas.microsoft.com/office/2011/relationships/people" Target="peop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Sibson</dc:creator>
  <cp:keywords/>
  <dc:description/>
  <cp:lastModifiedBy>Paul Sibson</cp:lastModifiedBy>
  <cp:revision>6</cp:revision>
  <dcterms:created xsi:type="dcterms:W3CDTF">2023-11-16T15:19:00Z</dcterms:created>
  <dcterms:modified xsi:type="dcterms:W3CDTF">2023-11-16T16:05:00Z</dcterms:modified>
</cp:coreProperties>
</file>