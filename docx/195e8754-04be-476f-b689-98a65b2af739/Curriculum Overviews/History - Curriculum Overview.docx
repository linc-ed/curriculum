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909" w:tblpY="123"/>
        <w:tblW w:w="20956" w:type="dxa"/>
        <w:tblLook w:val="04A0" w:firstRow="1" w:lastRow="0" w:firstColumn="1" w:lastColumn="0" w:noHBand="0" w:noVBand="1"/>
      </w:tblPr>
      <w:tblGrid>
        <w:gridCol w:w="6983"/>
        <w:gridCol w:w="6985"/>
        <w:gridCol w:w="6988"/>
      </w:tblGrid>
      <w:tr w:rsidR="001125B5" w14:paraId="1544C7BA" w14:textId="77777777" w:rsidTr="001125B5">
        <w:trPr>
          <w:trHeight w:val="200"/>
        </w:trPr>
        <w:tc>
          <w:tcPr>
            <w:tcW w:w="20956" w:type="dxa"/>
            <w:gridSpan w:val="3"/>
          </w:tcPr>
          <w:bookmarkStart w:id="0" w:name="_Hlk69285770"/>
          <w:p w14:paraId="67FAA2CF" w14:textId="77777777" w:rsidR="001125B5" w:rsidRPr="00CE683C" w:rsidRDefault="001125B5" w:rsidP="001125B5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sz w:val="52"/>
                <w:szCs w:val="5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6B527D" wp14:editId="74484E76">
                      <wp:simplePos x="0" y="0"/>
                      <wp:positionH relativeFrom="column">
                        <wp:posOffset>-8693</wp:posOffset>
                      </wp:positionH>
                      <wp:positionV relativeFrom="paragraph">
                        <wp:posOffset>7992</wp:posOffset>
                      </wp:positionV>
                      <wp:extent cx="4177862" cy="504497"/>
                      <wp:effectExtent l="0" t="0" r="0" b="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77862" cy="50449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268D0B" w14:textId="77777777" w:rsidR="001125B5" w:rsidRPr="00984AA2" w:rsidRDefault="001125B5" w:rsidP="001125B5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KEY:</w:t>
                                  </w:r>
                                  <w:r w:rsidRPr="008E6953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Current Year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D&amp;T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Unit</w:t>
                                  </w:r>
                                </w:p>
                                <w:p w14:paraId="23FDA714" w14:textId="77777777" w:rsidR="001125B5" w:rsidRPr="00984AA2" w:rsidRDefault="001125B5" w:rsidP="001125B5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09341C"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  <w:t>History</w:t>
                                  </w:r>
                                  <w: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    </w:t>
                                  </w:r>
                                  <w:r w:rsidRPr="00C1023A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Geography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FF66CC"/>
                                    </w:rPr>
                                    <w:t>Art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>Science</w:t>
                                  </w:r>
                                  <w:r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 xml:space="preserve">     </w:t>
                                  </w:r>
                                  <w:r w:rsidRPr="00FF52AB">
                                    <w:rPr>
                                      <w:b/>
                                      <w:bCs/>
                                      <w:color w:val="CC00FF"/>
                                    </w:rPr>
                                    <w:t>Reading Strategy</w:t>
                                  </w:r>
                                </w:p>
                                <w:p w14:paraId="54FF7A10" w14:textId="77777777" w:rsidR="001125B5" w:rsidRDefault="001125B5" w:rsidP="001125B5">
                                  <w:r>
                                    <w:t>History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6B527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2" o:spid="_x0000_s1026" type="#_x0000_t202" style="position:absolute;left:0;text-align:left;margin-left:-.7pt;margin-top:.65pt;width:328.95pt;height:3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" filled="f" stroked="f" strokeweight=".5pt">
                      <v:textbox>
                        <w:txbxContent>
                          <w:p w14:paraId="2A268D0B" w14:textId="77777777" w:rsidR="001125B5" w:rsidRPr="00984AA2" w:rsidRDefault="001125B5" w:rsidP="001125B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84AA2">
                              <w:rPr>
                                <w:b/>
                                <w:bCs/>
                              </w:rPr>
                              <w:t>KEY:</w:t>
                            </w:r>
                            <w:r w:rsidRPr="008E695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Current Year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D&amp;T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>Unit</w:t>
                            </w:r>
                          </w:p>
                          <w:p w14:paraId="23FDA714" w14:textId="77777777" w:rsidR="001125B5" w:rsidRPr="00984AA2" w:rsidRDefault="001125B5" w:rsidP="001125B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9341C">
                              <w:rPr>
                                <w:b/>
                                <w:bCs/>
                                <w:color w:val="00B050"/>
                              </w:rPr>
                              <w:t>History</w:t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</w:rPr>
                              <w:t xml:space="preserve">     </w:t>
                            </w:r>
                            <w:r w:rsidRPr="00C1023A">
                              <w:rPr>
                                <w:b/>
                                <w:bCs/>
                                <w:color w:val="ED7D31" w:themeColor="accent2"/>
                              </w:rPr>
                              <w:t>Geography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r w:rsidRPr="00941780">
                              <w:rPr>
                                <w:b/>
                                <w:bCs/>
                                <w:color w:val="FF66CC"/>
                              </w:rPr>
                              <w:t>Art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41780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>Science</w:t>
                            </w:r>
                            <w:r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 xml:space="preserve">     </w:t>
                            </w:r>
                            <w:r w:rsidRPr="00FF52AB">
                              <w:rPr>
                                <w:b/>
                                <w:bCs/>
                                <w:color w:val="CC00FF"/>
                              </w:rPr>
                              <w:t>Reading Strategy</w:t>
                            </w:r>
                          </w:p>
                          <w:p w14:paraId="54FF7A10" w14:textId="77777777" w:rsidR="001125B5" w:rsidRDefault="001125B5" w:rsidP="001125B5">
                            <w:r>
                              <w:t>History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32DC">
              <w:rPr>
                <w:b/>
                <w:bCs/>
                <w:sz w:val="52"/>
                <w:szCs w:val="52"/>
                <w:u w:val="single"/>
              </w:rPr>
              <w:t xml:space="preserve">Curriculum Overview </w:t>
            </w:r>
            <w:r>
              <w:rPr>
                <w:b/>
                <w:bCs/>
                <w:sz w:val="52"/>
                <w:szCs w:val="52"/>
                <w:u w:val="single"/>
              </w:rPr>
              <w:t>Year 1</w:t>
            </w:r>
          </w:p>
        </w:tc>
      </w:tr>
      <w:tr w:rsidR="001125B5" w14:paraId="73C54A4B" w14:textId="77777777" w:rsidTr="001125B5">
        <w:trPr>
          <w:trHeight w:val="213"/>
        </w:trPr>
        <w:tc>
          <w:tcPr>
            <w:tcW w:w="20956" w:type="dxa"/>
            <w:gridSpan w:val="3"/>
            <w:shd w:val="clear" w:color="auto" w:fill="FFD966" w:themeFill="accent4" w:themeFillTint="99"/>
          </w:tcPr>
          <w:p w14:paraId="0AAEECF6" w14:textId="77777777" w:rsidR="001125B5" w:rsidRDefault="001125B5" w:rsidP="001125B5"/>
        </w:tc>
      </w:tr>
      <w:tr w:rsidR="001125B5" w14:paraId="7F49D45D" w14:textId="77777777" w:rsidTr="001125B5">
        <w:tc>
          <w:tcPr>
            <w:tcW w:w="6983" w:type="dxa"/>
          </w:tcPr>
          <w:p w14:paraId="72C01089" w14:textId="5130055B" w:rsidR="001125B5" w:rsidRDefault="001125B5" w:rsidP="001125B5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 xml:space="preserve">Prior </w:t>
            </w:r>
            <w:r>
              <w:rPr>
                <w:b/>
                <w:sz w:val="40"/>
                <w:szCs w:val="40"/>
              </w:rPr>
              <w:t xml:space="preserve">Learning </w:t>
            </w:r>
          </w:p>
          <w:p w14:paraId="4D474A2F" w14:textId="77777777" w:rsidR="001125B5" w:rsidRPr="007910C5" w:rsidRDefault="001125B5" w:rsidP="001125B5">
            <w:pPr>
              <w:rPr>
                <w:b/>
                <w:sz w:val="24"/>
                <w:szCs w:val="24"/>
              </w:rPr>
            </w:pPr>
          </w:p>
        </w:tc>
        <w:tc>
          <w:tcPr>
            <w:tcW w:w="6985" w:type="dxa"/>
          </w:tcPr>
          <w:p w14:paraId="42F5D500" w14:textId="77777777" w:rsidR="001125B5" w:rsidRDefault="001125B5" w:rsidP="001125B5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 xml:space="preserve">Year </w:t>
            </w:r>
            <w:r>
              <w:rPr>
                <w:b/>
                <w:sz w:val="40"/>
                <w:szCs w:val="40"/>
              </w:rPr>
              <w:t>1</w:t>
            </w:r>
            <w:r w:rsidRPr="0076557F">
              <w:rPr>
                <w:b/>
                <w:sz w:val="40"/>
                <w:szCs w:val="40"/>
              </w:rPr>
              <w:t xml:space="preserve"> Curriculum </w:t>
            </w:r>
            <w:r>
              <w:rPr>
                <w:b/>
                <w:sz w:val="40"/>
                <w:szCs w:val="40"/>
              </w:rPr>
              <w:t>Take Aways</w:t>
            </w:r>
          </w:p>
          <w:p w14:paraId="6BF9385D" w14:textId="77777777" w:rsidR="001125B5" w:rsidRPr="0076557F" w:rsidRDefault="001125B5" w:rsidP="001125B5">
            <w:pPr>
              <w:rPr>
                <w:b/>
                <w:sz w:val="40"/>
                <w:szCs w:val="40"/>
              </w:rPr>
            </w:pPr>
          </w:p>
        </w:tc>
        <w:tc>
          <w:tcPr>
            <w:tcW w:w="6988" w:type="dxa"/>
          </w:tcPr>
          <w:p w14:paraId="52F4400B" w14:textId="77777777" w:rsidR="001125B5" w:rsidRPr="0076557F" w:rsidRDefault="001125B5" w:rsidP="001125B5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>Subsequent Year</w:t>
            </w:r>
            <w:r>
              <w:rPr>
                <w:b/>
                <w:sz w:val="40"/>
                <w:szCs w:val="40"/>
              </w:rPr>
              <w:t>’</w:t>
            </w:r>
            <w:r w:rsidRPr="0076557F">
              <w:rPr>
                <w:b/>
                <w:sz w:val="40"/>
                <w:szCs w:val="40"/>
              </w:rPr>
              <w:t xml:space="preserve">s Curriculum </w:t>
            </w:r>
            <w:r>
              <w:rPr>
                <w:b/>
                <w:sz w:val="40"/>
                <w:szCs w:val="40"/>
              </w:rPr>
              <w:t>Take Aways</w:t>
            </w:r>
          </w:p>
        </w:tc>
      </w:tr>
      <w:tr w:rsidR="001125B5" w14:paraId="459F8983" w14:textId="77777777" w:rsidTr="001125B5">
        <w:tc>
          <w:tcPr>
            <w:tcW w:w="6983" w:type="dxa"/>
          </w:tcPr>
          <w:p w14:paraId="4E64E2FA" w14:textId="77777777" w:rsidR="001125B5" w:rsidRPr="0081268E" w:rsidRDefault="001125B5" w:rsidP="001125B5">
            <w:pPr>
              <w:rPr>
                <w:sz w:val="20"/>
                <w:szCs w:val="20"/>
                <w:highlight w:val="yellow"/>
              </w:rPr>
            </w:pPr>
            <w:r w:rsidRPr="0081268E">
              <w:rPr>
                <w:sz w:val="20"/>
                <w:szCs w:val="20"/>
              </w:rPr>
              <w:t xml:space="preserve"> </w:t>
            </w:r>
          </w:p>
        </w:tc>
        <w:tc>
          <w:tcPr>
            <w:tcW w:w="6985" w:type="dxa"/>
          </w:tcPr>
          <w:p w14:paraId="0F647FF1" w14:textId="77777777" w:rsidR="001125B5" w:rsidRPr="0081268E" w:rsidRDefault="001125B5" w:rsidP="001125B5">
            <w:pPr>
              <w:pStyle w:val="NoSpacing"/>
              <w:rPr>
                <w:sz w:val="20"/>
                <w:szCs w:val="20"/>
                <w:highlight w:val="yellow"/>
              </w:rPr>
            </w:pPr>
            <w:r w:rsidRPr="0081268E">
              <w:rPr>
                <w:sz w:val="20"/>
                <w:szCs w:val="20"/>
              </w:rPr>
              <w:t xml:space="preserve"/>
            </w:r>
          </w:p>
        </w:tc>
        <w:tc>
          <w:tcPr>
            <w:tcW w:w="6988" w:type="dxa"/>
          </w:tcPr>
          <w:p w14:paraId="1D8D0257" w14:textId="77777777" w:rsidR="001125B5" w:rsidRPr="0081268E" w:rsidRDefault="001125B5" w:rsidP="001125B5">
            <w:pPr>
              <w:rPr>
                <w:color w:val="00B050"/>
                <w:sz w:val="20"/>
                <w:szCs w:val="20"/>
              </w:rPr>
            </w:pPr>
            <w:r w:rsidRPr="0081268E">
              <w:rPr>
                <w:color w:val="00B050"/>
                <w:sz w:val="20"/>
                <w:szCs w:val="20"/>
              </w:rPr>
              <w:t xml:space="preserve"> </w:t>
            </w:r>
            <w:r w:rsidRPr="0081268E">
              <w:rPr>
                <w:sz w:val="20"/>
                <w:szCs w:val="20"/>
              </w:rPr>
              <w:t xml:space="preserve"/>
            </w:r>
          </w:p>
        </w:tc>
      </w:tr>
      <w:bookmarkEnd w:id="0"/>
    </w:tbl>
    <w:p w14:paraId="525977B4" w14:textId="77777777" w:rsidR="00141E63" w:rsidRDefault="00141E63" w:rsidP="00141E63">
      <w:pPr>
        <w:tabs>
          <w:tab w:val="left" w:pos="16333"/>
        </w:tabs>
      </w:pPr>
    </w:p>
    <w:tbl>
      <w:tblPr>
        <w:tblStyle w:val="TableGrid"/>
        <w:tblpPr w:leftFromText="180" w:rightFromText="180" w:vertAnchor="text" w:horzAnchor="page" w:tblpX="909" w:tblpY="123"/>
        <w:tblW w:w="20956" w:type="dxa"/>
        <w:tblLook w:val="04A0" w:firstRow="1" w:lastRow="0" w:firstColumn="1" w:lastColumn="0" w:noHBand="0" w:noVBand="1"/>
      </w:tblPr>
      <w:tblGrid>
        <w:gridCol w:w="6983"/>
        <w:gridCol w:w="6985"/>
        <w:gridCol w:w="6988"/>
      </w:tblGrid>
      <w:tr w:rsidR="001125B5" w14:paraId="65E4F797" w14:textId="77777777" w:rsidTr="008D3A0C">
        <w:trPr>
          <w:trHeight w:val="200"/>
        </w:trPr>
        <w:tc>
          <w:tcPr>
            <w:tcW w:w="20956" w:type="dxa"/>
            <w:gridSpan w:val="3"/>
          </w:tcPr>
          <w:p w14:paraId="29F98EB8" w14:textId="5E7106A5" w:rsidR="001125B5" w:rsidRPr="00CE683C" w:rsidRDefault="001125B5" w:rsidP="008D3A0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sz w:val="52"/>
                <w:szCs w:val="5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C3591BA" wp14:editId="4E243EFF">
                      <wp:simplePos x="0" y="0"/>
                      <wp:positionH relativeFrom="column">
                        <wp:posOffset>-8693</wp:posOffset>
                      </wp:positionH>
                      <wp:positionV relativeFrom="paragraph">
                        <wp:posOffset>7992</wp:posOffset>
                      </wp:positionV>
                      <wp:extent cx="4177862" cy="504497"/>
                      <wp:effectExtent l="0" t="0" r="0" b="0"/>
                      <wp:wrapNone/>
                      <wp:docPr id="1955308701" name="Text Box 19553087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77862" cy="50449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A14AA66" w14:textId="77777777" w:rsidR="001125B5" w:rsidRPr="00984AA2" w:rsidRDefault="001125B5" w:rsidP="001125B5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KEY:</w:t>
                                  </w:r>
                                  <w:r w:rsidRPr="008E6953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Current Year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D&amp;T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Unit</w:t>
                                  </w:r>
                                </w:p>
                                <w:p w14:paraId="25D9DD54" w14:textId="77777777" w:rsidR="001125B5" w:rsidRPr="00984AA2" w:rsidRDefault="001125B5" w:rsidP="001125B5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09341C"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  <w:t>History</w:t>
                                  </w:r>
                                  <w: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    </w:t>
                                  </w:r>
                                  <w:r w:rsidRPr="00C1023A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Geography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FF66CC"/>
                                    </w:rPr>
                                    <w:t>Art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>Science</w:t>
                                  </w:r>
                                  <w:r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 xml:space="preserve">     </w:t>
                                  </w:r>
                                  <w:r w:rsidRPr="00FF52AB">
                                    <w:rPr>
                                      <w:b/>
                                      <w:bCs/>
                                      <w:color w:val="CC00FF"/>
                                    </w:rPr>
                                    <w:t>Reading Strategy</w:t>
                                  </w:r>
                                </w:p>
                                <w:p w14:paraId="320CA3ED" w14:textId="77777777" w:rsidR="001125B5" w:rsidRDefault="001125B5" w:rsidP="001125B5">
                                  <w:r>
                                    <w:t>History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3591BA" id="Text Box 1955308701" o:spid="_x0000_s1027" type="#_x0000_t202" style="position:absolute;left:0;text-align:left;margin-left:-.7pt;margin-top:.65pt;width:328.95pt;height:3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" filled="f" stroked="f" strokeweight=".5pt">
                      <v:textbox>
                        <w:txbxContent>
                          <w:p w14:paraId="1A14AA66" w14:textId="77777777" w:rsidR="001125B5" w:rsidRPr="00984AA2" w:rsidRDefault="001125B5" w:rsidP="001125B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84AA2">
                              <w:rPr>
                                <w:b/>
                                <w:bCs/>
                              </w:rPr>
                              <w:t>KEY:</w:t>
                            </w:r>
                            <w:r w:rsidRPr="008E695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Current Year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D&amp;T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>Unit</w:t>
                            </w:r>
                          </w:p>
                          <w:p w14:paraId="25D9DD54" w14:textId="77777777" w:rsidR="001125B5" w:rsidRPr="00984AA2" w:rsidRDefault="001125B5" w:rsidP="001125B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9341C">
                              <w:rPr>
                                <w:b/>
                                <w:bCs/>
                                <w:color w:val="00B050"/>
                              </w:rPr>
                              <w:t>History</w:t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</w:rPr>
                              <w:t xml:space="preserve">     </w:t>
                            </w:r>
                            <w:r w:rsidRPr="00C1023A">
                              <w:rPr>
                                <w:b/>
                                <w:bCs/>
                                <w:color w:val="ED7D31" w:themeColor="accent2"/>
                              </w:rPr>
                              <w:t>Geography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r w:rsidRPr="00941780">
                              <w:rPr>
                                <w:b/>
                                <w:bCs/>
                                <w:color w:val="FF66CC"/>
                              </w:rPr>
                              <w:t>Art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41780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>Science</w:t>
                            </w:r>
                            <w:r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 xml:space="preserve">     </w:t>
                            </w:r>
                            <w:r w:rsidRPr="00FF52AB">
                              <w:rPr>
                                <w:b/>
                                <w:bCs/>
                                <w:color w:val="CC00FF"/>
                              </w:rPr>
                              <w:t>Reading Strategy</w:t>
                            </w:r>
                          </w:p>
                          <w:p w14:paraId="320CA3ED" w14:textId="77777777" w:rsidR="001125B5" w:rsidRDefault="001125B5" w:rsidP="001125B5">
                            <w:r>
                              <w:t>History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32DC">
              <w:rPr>
                <w:b/>
                <w:bCs/>
                <w:sz w:val="52"/>
                <w:szCs w:val="52"/>
                <w:u w:val="single"/>
              </w:rPr>
              <w:t xml:space="preserve">Curriculum Overview </w:t>
            </w:r>
            <w:r>
              <w:rPr>
                <w:b/>
                <w:bCs/>
                <w:sz w:val="52"/>
                <w:szCs w:val="52"/>
                <w:u w:val="single"/>
              </w:rPr>
              <w:t>Year 2</w:t>
            </w:r>
          </w:p>
        </w:tc>
      </w:tr>
      <w:tr w:rsidR="001125B5" w14:paraId="147AA376" w14:textId="77777777" w:rsidTr="008D3A0C">
        <w:trPr>
          <w:trHeight w:val="213"/>
        </w:trPr>
        <w:tc>
          <w:tcPr>
            <w:tcW w:w="20956" w:type="dxa"/>
            <w:gridSpan w:val="3"/>
            <w:shd w:val="clear" w:color="auto" w:fill="FFD966" w:themeFill="accent4" w:themeFillTint="99"/>
          </w:tcPr>
          <w:p w14:paraId="1BFB5864" w14:textId="77777777" w:rsidR="001125B5" w:rsidRDefault="001125B5" w:rsidP="008D3A0C"/>
        </w:tc>
      </w:tr>
      <w:tr w:rsidR="001125B5" w14:paraId="47774267" w14:textId="77777777" w:rsidTr="008D3A0C">
        <w:tc>
          <w:tcPr>
            <w:tcW w:w="6983" w:type="dxa"/>
          </w:tcPr>
          <w:p w14:paraId="3FDDA302" w14:textId="6E1C5D31" w:rsidR="001125B5" w:rsidRDefault="001125B5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 xml:space="preserve">Prior </w:t>
            </w:r>
            <w:r>
              <w:rPr>
                <w:b/>
                <w:sz w:val="40"/>
                <w:szCs w:val="40"/>
              </w:rPr>
              <w:t xml:space="preserve">Learning </w:t>
            </w:r>
          </w:p>
          <w:p w14:paraId="34C365F5" w14:textId="77777777" w:rsidR="001125B5" w:rsidRPr="007910C5" w:rsidRDefault="001125B5" w:rsidP="008D3A0C">
            <w:pPr>
              <w:rPr>
                <w:b/>
                <w:sz w:val="24"/>
                <w:szCs w:val="24"/>
              </w:rPr>
            </w:pPr>
          </w:p>
        </w:tc>
        <w:tc>
          <w:tcPr>
            <w:tcW w:w="6985" w:type="dxa"/>
          </w:tcPr>
          <w:p w14:paraId="472B46DD" w14:textId="4E3C9201" w:rsidR="001125B5" w:rsidRDefault="001125B5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 xml:space="preserve">Year </w:t>
            </w:r>
            <w:r>
              <w:rPr>
                <w:b/>
                <w:sz w:val="40"/>
                <w:szCs w:val="40"/>
              </w:rPr>
              <w:t>2</w:t>
            </w:r>
            <w:r w:rsidRPr="0076557F">
              <w:rPr>
                <w:b/>
                <w:sz w:val="40"/>
                <w:szCs w:val="40"/>
              </w:rPr>
              <w:t xml:space="preserve"> Curriculum </w:t>
            </w:r>
            <w:r>
              <w:rPr>
                <w:b/>
                <w:sz w:val="40"/>
                <w:szCs w:val="40"/>
              </w:rPr>
              <w:t>Take Aways</w:t>
            </w:r>
          </w:p>
          <w:p w14:paraId="624A6479" w14:textId="77777777" w:rsidR="001125B5" w:rsidRPr="0076557F" w:rsidRDefault="001125B5" w:rsidP="008D3A0C">
            <w:pPr>
              <w:rPr>
                <w:b/>
                <w:sz w:val="40"/>
                <w:szCs w:val="40"/>
              </w:rPr>
            </w:pPr>
          </w:p>
        </w:tc>
        <w:tc>
          <w:tcPr>
            <w:tcW w:w="6988" w:type="dxa"/>
          </w:tcPr>
          <w:p w14:paraId="5AFD6E24" w14:textId="77777777" w:rsidR="001125B5" w:rsidRPr="0076557F" w:rsidRDefault="001125B5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>Subsequent Year</w:t>
            </w:r>
            <w:r>
              <w:rPr>
                <w:b/>
                <w:sz w:val="40"/>
                <w:szCs w:val="40"/>
              </w:rPr>
              <w:t>’</w:t>
            </w:r>
            <w:r w:rsidRPr="0076557F">
              <w:rPr>
                <w:b/>
                <w:sz w:val="40"/>
                <w:szCs w:val="40"/>
              </w:rPr>
              <w:t xml:space="preserve">s Curriculum </w:t>
            </w:r>
            <w:r>
              <w:rPr>
                <w:b/>
                <w:sz w:val="40"/>
                <w:szCs w:val="40"/>
              </w:rPr>
              <w:t>Take Aways</w:t>
            </w:r>
          </w:p>
        </w:tc>
      </w:tr>
      <w:tr w:rsidR="001125B5" w14:paraId="32E87DF9" w14:textId="77777777" w:rsidTr="008D3A0C">
        <w:tc>
          <w:tcPr>
            <w:tcW w:w="6983" w:type="dxa"/>
          </w:tcPr>
          <w:p w14:paraId="453B55C4" w14:textId="7A2C090E" w:rsidR="001125B5" w:rsidRPr="0081268E" w:rsidRDefault="001125B5" w:rsidP="008D3A0C">
            <w:pPr>
              <w:rPr>
                <w:sz w:val="20"/>
                <w:szCs w:val="20"/>
                <w:highlight w:val="yellow"/>
              </w:rPr>
            </w:pPr>
            <w:r w:rsidRPr="0081268E">
              <w:rPr>
                <w:sz w:val="20"/>
                <w:szCs w:val="20"/>
              </w:rPr>
              <w:t xml:space="preserve"> </w:t>
            </w:r>
          </w:p>
        </w:tc>
        <w:tc>
          <w:tcPr>
            <w:tcW w:w="6985" w:type="dxa"/>
          </w:tcPr>
          <w:p w14:paraId="10560CB5" w14:textId="179A9C81" w:rsidR="001125B5" w:rsidRPr="0081268E" w:rsidRDefault="001125B5" w:rsidP="008D3A0C">
            <w:pPr>
              <w:pStyle w:val="NoSpacing"/>
              <w:rPr>
                <w:sz w:val="20"/>
                <w:szCs w:val="20"/>
                <w:highlight w:val="yellow"/>
              </w:rPr>
            </w:pPr>
            <w:r w:rsidRPr="0081268E">
              <w:rPr>
                <w:sz w:val="20"/>
                <w:szCs w:val="20"/>
              </w:rPr>
              <w:t xml:space="preserve"/>
            </w:r>
          </w:p>
        </w:tc>
        <w:tc>
          <w:tcPr>
            <w:tcW w:w="6988" w:type="dxa"/>
          </w:tcPr>
          <w:p w14:paraId="503240B0" w14:textId="4A5D49AE" w:rsidR="001125B5" w:rsidRPr="0081268E" w:rsidRDefault="001125B5" w:rsidP="008D3A0C">
            <w:pPr>
              <w:rPr>
                <w:color w:val="00B050"/>
                <w:sz w:val="20"/>
                <w:szCs w:val="20"/>
              </w:rPr>
            </w:pPr>
            <w:r w:rsidRPr="0081268E">
              <w:rPr>
                <w:color w:val="00B050"/>
                <w:sz w:val="20"/>
                <w:szCs w:val="20"/>
              </w:rPr>
              <w:t xml:space="preserve"> </w:t>
            </w:r>
            <w:r w:rsidRPr="0081268E">
              <w:rPr>
                <w:sz w:val="20"/>
                <w:szCs w:val="20"/>
              </w:rPr>
              <w:t xml:space="preserve"/>
            </w:r>
          </w:p>
        </w:tc>
      </w:tr>
    </w:tbl>
    <w:p w14:paraId="48C6EA47" w14:textId="77777777" w:rsidR="00141E63" w:rsidRDefault="00141E63" w:rsidP="00141E63"/>
    <w:tbl>
      <w:tblPr>
        <w:tblStyle w:val="TableGrid"/>
        <w:tblpPr w:leftFromText="180" w:rightFromText="180" w:vertAnchor="text" w:horzAnchor="page" w:tblpX="909" w:tblpY="123"/>
        <w:tblW w:w="20956" w:type="dxa"/>
        <w:tblLook w:val="04A0" w:firstRow="1" w:lastRow="0" w:firstColumn="1" w:lastColumn="0" w:noHBand="0" w:noVBand="1"/>
      </w:tblPr>
      <w:tblGrid>
        <w:gridCol w:w="6983"/>
        <w:gridCol w:w="6985"/>
        <w:gridCol w:w="6988"/>
      </w:tblGrid>
      <w:tr w:rsidR="001125B5" w14:paraId="32381D72" w14:textId="77777777" w:rsidTr="008D3A0C">
        <w:trPr>
          <w:trHeight w:val="200"/>
        </w:trPr>
        <w:tc>
          <w:tcPr>
            <w:tcW w:w="20956" w:type="dxa"/>
            <w:gridSpan w:val="3"/>
          </w:tcPr>
          <w:p w14:paraId="6BABA078" w14:textId="1FA09261" w:rsidR="001125B5" w:rsidRPr="00CE683C" w:rsidRDefault="001125B5" w:rsidP="008D3A0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sz w:val="52"/>
                <w:szCs w:val="5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319F957" wp14:editId="067F5587">
                      <wp:simplePos x="0" y="0"/>
                      <wp:positionH relativeFrom="column">
                        <wp:posOffset>-8693</wp:posOffset>
                      </wp:positionH>
                      <wp:positionV relativeFrom="paragraph">
                        <wp:posOffset>7992</wp:posOffset>
                      </wp:positionV>
                      <wp:extent cx="4177862" cy="504497"/>
                      <wp:effectExtent l="0" t="0" r="0" b="0"/>
                      <wp:wrapNone/>
                      <wp:docPr id="1340985856" name="Text Box 13409858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77862" cy="50449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677C4C" w14:textId="77777777" w:rsidR="001125B5" w:rsidRPr="00984AA2" w:rsidRDefault="001125B5" w:rsidP="001125B5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KEY:</w:t>
                                  </w:r>
                                  <w:r w:rsidRPr="008E6953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Current Year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D&amp;T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Unit</w:t>
                                  </w:r>
                                </w:p>
                                <w:p w14:paraId="62181E10" w14:textId="77777777" w:rsidR="001125B5" w:rsidRPr="00984AA2" w:rsidRDefault="001125B5" w:rsidP="001125B5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09341C"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  <w:t>History</w:t>
                                  </w:r>
                                  <w: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    </w:t>
                                  </w:r>
                                  <w:r w:rsidRPr="00C1023A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Geography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FF66CC"/>
                                    </w:rPr>
                                    <w:t>Art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>Science</w:t>
                                  </w:r>
                                  <w:r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 xml:space="preserve">     </w:t>
                                  </w:r>
                                  <w:r w:rsidRPr="00FF52AB">
                                    <w:rPr>
                                      <w:b/>
                                      <w:bCs/>
                                      <w:color w:val="CC00FF"/>
                                    </w:rPr>
                                    <w:t>Reading Strategy</w:t>
                                  </w:r>
                                </w:p>
                                <w:p w14:paraId="52463D54" w14:textId="77777777" w:rsidR="001125B5" w:rsidRDefault="001125B5" w:rsidP="001125B5">
                                  <w:r>
                                    <w:t>History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19F957" id="Text Box 1340985856" o:spid="_x0000_s1028" type="#_x0000_t202" style="position:absolute;left:0;text-align:left;margin-left:-.7pt;margin-top:.65pt;width:328.95pt;height:39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" filled="f" stroked="f" strokeweight=".5pt">
                      <v:textbox>
                        <w:txbxContent>
                          <w:p w14:paraId="09677C4C" w14:textId="77777777" w:rsidR="001125B5" w:rsidRPr="00984AA2" w:rsidRDefault="001125B5" w:rsidP="001125B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84AA2">
                              <w:rPr>
                                <w:b/>
                                <w:bCs/>
                              </w:rPr>
                              <w:t>KEY:</w:t>
                            </w:r>
                            <w:r w:rsidRPr="008E695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Current Year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D&amp;T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>Unit</w:t>
                            </w:r>
                          </w:p>
                          <w:p w14:paraId="62181E10" w14:textId="77777777" w:rsidR="001125B5" w:rsidRPr="00984AA2" w:rsidRDefault="001125B5" w:rsidP="001125B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9341C">
                              <w:rPr>
                                <w:b/>
                                <w:bCs/>
                                <w:color w:val="00B050"/>
                              </w:rPr>
                              <w:t>History</w:t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</w:rPr>
                              <w:t xml:space="preserve">     </w:t>
                            </w:r>
                            <w:r w:rsidRPr="00C1023A">
                              <w:rPr>
                                <w:b/>
                                <w:bCs/>
                                <w:color w:val="ED7D31" w:themeColor="accent2"/>
                              </w:rPr>
                              <w:t>Geography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r w:rsidRPr="00941780">
                              <w:rPr>
                                <w:b/>
                                <w:bCs/>
                                <w:color w:val="FF66CC"/>
                              </w:rPr>
                              <w:t>Art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41780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>Science</w:t>
                            </w:r>
                            <w:r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 xml:space="preserve">     </w:t>
                            </w:r>
                            <w:r w:rsidRPr="00FF52AB">
                              <w:rPr>
                                <w:b/>
                                <w:bCs/>
                                <w:color w:val="CC00FF"/>
                              </w:rPr>
                              <w:t>Reading Strategy</w:t>
                            </w:r>
                          </w:p>
                          <w:p w14:paraId="52463D54" w14:textId="77777777" w:rsidR="001125B5" w:rsidRDefault="001125B5" w:rsidP="001125B5">
                            <w:r>
                              <w:t>History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32DC">
              <w:rPr>
                <w:b/>
                <w:bCs/>
                <w:sz w:val="52"/>
                <w:szCs w:val="52"/>
                <w:u w:val="single"/>
              </w:rPr>
              <w:t xml:space="preserve">Curriculum Overview </w:t>
            </w:r>
            <w:r>
              <w:rPr>
                <w:b/>
                <w:bCs/>
                <w:sz w:val="52"/>
                <w:szCs w:val="52"/>
                <w:u w:val="single"/>
              </w:rPr>
              <w:t>Year 3</w:t>
            </w:r>
          </w:p>
        </w:tc>
      </w:tr>
      <w:tr w:rsidR="001125B5" w14:paraId="63ABF582" w14:textId="77777777" w:rsidTr="008D3A0C">
        <w:trPr>
          <w:trHeight w:val="213"/>
        </w:trPr>
        <w:tc>
          <w:tcPr>
            <w:tcW w:w="20956" w:type="dxa"/>
            <w:gridSpan w:val="3"/>
            <w:shd w:val="clear" w:color="auto" w:fill="FFD966" w:themeFill="accent4" w:themeFillTint="99"/>
          </w:tcPr>
          <w:p w14:paraId="2DCE7003" w14:textId="77777777" w:rsidR="001125B5" w:rsidRDefault="001125B5" w:rsidP="008D3A0C"/>
        </w:tc>
      </w:tr>
      <w:tr w:rsidR="001125B5" w14:paraId="1BBFCC33" w14:textId="77777777" w:rsidTr="008D3A0C">
        <w:tc>
          <w:tcPr>
            <w:tcW w:w="6983" w:type="dxa"/>
          </w:tcPr>
          <w:p w14:paraId="56F674EF" w14:textId="04BA0DCE" w:rsidR="001125B5" w:rsidRDefault="001125B5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 xml:space="preserve">Prior </w:t>
            </w:r>
            <w:r>
              <w:rPr>
                <w:b/>
                <w:sz w:val="40"/>
                <w:szCs w:val="40"/>
              </w:rPr>
              <w:t>Learning</w:t>
            </w:r>
          </w:p>
          <w:p w14:paraId="47F0E691" w14:textId="77777777" w:rsidR="001125B5" w:rsidRPr="007910C5" w:rsidRDefault="001125B5" w:rsidP="008D3A0C">
            <w:pPr>
              <w:rPr>
                <w:b/>
                <w:sz w:val="24"/>
                <w:szCs w:val="24"/>
              </w:rPr>
            </w:pPr>
          </w:p>
        </w:tc>
        <w:tc>
          <w:tcPr>
            <w:tcW w:w="6985" w:type="dxa"/>
          </w:tcPr>
          <w:p w14:paraId="7FCA182C" w14:textId="336ECE74" w:rsidR="001125B5" w:rsidRDefault="001125B5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 xml:space="preserve">Year </w:t>
            </w:r>
            <w:r>
              <w:rPr>
                <w:b/>
                <w:sz w:val="40"/>
                <w:szCs w:val="40"/>
              </w:rPr>
              <w:t>3</w:t>
            </w:r>
            <w:r w:rsidRPr="0076557F">
              <w:rPr>
                <w:b/>
                <w:sz w:val="40"/>
                <w:szCs w:val="40"/>
              </w:rPr>
              <w:t xml:space="preserve"> Curriculum </w:t>
            </w:r>
            <w:r>
              <w:rPr>
                <w:b/>
                <w:sz w:val="40"/>
                <w:szCs w:val="40"/>
              </w:rPr>
              <w:t>Take Aways</w:t>
            </w:r>
          </w:p>
          <w:p w14:paraId="070E457A" w14:textId="77777777" w:rsidR="001125B5" w:rsidRPr="0076557F" w:rsidRDefault="001125B5" w:rsidP="008D3A0C">
            <w:pPr>
              <w:rPr>
                <w:b/>
                <w:sz w:val="40"/>
                <w:szCs w:val="40"/>
              </w:rPr>
            </w:pPr>
          </w:p>
        </w:tc>
        <w:tc>
          <w:tcPr>
            <w:tcW w:w="6988" w:type="dxa"/>
          </w:tcPr>
          <w:p w14:paraId="498C059A" w14:textId="77777777" w:rsidR="001125B5" w:rsidRPr="0076557F" w:rsidRDefault="001125B5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>Subsequent Year</w:t>
            </w:r>
            <w:r>
              <w:rPr>
                <w:b/>
                <w:sz w:val="40"/>
                <w:szCs w:val="40"/>
              </w:rPr>
              <w:t>’</w:t>
            </w:r>
            <w:r w:rsidRPr="0076557F">
              <w:rPr>
                <w:b/>
                <w:sz w:val="40"/>
                <w:szCs w:val="40"/>
              </w:rPr>
              <w:t xml:space="preserve">s Curriculum </w:t>
            </w:r>
            <w:r>
              <w:rPr>
                <w:b/>
                <w:sz w:val="40"/>
                <w:szCs w:val="40"/>
              </w:rPr>
              <w:t>Take Aways</w:t>
            </w:r>
          </w:p>
        </w:tc>
      </w:tr>
      <w:tr w:rsidR="001125B5" w14:paraId="25B886D9" w14:textId="77777777" w:rsidTr="008D3A0C">
        <w:tc>
          <w:tcPr>
            <w:tcW w:w="6983" w:type="dxa"/>
          </w:tcPr>
          <w:p w14:paraId="28097F8B" w14:textId="4A160D80" w:rsidR="001125B5" w:rsidRPr="0081268E" w:rsidRDefault="001125B5" w:rsidP="008D3A0C">
            <w:pPr>
              <w:rPr>
                <w:sz w:val="20"/>
                <w:szCs w:val="20"/>
                <w:highlight w:val="yellow"/>
              </w:rPr>
            </w:pPr>
            <w:r w:rsidRPr="0081268E">
              <w:rPr>
                <w:sz w:val="20"/>
                <w:szCs w:val="20"/>
              </w:rPr>
              <w:t xml:space="preserve"> </w:t>
            </w:r>
          </w:p>
        </w:tc>
        <w:tc>
          <w:tcPr>
            <w:tcW w:w="6985" w:type="dxa"/>
          </w:tcPr>
          <w:p w14:paraId="0F6EC81F" w14:textId="572759A9" w:rsidR="001125B5" w:rsidRPr="0081268E" w:rsidRDefault="001125B5" w:rsidP="008D3A0C">
            <w:pPr>
              <w:pStyle w:val="NoSpacing"/>
              <w:rPr>
                <w:sz w:val="20"/>
                <w:szCs w:val="20"/>
                <w:highlight w:val="yellow"/>
              </w:rPr>
            </w:pPr>
            <w:r w:rsidRPr="0081268E">
              <w:rPr>
                <w:sz w:val="20"/>
                <w:szCs w:val="20"/>
              </w:rPr>
              <w:t xml:space="preserve"/>
            </w:r>
          </w:p>
        </w:tc>
        <w:tc>
          <w:tcPr>
            <w:tcW w:w="6988" w:type="dxa"/>
          </w:tcPr>
          <w:p w14:paraId="280011D3" w14:textId="5AB6B0B8" w:rsidR="001125B5" w:rsidRPr="0081268E" w:rsidRDefault="001125B5" w:rsidP="008D3A0C">
            <w:pPr>
              <w:rPr>
                <w:color w:val="00B050"/>
                <w:sz w:val="20"/>
                <w:szCs w:val="20"/>
              </w:rPr>
            </w:pPr>
            <w:r w:rsidRPr="0081268E">
              <w:rPr>
                <w:color w:val="00B050"/>
                <w:sz w:val="20"/>
                <w:szCs w:val="20"/>
              </w:rPr>
              <w:t xml:space="preserve"> </w:t>
            </w:r>
            <w:r w:rsidRPr="0081268E">
              <w:rPr>
                <w:sz w:val="20"/>
                <w:szCs w:val="20"/>
              </w:rPr>
              <w:t xml:space="preserve"/>
            </w:r>
          </w:p>
        </w:tc>
      </w:tr>
    </w:tbl>
    <w:p w14:paraId="5E4E0AAC" w14:textId="77777777" w:rsidR="00141E63" w:rsidRDefault="00141E63" w:rsidP="00141E63"/>
    <w:tbl>
      <w:tblPr>
        <w:tblStyle w:val="TableGrid"/>
        <w:tblpPr w:leftFromText="180" w:rightFromText="180" w:vertAnchor="text" w:horzAnchor="page" w:tblpX="909" w:tblpY="123"/>
        <w:tblW w:w="20956" w:type="dxa"/>
        <w:tblLook w:val="04A0" w:firstRow="1" w:lastRow="0" w:firstColumn="1" w:lastColumn="0" w:noHBand="0" w:noVBand="1"/>
      </w:tblPr>
      <w:tblGrid>
        <w:gridCol w:w="6983"/>
        <w:gridCol w:w="6985"/>
        <w:gridCol w:w="6988"/>
      </w:tblGrid>
      <w:tr w:rsidR="00332827" w14:paraId="60AA91A4" w14:textId="77777777" w:rsidTr="008D3A0C">
        <w:trPr>
          <w:trHeight w:val="200"/>
        </w:trPr>
        <w:tc>
          <w:tcPr>
            <w:tcW w:w="20956" w:type="dxa"/>
            <w:gridSpan w:val="3"/>
          </w:tcPr>
          <w:p w14:paraId="41331B49" w14:textId="30F09C28" w:rsidR="00332827" w:rsidRPr="00CE683C" w:rsidRDefault="00332827" w:rsidP="008D3A0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sz w:val="52"/>
                <w:szCs w:val="52"/>
                <w:u w:val="singl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50FE4B4" wp14:editId="2DC5A908">
                      <wp:simplePos x="0" y="0"/>
                      <wp:positionH relativeFrom="column">
                        <wp:posOffset>-8693</wp:posOffset>
                      </wp:positionH>
                      <wp:positionV relativeFrom="paragraph">
                        <wp:posOffset>7992</wp:posOffset>
                      </wp:positionV>
                      <wp:extent cx="4177862" cy="504497"/>
                      <wp:effectExtent l="0" t="0" r="0" b="0"/>
                      <wp:wrapNone/>
                      <wp:docPr id="1152022666" name="Text Box 11520226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77862" cy="50449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76064F" w14:textId="77777777" w:rsidR="00332827" w:rsidRPr="00984AA2" w:rsidRDefault="00332827" w:rsidP="00332827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KEY:</w:t>
                                  </w:r>
                                  <w:r w:rsidRPr="008E6953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Current Year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D&amp;T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Unit</w:t>
                                  </w:r>
                                </w:p>
                                <w:p w14:paraId="74DCD7A4" w14:textId="77777777" w:rsidR="00332827" w:rsidRPr="00984AA2" w:rsidRDefault="00332827" w:rsidP="0033282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09341C"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  <w:t>History</w:t>
                                  </w:r>
                                  <w: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    </w:t>
                                  </w:r>
                                  <w:r w:rsidRPr="00C1023A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Geography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FF66CC"/>
                                    </w:rPr>
                                    <w:t>Art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>Science</w:t>
                                  </w:r>
                                  <w:r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 xml:space="preserve">     </w:t>
                                  </w:r>
                                  <w:r w:rsidRPr="00FF52AB">
                                    <w:rPr>
                                      <w:b/>
                                      <w:bCs/>
                                      <w:color w:val="CC00FF"/>
                                    </w:rPr>
                                    <w:t>Reading Strategy</w:t>
                                  </w:r>
                                </w:p>
                                <w:p w14:paraId="5749B1B4" w14:textId="77777777" w:rsidR="00332827" w:rsidRDefault="00332827" w:rsidP="00332827">
                                  <w:r>
                                    <w:t>History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0FE4B4" id="Text Box 1152022666" o:spid="_x0000_s1029" type="#_x0000_t202" style="position:absolute;left:0;text-align:left;margin-left:-.7pt;margin-top:.65pt;width:328.95pt;height:3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" filled="f" stroked="f" strokeweight=".5pt">
                      <v:textbox>
                        <w:txbxContent>
                          <w:p w14:paraId="3276064F" w14:textId="77777777" w:rsidR="00332827" w:rsidRPr="00984AA2" w:rsidRDefault="00332827" w:rsidP="0033282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84AA2">
                              <w:rPr>
                                <w:b/>
                                <w:bCs/>
                              </w:rPr>
                              <w:t>KEY:</w:t>
                            </w:r>
                            <w:r w:rsidRPr="008E695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Current Year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D&amp;T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>Unit</w:t>
                            </w:r>
                          </w:p>
                          <w:p w14:paraId="74DCD7A4" w14:textId="77777777" w:rsidR="00332827" w:rsidRPr="00984AA2" w:rsidRDefault="00332827" w:rsidP="0033282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9341C">
                              <w:rPr>
                                <w:b/>
                                <w:bCs/>
                                <w:color w:val="00B050"/>
                              </w:rPr>
                              <w:t>History</w:t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</w:rPr>
                              <w:t xml:space="preserve">     </w:t>
                            </w:r>
                            <w:r w:rsidRPr="00C1023A">
                              <w:rPr>
                                <w:b/>
                                <w:bCs/>
                                <w:color w:val="ED7D31" w:themeColor="accent2"/>
                              </w:rPr>
                              <w:t>Geography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r w:rsidRPr="00941780">
                              <w:rPr>
                                <w:b/>
                                <w:bCs/>
                                <w:color w:val="FF66CC"/>
                              </w:rPr>
                              <w:t>Art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41780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>Science</w:t>
                            </w:r>
                            <w:r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 xml:space="preserve">     </w:t>
                            </w:r>
                            <w:r w:rsidRPr="00FF52AB">
                              <w:rPr>
                                <w:b/>
                                <w:bCs/>
                                <w:color w:val="CC00FF"/>
                              </w:rPr>
                              <w:t>Reading Strategy</w:t>
                            </w:r>
                          </w:p>
                          <w:p w14:paraId="5749B1B4" w14:textId="77777777" w:rsidR="00332827" w:rsidRDefault="00332827" w:rsidP="00332827">
                            <w:r>
                              <w:t>History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32DC">
              <w:rPr>
                <w:b/>
                <w:bCs/>
                <w:sz w:val="52"/>
                <w:szCs w:val="52"/>
                <w:u w:val="single"/>
              </w:rPr>
              <w:t xml:space="preserve">Curriculum Overview </w:t>
            </w:r>
            <w:r>
              <w:rPr>
                <w:b/>
                <w:bCs/>
                <w:sz w:val="52"/>
                <w:szCs w:val="52"/>
                <w:u w:val="single"/>
              </w:rPr>
              <w:t>Year 4</w:t>
            </w:r>
          </w:p>
        </w:tc>
      </w:tr>
      <w:tr w:rsidR="00332827" w14:paraId="084F4760" w14:textId="77777777" w:rsidTr="008D3A0C">
        <w:trPr>
          <w:trHeight w:val="213"/>
        </w:trPr>
        <w:tc>
          <w:tcPr>
            <w:tcW w:w="20956" w:type="dxa"/>
            <w:gridSpan w:val="3"/>
            <w:shd w:val="clear" w:color="auto" w:fill="FFD966" w:themeFill="accent4" w:themeFillTint="99"/>
          </w:tcPr>
          <w:p w14:paraId="0AA21D6B" w14:textId="77777777" w:rsidR="00332827" w:rsidRDefault="00332827" w:rsidP="008D3A0C"/>
        </w:tc>
      </w:tr>
      <w:tr w:rsidR="00332827" w14:paraId="409CCC00" w14:textId="77777777" w:rsidTr="008D3A0C">
        <w:tc>
          <w:tcPr>
            <w:tcW w:w="6983" w:type="dxa"/>
          </w:tcPr>
          <w:p w14:paraId="6471D583" w14:textId="77777777" w:rsidR="00332827" w:rsidRDefault="00332827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 xml:space="preserve">Prior </w:t>
            </w:r>
            <w:r>
              <w:rPr>
                <w:b/>
                <w:sz w:val="40"/>
                <w:szCs w:val="40"/>
              </w:rPr>
              <w:t>Learning</w:t>
            </w:r>
          </w:p>
          <w:p w14:paraId="7E18DFCC" w14:textId="77777777" w:rsidR="00332827" w:rsidRPr="007910C5" w:rsidRDefault="00332827" w:rsidP="008D3A0C">
            <w:pPr>
              <w:rPr>
                <w:b/>
                <w:sz w:val="24"/>
                <w:szCs w:val="24"/>
              </w:rPr>
            </w:pPr>
          </w:p>
        </w:tc>
        <w:tc>
          <w:tcPr>
            <w:tcW w:w="6985" w:type="dxa"/>
          </w:tcPr>
          <w:p w14:paraId="1B4E93D1" w14:textId="77777777" w:rsidR="00332827" w:rsidRDefault="00332827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 xml:space="preserve">Year </w:t>
            </w:r>
            <w:r>
              <w:rPr>
                <w:b/>
                <w:sz w:val="40"/>
                <w:szCs w:val="40"/>
              </w:rPr>
              <w:t>3</w:t>
            </w:r>
            <w:r w:rsidRPr="0076557F">
              <w:rPr>
                <w:b/>
                <w:sz w:val="40"/>
                <w:szCs w:val="40"/>
              </w:rPr>
              <w:t xml:space="preserve"> Curriculum </w:t>
            </w:r>
            <w:r>
              <w:rPr>
                <w:b/>
                <w:sz w:val="40"/>
                <w:szCs w:val="40"/>
              </w:rPr>
              <w:t>Take Aways</w:t>
            </w:r>
          </w:p>
          <w:p w14:paraId="30897266" w14:textId="77777777" w:rsidR="00332827" w:rsidRPr="0076557F" w:rsidRDefault="00332827" w:rsidP="008D3A0C">
            <w:pPr>
              <w:rPr>
                <w:b/>
                <w:sz w:val="40"/>
                <w:szCs w:val="40"/>
              </w:rPr>
            </w:pPr>
          </w:p>
        </w:tc>
        <w:tc>
          <w:tcPr>
            <w:tcW w:w="6988" w:type="dxa"/>
          </w:tcPr>
          <w:p w14:paraId="23F672BF" w14:textId="77777777" w:rsidR="00332827" w:rsidRPr="0076557F" w:rsidRDefault="00332827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>Subsequent Year</w:t>
            </w:r>
            <w:r>
              <w:rPr>
                <w:b/>
                <w:sz w:val="40"/>
                <w:szCs w:val="40"/>
              </w:rPr>
              <w:t>’</w:t>
            </w:r>
            <w:r w:rsidRPr="0076557F">
              <w:rPr>
                <w:b/>
                <w:sz w:val="40"/>
                <w:szCs w:val="40"/>
              </w:rPr>
              <w:t xml:space="preserve">s Curriculum </w:t>
            </w:r>
            <w:r>
              <w:rPr>
                <w:b/>
                <w:sz w:val="40"/>
                <w:szCs w:val="40"/>
              </w:rPr>
              <w:t>Take Aways</w:t>
            </w:r>
          </w:p>
        </w:tc>
      </w:tr>
      <w:tr w:rsidR="00332827" w14:paraId="6D515AA9" w14:textId="77777777" w:rsidTr="008D3A0C">
        <w:tc>
          <w:tcPr>
            <w:tcW w:w="6983" w:type="dxa"/>
          </w:tcPr>
          <w:p w14:paraId="5A4AE1D5" w14:textId="665F3957" w:rsidR="00332827" w:rsidRPr="0081268E" w:rsidRDefault="00332827" w:rsidP="008D3A0C">
            <w:pPr>
              <w:rPr>
                <w:sz w:val="20"/>
                <w:szCs w:val="20"/>
                <w:highlight w:val="yellow"/>
              </w:rPr>
            </w:pPr>
            <w:r w:rsidRPr="0081268E">
              <w:rPr>
                <w:sz w:val="20"/>
                <w:szCs w:val="20"/>
              </w:rPr>
              <w:t xml:space="preserve"> </w:t>
            </w:r>
          </w:p>
        </w:tc>
        <w:tc>
          <w:tcPr>
            <w:tcW w:w="6985" w:type="dxa"/>
          </w:tcPr>
          <w:p w14:paraId="05C68D50" w14:textId="3E294287" w:rsidR="00332827" w:rsidRPr="0081268E" w:rsidRDefault="00332827" w:rsidP="008D3A0C">
            <w:pPr>
              <w:pStyle w:val="NoSpacing"/>
              <w:rPr>
                <w:sz w:val="20"/>
                <w:szCs w:val="20"/>
                <w:highlight w:val="yellow"/>
              </w:rPr>
            </w:pPr>
            <w:r w:rsidRPr="0081268E">
              <w:rPr>
                <w:sz w:val="20"/>
                <w:szCs w:val="20"/>
              </w:rPr>
              <w:t xml:space="preserve"/>
            </w:r>
          </w:p>
        </w:tc>
        <w:tc>
          <w:tcPr>
            <w:tcW w:w="6988" w:type="dxa"/>
          </w:tcPr>
          <w:p w14:paraId="2D27DCE0" w14:textId="01BC6BD2" w:rsidR="00332827" w:rsidRPr="0081268E" w:rsidRDefault="00332827" w:rsidP="008D3A0C">
            <w:pPr>
              <w:rPr>
                <w:color w:val="00B050"/>
                <w:sz w:val="20"/>
                <w:szCs w:val="20"/>
              </w:rPr>
            </w:pPr>
            <w:r w:rsidRPr="0081268E">
              <w:rPr>
                <w:color w:val="00B050"/>
                <w:sz w:val="20"/>
                <w:szCs w:val="20"/>
              </w:rPr>
              <w:t xml:space="preserve"> </w:t>
            </w:r>
            <w:r w:rsidRPr="0081268E">
              <w:rPr>
                <w:sz w:val="20"/>
                <w:szCs w:val="20"/>
              </w:rPr>
              <w:t xml:space="preserve"/>
            </w:r>
          </w:p>
        </w:tc>
      </w:tr>
    </w:tbl>
    <w:p w14:paraId="064C26B8" w14:textId="77777777" w:rsidR="00332827" w:rsidRDefault="00332827" w:rsidP="00141E63"/>
    <w:tbl>
      <w:tblPr>
        <w:tblStyle w:val="TableGrid"/>
        <w:tblpPr w:leftFromText="180" w:rightFromText="180" w:vertAnchor="text" w:horzAnchor="page" w:tblpX="909" w:tblpY="123"/>
        <w:tblW w:w="20956" w:type="dxa"/>
        <w:tblLook w:val="04A0" w:firstRow="1" w:lastRow="0" w:firstColumn="1" w:lastColumn="0" w:noHBand="0" w:noVBand="1"/>
      </w:tblPr>
      <w:tblGrid>
        <w:gridCol w:w="6983"/>
        <w:gridCol w:w="6985"/>
        <w:gridCol w:w="6988"/>
      </w:tblGrid>
      <w:tr w:rsidR="00332827" w14:paraId="33BA5067" w14:textId="77777777" w:rsidTr="008D3A0C">
        <w:trPr>
          <w:trHeight w:val="200"/>
        </w:trPr>
        <w:tc>
          <w:tcPr>
            <w:tcW w:w="20956" w:type="dxa"/>
            <w:gridSpan w:val="3"/>
          </w:tcPr>
          <w:p w14:paraId="2B9950B7" w14:textId="556FD3E9" w:rsidR="00332827" w:rsidRPr="00CE683C" w:rsidRDefault="00332827" w:rsidP="008D3A0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sz w:val="52"/>
                <w:szCs w:val="5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E3B5440" wp14:editId="351BF9BC">
                      <wp:simplePos x="0" y="0"/>
                      <wp:positionH relativeFrom="column">
                        <wp:posOffset>-8693</wp:posOffset>
                      </wp:positionH>
                      <wp:positionV relativeFrom="paragraph">
                        <wp:posOffset>7992</wp:posOffset>
                      </wp:positionV>
                      <wp:extent cx="4177862" cy="504497"/>
                      <wp:effectExtent l="0" t="0" r="0" b="0"/>
                      <wp:wrapNone/>
                      <wp:docPr id="1872092402" name="Text Box 18720924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77862" cy="50449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781C9F" w14:textId="77777777" w:rsidR="00332827" w:rsidRPr="00984AA2" w:rsidRDefault="00332827" w:rsidP="00332827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KEY:</w:t>
                                  </w:r>
                                  <w:r w:rsidRPr="008E6953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Current Year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D&amp;T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Unit</w:t>
                                  </w:r>
                                </w:p>
                                <w:p w14:paraId="30EEC3B9" w14:textId="77777777" w:rsidR="00332827" w:rsidRPr="00984AA2" w:rsidRDefault="00332827" w:rsidP="0033282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09341C"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  <w:t>History</w:t>
                                  </w:r>
                                  <w: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    </w:t>
                                  </w:r>
                                  <w:r w:rsidRPr="00C1023A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Geography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FF66CC"/>
                                    </w:rPr>
                                    <w:t>Art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>Science</w:t>
                                  </w:r>
                                  <w:r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 xml:space="preserve">     </w:t>
                                  </w:r>
                                  <w:r w:rsidRPr="00FF52AB">
                                    <w:rPr>
                                      <w:b/>
                                      <w:bCs/>
                                      <w:color w:val="CC00FF"/>
                                    </w:rPr>
                                    <w:t>Reading Strategy</w:t>
                                  </w:r>
                                </w:p>
                                <w:p w14:paraId="52D76061" w14:textId="77777777" w:rsidR="00332827" w:rsidRDefault="00332827" w:rsidP="00332827">
                                  <w:r>
                                    <w:t>History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3B5440" id="Text Box 1872092402" o:spid="_x0000_s1030" type="#_x0000_t202" style="position:absolute;left:0;text-align:left;margin-left:-.7pt;margin-top:.65pt;width:328.95pt;height:39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" filled="f" stroked="f" strokeweight=".5pt">
                      <v:textbox>
                        <w:txbxContent>
                          <w:p w14:paraId="0E781C9F" w14:textId="77777777" w:rsidR="00332827" w:rsidRPr="00984AA2" w:rsidRDefault="00332827" w:rsidP="0033282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84AA2">
                              <w:rPr>
                                <w:b/>
                                <w:bCs/>
                              </w:rPr>
                              <w:t>KEY:</w:t>
                            </w:r>
                            <w:r w:rsidRPr="008E695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Current Year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D&amp;T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>Unit</w:t>
                            </w:r>
                          </w:p>
                          <w:p w14:paraId="30EEC3B9" w14:textId="77777777" w:rsidR="00332827" w:rsidRPr="00984AA2" w:rsidRDefault="00332827" w:rsidP="0033282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9341C">
                              <w:rPr>
                                <w:b/>
                                <w:bCs/>
                                <w:color w:val="00B050"/>
                              </w:rPr>
                              <w:t>History</w:t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</w:rPr>
                              <w:t xml:space="preserve">     </w:t>
                            </w:r>
                            <w:r w:rsidRPr="00C1023A">
                              <w:rPr>
                                <w:b/>
                                <w:bCs/>
                                <w:color w:val="ED7D31" w:themeColor="accent2"/>
                              </w:rPr>
                              <w:t>Geography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r w:rsidRPr="00941780">
                              <w:rPr>
                                <w:b/>
                                <w:bCs/>
                                <w:color w:val="FF66CC"/>
                              </w:rPr>
                              <w:t>Art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41780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>Science</w:t>
                            </w:r>
                            <w:r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 xml:space="preserve">     </w:t>
                            </w:r>
                            <w:r w:rsidRPr="00FF52AB">
                              <w:rPr>
                                <w:b/>
                                <w:bCs/>
                                <w:color w:val="CC00FF"/>
                              </w:rPr>
                              <w:t>Reading Strategy</w:t>
                            </w:r>
                          </w:p>
                          <w:p w14:paraId="52D76061" w14:textId="77777777" w:rsidR="00332827" w:rsidRDefault="00332827" w:rsidP="00332827">
                            <w:r>
                              <w:t>History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32DC">
              <w:rPr>
                <w:b/>
                <w:bCs/>
                <w:sz w:val="52"/>
                <w:szCs w:val="52"/>
                <w:u w:val="single"/>
              </w:rPr>
              <w:t xml:space="preserve">Curriculum Overview </w:t>
            </w:r>
            <w:r>
              <w:rPr>
                <w:b/>
                <w:bCs/>
                <w:sz w:val="52"/>
                <w:szCs w:val="52"/>
                <w:u w:val="single"/>
              </w:rPr>
              <w:t>Year 5</w:t>
            </w:r>
          </w:p>
        </w:tc>
      </w:tr>
      <w:tr w:rsidR="00332827" w14:paraId="7E502FE4" w14:textId="77777777" w:rsidTr="008D3A0C">
        <w:trPr>
          <w:trHeight w:val="213"/>
        </w:trPr>
        <w:tc>
          <w:tcPr>
            <w:tcW w:w="20956" w:type="dxa"/>
            <w:gridSpan w:val="3"/>
            <w:shd w:val="clear" w:color="auto" w:fill="FFD966" w:themeFill="accent4" w:themeFillTint="99"/>
          </w:tcPr>
          <w:p w14:paraId="0DAB43AE" w14:textId="77777777" w:rsidR="00332827" w:rsidRDefault="00332827" w:rsidP="008D3A0C"/>
        </w:tc>
      </w:tr>
      <w:tr w:rsidR="00332827" w14:paraId="21882B56" w14:textId="77777777" w:rsidTr="008D3A0C">
        <w:tc>
          <w:tcPr>
            <w:tcW w:w="6983" w:type="dxa"/>
          </w:tcPr>
          <w:p w14:paraId="654A3B2E" w14:textId="77777777" w:rsidR="00332827" w:rsidRDefault="00332827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 xml:space="preserve">Prior </w:t>
            </w:r>
            <w:r>
              <w:rPr>
                <w:b/>
                <w:sz w:val="40"/>
                <w:szCs w:val="40"/>
              </w:rPr>
              <w:t>Learning</w:t>
            </w:r>
          </w:p>
          <w:p w14:paraId="6BCD4F91" w14:textId="77777777" w:rsidR="00332827" w:rsidRPr="007910C5" w:rsidRDefault="00332827" w:rsidP="008D3A0C">
            <w:pPr>
              <w:rPr>
                <w:b/>
                <w:sz w:val="24"/>
                <w:szCs w:val="24"/>
              </w:rPr>
            </w:pPr>
          </w:p>
        </w:tc>
        <w:tc>
          <w:tcPr>
            <w:tcW w:w="6985" w:type="dxa"/>
          </w:tcPr>
          <w:p w14:paraId="3E72512E" w14:textId="77777777" w:rsidR="00332827" w:rsidRDefault="00332827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 xml:space="preserve">Year </w:t>
            </w:r>
            <w:r>
              <w:rPr>
                <w:b/>
                <w:sz w:val="40"/>
                <w:szCs w:val="40"/>
              </w:rPr>
              <w:t>3</w:t>
            </w:r>
            <w:r w:rsidRPr="0076557F">
              <w:rPr>
                <w:b/>
                <w:sz w:val="40"/>
                <w:szCs w:val="40"/>
              </w:rPr>
              <w:t xml:space="preserve"> Curriculum </w:t>
            </w:r>
            <w:r>
              <w:rPr>
                <w:b/>
                <w:sz w:val="40"/>
                <w:szCs w:val="40"/>
              </w:rPr>
              <w:t>Take Aways</w:t>
            </w:r>
          </w:p>
          <w:p w14:paraId="42A133F1" w14:textId="77777777" w:rsidR="00332827" w:rsidRPr="0076557F" w:rsidRDefault="00332827" w:rsidP="008D3A0C">
            <w:pPr>
              <w:rPr>
                <w:b/>
                <w:sz w:val="40"/>
                <w:szCs w:val="40"/>
              </w:rPr>
            </w:pPr>
          </w:p>
        </w:tc>
        <w:tc>
          <w:tcPr>
            <w:tcW w:w="6988" w:type="dxa"/>
          </w:tcPr>
          <w:p w14:paraId="3D528369" w14:textId="77777777" w:rsidR="00332827" w:rsidRPr="0076557F" w:rsidRDefault="00332827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>Subsequent Year</w:t>
            </w:r>
            <w:r>
              <w:rPr>
                <w:b/>
                <w:sz w:val="40"/>
                <w:szCs w:val="40"/>
              </w:rPr>
              <w:t>’</w:t>
            </w:r>
            <w:r w:rsidRPr="0076557F">
              <w:rPr>
                <w:b/>
                <w:sz w:val="40"/>
                <w:szCs w:val="40"/>
              </w:rPr>
              <w:t xml:space="preserve">s Curriculum </w:t>
            </w:r>
            <w:r>
              <w:rPr>
                <w:b/>
                <w:sz w:val="40"/>
                <w:szCs w:val="40"/>
              </w:rPr>
              <w:t>Take Aways</w:t>
            </w:r>
          </w:p>
        </w:tc>
      </w:tr>
      <w:tr w:rsidR="00332827" w14:paraId="764ACA2F" w14:textId="77777777" w:rsidTr="008D3A0C">
        <w:tc>
          <w:tcPr>
            <w:tcW w:w="6983" w:type="dxa"/>
          </w:tcPr>
          <w:p w14:paraId="7FF3540F" w14:textId="0344F376" w:rsidR="00332827" w:rsidRPr="0081268E" w:rsidRDefault="00332827" w:rsidP="008D3A0C">
            <w:pPr>
              <w:rPr>
                <w:sz w:val="20"/>
                <w:szCs w:val="20"/>
                <w:highlight w:val="yellow"/>
              </w:rPr>
            </w:pPr>
            <w:r w:rsidRPr="0081268E">
              <w:rPr>
                <w:sz w:val="20"/>
                <w:szCs w:val="20"/>
              </w:rPr>
              <w:t xml:space="preserve"> </w:t>
            </w:r>
          </w:p>
        </w:tc>
        <w:tc>
          <w:tcPr>
            <w:tcW w:w="6985" w:type="dxa"/>
          </w:tcPr>
          <w:p w14:paraId="34ECD124" w14:textId="25B7881B" w:rsidR="00332827" w:rsidRPr="0081268E" w:rsidRDefault="00332827" w:rsidP="008D3A0C">
            <w:pPr>
              <w:pStyle w:val="NoSpacing"/>
              <w:rPr>
                <w:sz w:val="20"/>
                <w:szCs w:val="20"/>
                <w:highlight w:val="yellow"/>
              </w:rPr>
            </w:pPr>
            <w:r w:rsidRPr="0081268E">
              <w:rPr>
                <w:sz w:val="20"/>
                <w:szCs w:val="20"/>
              </w:rPr>
              <w:t xml:space="preserve"/>
            </w:r>
          </w:p>
        </w:tc>
        <w:tc>
          <w:tcPr>
            <w:tcW w:w="6988" w:type="dxa"/>
          </w:tcPr>
          <w:p w14:paraId="7C201822" w14:textId="3AFD6061" w:rsidR="00332827" w:rsidRPr="0081268E" w:rsidRDefault="00332827" w:rsidP="008D3A0C">
            <w:pPr>
              <w:rPr>
                <w:color w:val="00B050"/>
                <w:sz w:val="20"/>
                <w:szCs w:val="20"/>
              </w:rPr>
            </w:pPr>
            <w:r w:rsidRPr="0081268E">
              <w:rPr>
                <w:color w:val="00B050"/>
                <w:sz w:val="20"/>
                <w:szCs w:val="20"/>
              </w:rPr>
              <w:t xml:space="preserve"> </w:t>
            </w:r>
            <w:r w:rsidRPr="0081268E">
              <w:rPr>
                <w:sz w:val="20"/>
                <w:szCs w:val="20"/>
              </w:rPr>
              <w:t xml:space="preserve"/>
            </w:r>
          </w:p>
        </w:tc>
      </w:tr>
    </w:tbl>
    <w:p w14:paraId="751A5692" w14:textId="77777777" w:rsidR="00332827" w:rsidRDefault="00332827" w:rsidP="00141E63"/>
    <w:tbl>
      <w:tblPr>
        <w:tblStyle w:val="TableGrid"/>
        <w:tblpPr w:leftFromText="180" w:rightFromText="180" w:vertAnchor="text" w:horzAnchor="page" w:tblpX="909" w:tblpY="123"/>
        <w:tblW w:w="20956" w:type="dxa"/>
        <w:tblLook w:val="04A0" w:firstRow="1" w:lastRow="0" w:firstColumn="1" w:lastColumn="0" w:noHBand="0" w:noVBand="1"/>
      </w:tblPr>
      <w:tblGrid>
        <w:gridCol w:w="6983"/>
        <w:gridCol w:w="6985"/>
        <w:gridCol w:w="6988"/>
      </w:tblGrid>
      <w:tr w:rsidR="00332827" w14:paraId="38BF4063" w14:textId="77777777" w:rsidTr="008D3A0C">
        <w:trPr>
          <w:trHeight w:val="200"/>
        </w:trPr>
        <w:tc>
          <w:tcPr>
            <w:tcW w:w="20956" w:type="dxa"/>
            <w:gridSpan w:val="3"/>
          </w:tcPr>
          <w:p w14:paraId="41F3959B" w14:textId="5ACE230B" w:rsidR="00332827" w:rsidRPr="00CE683C" w:rsidRDefault="00332827" w:rsidP="008D3A0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sz w:val="52"/>
                <w:szCs w:val="5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85CE3A" wp14:editId="0C45530D">
                      <wp:simplePos x="0" y="0"/>
                      <wp:positionH relativeFrom="column">
                        <wp:posOffset>-8693</wp:posOffset>
                      </wp:positionH>
                      <wp:positionV relativeFrom="paragraph">
                        <wp:posOffset>7992</wp:posOffset>
                      </wp:positionV>
                      <wp:extent cx="4177862" cy="504497"/>
                      <wp:effectExtent l="0" t="0" r="0" b="0"/>
                      <wp:wrapNone/>
                      <wp:docPr id="15211006" name="Text Box 152110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77862" cy="50449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6741B9" w14:textId="77777777" w:rsidR="00332827" w:rsidRPr="00984AA2" w:rsidRDefault="00332827" w:rsidP="00332827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KEY:</w:t>
                                  </w:r>
                                  <w:r w:rsidRPr="008E6953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Current Year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D&amp;T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Unit</w:t>
                                  </w:r>
                                </w:p>
                                <w:p w14:paraId="05510E42" w14:textId="77777777" w:rsidR="00332827" w:rsidRPr="00984AA2" w:rsidRDefault="00332827" w:rsidP="0033282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09341C"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  <w:t>History</w:t>
                                  </w:r>
                                  <w: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    </w:t>
                                  </w:r>
                                  <w:r w:rsidRPr="00C1023A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Geography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FF66CC"/>
                                    </w:rPr>
                                    <w:t>Art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>Science</w:t>
                                  </w:r>
                                  <w:r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 xml:space="preserve">     </w:t>
                                  </w:r>
                                  <w:r w:rsidRPr="00FF52AB">
                                    <w:rPr>
                                      <w:b/>
                                      <w:bCs/>
                                      <w:color w:val="CC00FF"/>
                                    </w:rPr>
                                    <w:t>Reading Strategy</w:t>
                                  </w:r>
                                </w:p>
                                <w:p w14:paraId="119CA85C" w14:textId="77777777" w:rsidR="00332827" w:rsidRDefault="00332827" w:rsidP="00332827">
                                  <w:r>
                                    <w:t>History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5CE3A" id="Text Box 15211006" o:spid="_x0000_s1031" type="#_x0000_t202" style="position:absolute;left:0;text-align:left;margin-left:-.7pt;margin-top:.65pt;width:328.95pt;height:39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" filled="f" stroked="f" strokeweight=".5pt">
                      <v:textbox>
                        <w:txbxContent>
                          <w:p w14:paraId="256741B9" w14:textId="77777777" w:rsidR="00332827" w:rsidRPr="00984AA2" w:rsidRDefault="00332827" w:rsidP="0033282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84AA2">
                              <w:rPr>
                                <w:b/>
                                <w:bCs/>
                              </w:rPr>
                              <w:t>KEY:</w:t>
                            </w:r>
                            <w:r w:rsidRPr="008E695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Current Year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D&amp;T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>Unit</w:t>
                            </w:r>
                          </w:p>
                          <w:p w14:paraId="05510E42" w14:textId="77777777" w:rsidR="00332827" w:rsidRPr="00984AA2" w:rsidRDefault="00332827" w:rsidP="0033282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9341C">
                              <w:rPr>
                                <w:b/>
                                <w:bCs/>
                                <w:color w:val="00B050"/>
                              </w:rPr>
                              <w:t>History</w:t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</w:rPr>
                              <w:t xml:space="preserve">     </w:t>
                            </w:r>
                            <w:r w:rsidRPr="00C1023A">
                              <w:rPr>
                                <w:b/>
                                <w:bCs/>
                                <w:color w:val="ED7D31" w:themeColor="accent2"/>
                              </w:rPr>
                              <w:t>Geography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r w:rsidRPr="00941780">
                              <w:rPr>
                                <w:b/>
                                <w:bCs/>
                                <w:color w:val="FF66CC"/>
                              </w:rPr>
                              <w:t>Art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41780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>Science</w:t>
                            </w:r>
                            <w:r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 xml:space="preserve">     </w:t>
                            </w:r>
                            <w:r w:rsidRPr="00FF52AB">
                              <w:rPr>
                                <w:b/>
                                <w:bCs/>
                                <w:color w:val="CC00FF"/>
                              </w:rPr>
                              <w:t>Reading Strategy</w:t>
                            </w:r>
                          </w:p>
                          <w:p w14:paraId="119CA85C" w14:textId="77777777" w:rsidR="00332827" w:rsidRDefault="00332827" w:rsidP="00332827">
                            <w:r>
                              <w:t>History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32DC">
              <w:rPr>
                <w:b/>
                <w:bCs/>
                <w:sz w:val="52"/>
                <w:szCs w:val="52"/>
                <w:u w:val="single"/>
              </w:rPr>
              <w:t xml:space="preserve">Curriculum Overview </w:t>
            </w:r>
            <w:r>
              <w:rPr>
                <w:b/>
                <w:bCs/>
                <w:sz w:val="52"/>
                <w:szCs w:val="52"/>
                <w:u w:val="single"/>
              </w:rPr>
              <w:t>Year 6</w:t>
            </w:r>
          </w:p>
        </w:tc>
      </w:tr>
      <w:tr w:rsidR="00332827" w14:paraId="10CE6150" w14:textId="77777777" w:rsidTr="008D3A0C">
        <w:trPr>
          <w:trHeight w:val="213"/>
        </w:trPr>
        <w:tc>
          <w:tcPr>
            <w:tcW w:w="20956" w:type="dxa"/>
            <w:gridSpan w:val="3"/>
            <w:shd w:val="clear" w:color="auto" w:fill="FFD966" w:themeFill="accent4" w:themeFillTint="99"/>
          </w:tcPr>
          <w:p w14:paraId="1C15F115" w14:textId="77777777" w:rsidR="00332827" w:rsidRDefault="00332827" w:rsidP="008D3A0C"/>
        </w:tc>
      </w:tr>
      <w:tr w:rsidR="00332827" w14:paraId="4DC7FE00" w14:textId="77777777" w:rsidTr="008D3A0C">
        <w:tc>
          <w:tcPr>
            <w:tcW w:w="6983" w:type="dxa"/>
          </w:tcPr>
          <w:p w14:paraId="5877F3C2" w14:textId="77777777" w:rsidR="00332827" w:rsidRDefault="00332827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 xml:space="preserve">Prior </w:t>
            </w:r>
            <w:r>
              <w:rPr>
                <w:b/>
                <w:sz w:val="40"/>
                <w:szCs w:val="40"/>
              </w:rPr>
              <w:t>Learning</w:t>
            </w:r>
          </w:p>
          <w:p w14:paraId="0CCF2E13" w14:textId="77777777" w:rsidR="00332827" w:rsidRPr="007910C5" w:rsidRDefault="00332827" w:rsidP="008D3A0C">
            <w:pPr>
              <w:rPr>
                <w:b/>
                <w:sz w:val="24"/>
                <w:szCs w:val="24"/>
              </w:rPr>
            </w:pPr>
          </w:p>
        </w:tc>
        <w:tc>
          <w:tcPr>
            <w:tcW w:w="6985" w:type="dxa"/>
          </w:tcPr>
          <w:p w14:paraId="03274528" w14:textId="77777777" w:rsidR="00332827" w:rsidRDefault="00332827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 xml:space="preserve">Year </w:t>
            </w:r>
            <w:r>
              <w:rPr>
                <w:b/>
                <w:sz w:val="40"/>
                <w:szCs w:val="40"/>
              </w:rPr>
              <w:t>3</w:t>
            </w:r>
            <w:r w:rsidRPr="0076557F">
              <w:rPr>
                <w:b/>
                <w:sz w:val="40"/>
                <w:szCs w:val="40"/>
              </w:rPr>
              <w:t xml:space="preserve"> Curriculum </w:t>
            </w:r>
            <w:r>
              <w:rPr>
                <w:b/>
                <w:sz w:val="40"/>
                <w:szCs w:val="40"/>
              </w:rPr>
              <w:t>Take Aways</w:t>
            </w:r>
          </w:p>
          <w:p w14:paraId="1494B021" w14:textId="77777777" w:rsidR="00332827" w:rsidRPr="0076557F" w:rsidRDefault="00332827" w:rsidP="008D3A0C">
            <w:pPr>
              <w:rPr>
                <w:b/>
                <w:sz w:val="40"/>
                <w:szCs w:val="40"/>
              </w:rPr>
            </w:pPr>
          </w:p>
        </w:tc>
        <w:tc>
          <w:tcPr>
            <w:tcW w:w="6988" w:type="dxa"/>
          </w:tcPr>
          <w:p w14:paraId="273595FE" w14:textId="77777777" w:rsidR="00332827" w:rsidRPr="0076557F" w:rsidRDefault="00332827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>Subsequent Year</w:t>
            </w:r>
            <w:r>
              <w:rPr>
                <w:b/>
                <w:sz w:val="40"/>
                <w:szCs w:val="40"/>
              </w:rPr>
              <w:t>’</w:t>
            </w:r>
            <w:r w:rsidRPr="0076557F">
              <w:rPr>
                <w:b/>
                <w:sz w:val="40"/>
                <w:szCs w:val="40"/>
              </w:rPr>
              <w:t xml:space="preserve">s Curriculum </w:t>
            </w:r>
            <w:r>
              <w:rPr>
                <w:b/>
                <w:sz w:val="40"/>
                <w:szCs w:val="40"/>
              </w:rPr>
              <w:t>Take Aways</w:t>
            </w:r>
          </w:p>
        </w:tc>
      </w:tr>
      <w:tr w:rsidR="00332827" w14:paraId="3F4AD2CD" w14:textId="77777777" w:rsidTr="008D3A0C">
        <w:tc>
          <w:tcPr>
            <w:tcW w:w="6983" w:type="dxa"/>
          </w:tcPr>
          <w:p w14:paraId="0C681FD8" w14:textId="5064F26D" w:rsidR="00332827" w:rsidRPr="0081268E" w:rsidRDefault="00332827" w:rsidP="008D3A0C">
            <w:pPr>
              <w:rPr>
                <w:sz w:val="20"/>
                <w:szCs w:val="20"/>
                <w:highlight w:val="yellow"/>
              </w:rPr>
            </w:pPr>
            <w:r w:rsidRPr="0081268E">
              <w:rPr>
                <w:sz w:val="20"/>
                <w:szCs w:val="20"/>
              </w:rPr>
              <w:t xml:space="preserve"> </w:t>
            </w:r>
          </w:p>
        </w:tc>
        <w:tc>
          <w:tcPr>
            <w:tcW w:w="6985" w:type="dxa"/>
          </w:tcPr>
          <w:p w14:paraId="119A4CC8" w14:textId="2E5A88A8" w:rsidR="00332827" w:rsidRPr="0081268E" w:rsidRDefault="00332827" w:rsidP="008D3A0C">
            <w:pPr>
              <w:pStyle w:val="NoSpacing"/>
              <w:rPr>
                <w:sz w:val="20"/>
                <w:szCs w:val="20"/>
                <w:highlight w:val="yellow"/>
              </w:rPr>
            </w:pPr>
            <w:r w:rsidRPr="0081268E">
              <w:rPr>
                <w:sz w:val="20"/>
                <w:szCs w:val="20"/>
              </w:rPr>
              <w:t xml:space="preserve"/>
            </w:r>
          </w:p>
        </w:tc>
        <w:tc>
          <w:tcPr>
            <w:tcW w:w="6988" w:type="dxa"/>
          </w:tcPr>
          <w:p w14:paraId="678047AE" w14:textId="7C503E5C" w:rsidR="00332827" w:rsidRPr="0081268E" w:rsidRDefault="00332827" w:rsidP="008D3A0C">
            <w:pPr>
              <w:rPr>
                <w:color w:val="00B050"/>
                <w:sz w:val="20"/>
                <w:szCs w:val="20"/>
              </w:rPr>
            </w:pPr>
            <w:r w:rsidRPr="0081268E">
              <w:rPr>
                <w:color w:val="00B050"/>
                <w:sz w:val="20"/>
                <w:szCs w:val="20"/>
              </w:rPr>
              <w:t xml:space="preserve"> </w:t>
            </w:r>
            <w:r w:rsidRPr="0081268E">
              <w:rPr>
                <w:sz w:val="20"/>
                <w:szCs w:val="20"/>
              </w:rPr>
              <w:t xml:space="preserve"/>
            </w:r>
          </w:p>
        </w:tc>
      </w:tr>
    </w:tbl>
    <w:p w14:paraId="72FC5940" w14:textId="77777777" w:rsidR="00141E63" w:rsidRDefault="00141E63" w:rsidP="00141E63"/>
    <w:p w14:paraId="55F8D440" w14:textId="77777777" w:rsidR="00141E63" w:rsidRDefault="00141E63" w:rsidP="00141E63"/>
    <w:p w14:paraId="45F37996" w14:textId="77777777" w:rsidR="00141E63" w:rsidRDefault="00141E63" w:rsidP="00141E63"/>
    <w:p w14:paraId="288C3D45" w14:textId="77777777" w:rsidR="00141E63" w:rsidRDefault="00141E63" w:rsidP="00141E63"/>
    <w:p w14:paraId="27174860" w14:textId="77777777" w:rsidR="00141E63" w:rsidRDefault="00141E63" w:rsidP="00141E63"/>
    <w:p w14:paraId="43404937" w14:textId="77777777" w:rsidR="00141E63" w:rsidRDefault="00141E63" w:rsidP="00141E63"/>
    <w:p w14:paraId="1445A19E" w14:textId="77777777" w:rsidR="00141E63" w:rsidRDefault="00141E63" w:rsidP="00141E63"/>
    <w:p w14:paraId="4E55EDAF" w14:textId="77777777" w:rsidR="00141E63" w:rsidRDefault="00141E63" w:rsidP="00141E63"/>
    <w:p w14:paraId="613D1B0E" w14:textId="77777777" w:rsidR="00141E63" w:rsidRDefault="00141E63" w:rsidP="00141E63"/>
    <w:p w14:paraId="2DA5BC80" w14:textId="77777777" w:rsidR="00141E63" w:rsidRDefault="00141E63" w:rsidP="00141E63"/>
    <w:p w14:paraId="1680473A" w14:textId="77777777" w:rsidR="008D1083" w:rsidRPr="00141E63" w:rsidRDefault="008D1083" w:rsidP="00141E63"/>
    <w:sectPr xmlns:w="http://schemas.openxmlformats.org/wordprocessingml/2006/main" xmlns:r="http://schemas.openxmlformats.org/officeDocument/2006/relationships" w:rsidR="008D1083" w:rsidRPr="00141E63" w:rsidSect="00141E63">
      <w:headerReference w:type="default" r:id="rId7"/>
      <w:pgSz w:w="23811" w:h="16838" w:orient="landscape" w:code="8"/>
      <w:pgMar w:top="2211" w:right="7246" w:bottom="2727" w:left="1440" w:header="709" w:footer="709" w:gutter="0"/>
      <w:cols w:space="708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5D52B" w14:textId="77777777" w:rsidR="004A4EE7" w:rsidRDefault="004A4EE7">
      <w:pPr>
        <w:spacing w:after="0" w:line="240" w:lineRule="auto"/>
      </w:pPr>
      <w:r>
        <w:separator/>
      </w:r>
    </w:p>
  </w:endnote>
  <w:endnote w:type="continuationSeparator" w:id="0">
    <w:p w14:paraId="680693B4" w14:textId="77777777" w:rsidR="004A4EE7" w:rsidRDefault="004A4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709ED" w14:textId="77777777" w:rsidR="004A4EE7" w:rsidRDefault="004A4EE7">
      <w:pPr>
        <w:spacing w:after="0" w:line="240" w:lineRule="auto"/>
      </w:pPr>
      <w:r>
        <w:separator/>
      </w:r>
    </w:p>
  </w:footnote>
  <w:footnote w:type="continuationSeparator" w:id="0">
    <w:p w14:paraId="1E3A84BF" w14:textId="77777777" w:rsidR="004A4EE7" w:rsidRDefault="004A4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57844" w14:textId="77777777" w:rsidR="00B33612" w:rsidRPr="005D662E" w:rsidRDefault="00000000" w:rsidP="005D662E">
    <w:pPr>
      <w:jc w:val="center"/>
      <w:rPr>
        <w:color w:val="000000" w:themeColor="text1"/>
        <w:sz w:val="72"/>
        <w:szCs w:val="72"/>
        <w:u w:val="single"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color w:val="000000" w:themeColor="text1"/>
        <w:sz w:val="72"/>
        <w:szCs w:val="72"/>
        <w:u w:val="single"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History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967618056">
    <w:multiLevelType w:val="hybridMultilevel"/>
    <w:lvl w:ilvl="0">
      <w:start w:val="1"/>
      <w:numFmt w:val="bullet"/>
      <w:lvlText w:val="%1."/>
      <w:lvlJc w:val="left"/>
      <w:pPr>
        <w:ind w:left="300" w:hanging="32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5859303">
    <w:multiLevelType w:val="hybridMultilevel"/>
    <w:lvl w:ilvl="0" w:tplc="41951353">
      <w:start w:val="1"/>
      <w:numFmt w:val="decimal"/>
      <w:lvlText w:val="%1."/>
      <w:lvlJc w:val="left"/>
      <w:pPr>
        <w:ind w:left="720" w:hanging="360"/>
      </w:pPr>
    </w:lvl>
    <w:lvl w:ilvl="1" w:tplc="41951353" w:tentative="1">
      <w:start w:val="1"/>
      <w:numFmt w:val="lowerLetter"/>
      <w:lvlText w:val="%2."/>
      <w:lvlJc w:val="left"/>
      <w:pPr>
        <w:ind w:left="1440" w:hanging="360"/>
      </w:pPr>
    </w:lvl>
    <w:lvl w:ilvl="2" w:tplc="41951353" w:tentative="1">
      <w:start w:val="1"/>
      <w:numFmt w:val="lowerRoman"/>
      <w:lvlText w:val="%3."/>
      <w:lvlJc w:val="right"/>
      <w:pPr>
        <w:ind w:left="2160" w:hanging="180"/>
      </w:pPr>
    </w:lvl>
    <w:lvl w:ilvl="3" w:tplc="41951353" w:tentative="1">
      <w:start w:val="1"/>
      <w:numFmt w:val="decimal"/>
      <w:lvlText w:val="%4."/>
      <w:lvlJc w:val="left"/>
      <w:pPr>
        <w:ind w:left="2880" w:hanging="360"/>
      </w:pPr>
    </w:lvl>
    <w:lvl w:ilvl="4" w:tplc="41951353" w:tentative="1">
      <w:start w:val="1"/>
      <w:numFmt w:val="lowerLetter"/>
      <w:lvlText w:val="%5."/>
      <w:lvlJc w:val="left"/>
      <w:pPr>
        <w:ind w:left="3600" w:hanging="360"/>
      </w:pPr>
    </w:lvl>
    <w:lvl w:ilvl="5" w:tplc="41951353" w:tentative="1">
      <w:start w:val="1"/>
      <w:numFmt w:val="lowerRoman"/>
      <w:lvlText w:val="%6."/>
      <w:lvlJc w:val="right"/>
      <w:pPr>
        <w:ind w:left="4320" w:hanging="180"/>
      </w:pPr>
    </w:lvl>
    <w:lvl w:ilvl="6" w:tplc="41951353" w:tentative="1">
      <w:start w:val="1"/>
      <w:numFmt w:val="decimal"/>
      <w:lvlText w:val="%7."/>
      <w:lvlJc w:val="left"/>
      <w:pPr>
        <w:ind w:left="5040" w:hanging="360"/>
      </w:pPr>
    </w:lvl>
    <w:lvl w:ilvl="7" w:tplc="41951353" w:tentative="1">
      <w:start w:val="1"/>
      <w:numFmt w:val="lowerLetter"/>
      <w:lvlText w:val="%8."/>
      <w:lvlJc w:val="left"/>
      <w:pPr>
        <w:ind w:left="5760" w:hanging="360"/>
      </w:pPr>
    </w:lvl>
    <w:lvl w:ilvl="8" w:tplc="4195135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859302">
    <w:multiLevelType w:val="hybridMultilevel"/>
    <w:lvl w:ilvl="0" w:tplc="41935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466628C"/>
    <w:multiLevelType w:val="hybridMultilevel"/>
    <w:tmpl w:val="C7F20328"/>
    <w:lvl w:ilvl="0" w:tplc="0809000D">
      <w:start w:val="1"/>
      <w:numFmt w:val="bullet"/>
      <w:lvlText w:val=""/>
      <w:lvlJc w:val="left"/>
      <w:pPr>
        <w:ind w:left="114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56101F3"/>
    <w:multiLevelType w:val="hybridMultilevel"/>
    <w:tmpl w:val="0446393E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52634B"/>
    <w:multiLevelType w:val="hybridMultilevel"/>
    <w:tmpl w:val="ED78CC8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63B25"/>
    <w:multiLevelType w:val="hybridMultilevel"/>
    <w:tmpl w:val="526A3FA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07C9F"/>
    <w:multiLevelType w:val="hybridMultilevel"/>
    <w:tmpl w:val="82E89EC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C7AA0"/>
    <w:multiLevelType w:val="hybridMultilevel"/>
    <w:tmpl w:val="19D6868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152E6"/>
    <w:multiLevelType w:val="hybridMultilevel"/>
    <w:tmpl w:val="170C7F0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60805"/>
    <w:multiLevelType w:val="hybridMultilevel"/>
    <w:tmpl w:val="A984A28E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443F81"/>
    <w:multiLevelType w:val="hybridMultilevel"/>
    <w:tmpl w:val="E51ACC5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F54503"/>
    <w:multiLevelType w:val="hybridMultilevel"/>
    <w:tmpl w:val="8CAC181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F31C31"/>
    <w:multiLevelType w:val="hybridMultilevel"/>
    <w:tmpl w:val="6B040E8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AF4D1B"/>
    <w:multiLevelType w:val="hybridMultilevel"/>
    <w:tmpl w:val="8DB83C8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CB6FA2"/>
    <w:multiLevelType w:val="hybridMultilevel"/>
    <w:tmpl w:val="CD8C1B3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05138A"/>
    <w:multiLevelType w:val="hybridMultilevel"/>
    <w:tmpl w:val="82D0DBA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5F29B7"/>
    <w:multiLevelType w:val="hybridMultilevel"/>
    <w:tmpl w:val="173255C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8D7631"/>
    <w:multiLevelType w:val="hybridMultilevel"/>
    <w:tmpl w:val="CF94DF8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9E5B36"/>
    <w:multiLevelType w:val="hybridMultilevel"/>
    <w:tmpl w:val="D0223A7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6C7EDD"/>
    <w:multiLevelType w:val="hybridMultilevel"/>
    <w:tmpl w:val="5398564C"/>
    <w:lvl w:ilvl="0" w:tplc="3B04733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5064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828A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463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ACB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C25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6FC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50A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0896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291DC7"/>
    <w:multiLevelType w:val="hybridMultilevel"/>
    <w:tmpl w:val="9D289A6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0B0BEB"/>
    <w:multiLevelType w:val="hybridMultilevel"/>
    <w:tmpl w:val="E506BBF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98775C"/>
    <w:multiLevelType w:val="hybridMultilevel"/>
    <w:tmpl w:val="2B664DA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473970"/>
    <w:multiLevelType w:val="hybridMultilevel"/>
    <w:tmpl w:val="9880E8C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EC0A8D"/>
    <w:multiLevelType w:val="hybridMultilevel"/>
    <w:tmpl w:val="EA78BDD8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D317E40"/>
    <w:multiLevelType w:val="hybridMultilevel"/>
    <w:tmpl w:val="81F07D4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8262D6"/>
    <w:multiLevelType w:val="hybridMultilevel"/>
    <w:tmpl w:val="EBAA84BE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F2D7BE0"/>
    <w:multiLevelType w:val="hybridMultilevel"/>
    <w:tmpl w:val="0B38CEE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B567BC"/>
    <w:multiLevelType w:val="hybridMultilevel"/>
    <w:tmpl w:val="BF00E00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987F69"/>
    <w:multiLevelType w:val="hybridMultilevel"/>
    <w:tmpl w:val="8A6CB81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DE04F6"/>
    <w:multiLevelType w:val="hybridMultilevel"/>
    <w:tmpl w:val="E98E921E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4CE03CA"/>
    <w:multiLevelType w:val="hybridMultilevel"/>
    <w:tmpl w:val="18FAB80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04313A"/>
    <w:multiLevelType w:val="hybridMultilevel"/>
    <w:tmpl w:val="71621C42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3CF838AC"/>
    <w:multiLevelType w:val="hybridMultilevel"/>
    <w:tmpl w:val="CC6E54C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E60211"/>
    <w:multiLevelType w:val="hybridMultilevel"/>
    <w:tmpl w:val="F4EA4BB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545989"/>
    <w:multiLevelType w:val="hybridMultilevel"/>
    <w:tmpl w:val="E95871D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47667D"/>
    <w:multiLevelType w:val="hybridMultilevel"/>
    <w:tmpl w:val="41BE863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286FD0"/>
    <w:multiLevelType w:val="hybridMultilevel"/>
    <w:tmpl w:val="77963E8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CA2F69"/>
    <w:multiLevelType w:val="hybridMultilevel"/>
    <w:tmpl w:val="0FD6C73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176D36"/>
    <w:multiLevelType w:val="hybridMultilevel"/>
    <w:tmpl w:val="E64C6DBA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3A358BF"/>
    <w:multiLevelType w:val="hybridMultilevel"/>
    <w:tmpl w:val="98C8C196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6E42845"/>
    <w:multiLevelType w:val="hybridMultilevel"/>
    <w:tmpl w:val="35D233A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BD35D0"/>
    <w:multiLevelType w:val="hybridMultilevel"/>
    <w:tmpl w:val="3B429E0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CF6A97"/>
    <w:multiLevelType w:val="hybridMultilevel"/>
    <w:tmpl w:val="FA8C52E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7645C8"/>
    <w:multiLevelType w:val="hybridMultilevel"/>
    <w:tmpl w:val="87F66CC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4B76B8"/>
    <w:multiLevelType w:val="hybridMultilevel"/>
    <w:tmpl w:val="879E2FE6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4380C62"/>
    <w:multiLevelType w:val="hybridMultilevel"/>
    <w:tmpl w:val="6EB8FD80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64C49B1"/>
    <w:multiLevelType w:val="hybridMultilevel"/>
    <w:tmpl w:val="C244499C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6BF85204"/>
    <w:multiLevelType w:val="hybridMultilevel"/>
    <w:tmpl w:val="384E84B8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6E447C02"/>
    <w:multiLevelType w:val="hybridMultilevel"/>
    <w:tmpl w:val="5088E11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E80793E"/>
    <w:multiLevelType w:val="hybridMultilevel"/>
    <w:tmpl w:val="2E92092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1244F1A"/>
    <w:multiLevelType w:val="hybridMultilevel"/>
    <w:tmpl w:val="B2E0C3A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1F21266"/>
    <w:multiLevelType w:val="hybridMultilevel"/>
    <w:tmpl w:val="FB6E780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23766D9"/>
    <w:multiLevelType w:val="hybridMultilevel"/>
    <w:tmpl w:val="B8E84E6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4EA0518"/>
    <w:multiLevelType w:val="hybridMultilevel"/>
    <w:tmpl w:val="4CF23D0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530097E"/>
    <w:multiLevelType w:val="hybridMultilevel"/>
    <w:tmpl w:val="B2B432EE"/>
    <w:lvl w:ilvl="0" w:tplc="60A4F8B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76F1F3E"/>
    <w:multiLevelType w:val="hybridMultilevel"/>
    <w:tmpl w:val="8BCECEA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8AE074E"/>
    <w:multiLevelType w:val="hybridMultilevel"/>
    <w:tmpl w:val="C6D8D74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A166E97"/>
    <w:multiLevelType w:val="hybridMultilevel"/>
    <w:tmpl w:val="CF66FECC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7F7618C5"/>
    <w:multiLevelType w:val="hybridMultilevel"/>
    <w:tmpl w:val="ED24303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F8B570B"/>
    <w:multiLevelType w:val="hybridMultilevel"/>
    <w:tmpl w:val="F48069C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338918">
    <w:abstractNumId w:val="28"/>
  </w:num>
  <w:num w:numId="2" w16cid:durableId="1903364029">
    <w:abstractNumId w:val="38"/>
  </w:num>
  <w:num w:numId="3" w16cid:durableId="813644089">
    <w:abstractNumId w:val="46"/>
  </w:num>
  <w:num w:numId="4" w16cid:durableId="847476330">
    <w:abstractNumId w:val="10"/>
  </w:num>
  <w:num w:numId="5" w16cid:durableId="1781072802">
    <w:abstractNumId w:val="18"/>
  </w:num>
  <w:num w:numId="6" w16cid:durableId="737048337">
    <w:abstractNumId w:val="15"/>
  </w:num>
  <w:num w:numId="7" w16cid:durableId="2052731930">
    <w:abstractNumId w:val="16"/>
  </w:num>
  <w:num w:numId="8" w16cid:durableId="1482506719">
    <w:abstractNumId w:val="36"/>
  </w:num>
  <w:num w:numId="9" w16cid:durableId="1843347846">
    <w:abstractNumId w:val="48"/>
  </w:num>
  <w:num w:numId="10" w16cid:durableId="1329673184">
    <w:abstractNumId w:val="52"/>
  </w:num>
  <w:num w:numId="11" w16cid:durableId="1798068264">
    <w:abstractNumId w:val="49"/>
  </w:num>
  <w:num w:numId="12" w16cid:durableId="841624516">
    <w:abstractNumId w:val="14"/>
  </w:num>
  <w:num w:numId="13" w16cid:durableId="217518614">
    <w:abstractNumId w:val="9"/>
  </w:num>
  <w:num w:numId="14" w16cid:durableId="12414483">
    <w:abstractNumId w:val="8"/>
  </w:num>
  <w:num w:numId="15" w16cid:durableId="1619412928">
    <w:abstractNumId w:val="41"/>
  </w:num>
  <w:num w:numId="16" w16cid:durableId="1055392639">
    <w:abstractNumId w:val="42"/>
  </w:num>
  <w:num w:numId="17" w16cid:durableId="517548468">
    <w:abstractNumId w:val="11"/>
  </w:num>
  <w:num w:numId="18" w16cid:durableId="105275050">
    <w:abstractNumId w:val="6"/>
  </w:num>
  <w:num w:numId="19" w16cid:durableId="1029913741">
    <w:abstractNumId w:val="29"/>
  </w:num>
  <w:num w:numId="20" w16cid:durableId="278341030">
    <w:abstractNumId w:val="35"/>
  </w:num>
  <w:num w:numId="21" w16cid:durableId="284583019">
    <w:abstractNumId w:val="54"/>
  </w:num>
  <w:num w:numId="22" w16cid:durableId="1998264715">
    <w:abstractNumId w:val="51"/>
  </w:num>
  <w:num w:numId="23" w16cid:durableId="26412555">
    <w:abstractNumId w:val="56"/>
  </w:num>
  <w:num w:numId="24" w16cid:durableId="737291513">
    <w:abstractNumId w:val="12"/>
  </w:num>
  <w:num w:numId="25" w16cid:durableId="1745755858">
    <w:abstractNumId w:val="19"/>
  </w:num>
  <w:num w:numId="26" w16cid:durableId="1442190917">
    <w:abstractNumId w:val="50"/>
  </w:num>
  <w:num w:numId="27" w16cid:durableId="772477933">
    <w:abstractNumId w:val="55"/>
  </w:num>
  <w:num w:numId="28" w16cid:durableId="1540816994">
    <w:abstractNumId w:val="26"/>
  </w:num>
  <w:num w:numId="29" w16cid:durableId="1691758211">
    <w:abstractNumId w:val="27"/>
  </w:num>
  <w:num w:numId="30" w16cid:durableId="1442142814">
    <w:abstractNumId w:val="5"/>
  </w:num>
  <w:num w:numId="31" w16cid:durableId="1640106901">
    <w:abstractNumId w:val="0"/>
  </w:num>
  <w:num w:numId="32" w16cid:durableId="566191351">
    <w:abstractNumId w:val="20"/>
  </w:num>
  <w:num w:numId="33" w16cid:durableId="1070275316">
    <w:abstractNumId w:val="31"/>
  </w:num>
  <w:num w:numId="34" w16cid:durableId="1170562771">
    <w:abstractNumId w:val="13"/>
  </w:num>
  <w:num w:numId="35" w16cid:durableId="738552230">
    <w:abstractNumId w:val="39"/>
  </w:num>
  <w:num w:numId="36" w16cid:durableId="1745057269">
    <w:abstractNumId w:val="3"/>
  </w:num>
  <w:num w:numId="37" w16cid:durableId="588927483">
    <w:abstractNumId w:val="34"/>
  </w:num>
  <w:num w:numId="38" w16cid:durableId="419911269">
    <w:abstractNumId w:val="23"/>
  </w:num>
  <w:num w:numId="39" w16cid:durableId="484469652">
    <w:abstractNumId w:val="58"/>
  </w:num>
  <w:num w:numId="40" w16cid:durableId="1436175934">
    <w:abstractNumId w:val="33"/>
  </w:num>
  <w:num w:numId="41" w16cid:durableId="1926527100">
    <w:abstractNumId w:val="47"/>
  </w:num>
  <w:num w:numId="42" w16cid:durableId="151485758">
    <w:abstractNumId w:val="1"/>
  </w:num>
  <w:num w:numId="43" w16cid:durableId="900210096">
    <w:abstractNumId w:val="7"/>
  </w:num>
  <w:num w:numId="44" w16cid:durableId="1777754686">
    <w:abstractNumId w:val="32"/>
  </w:num>
  <w:num w:numId="45" w16cid:durableId="1186479442">
    <w:abstractNumId w:val="30"/>
  </w:num>
  <w:num w:numId="46" w16cid:durableId="1471708598">
    <w:abstractNumId w:val="4"/>
  </w:num>
  <w:num w:numId="47" w16cid:durableId="2125995783">
    <w:abstractNumId w:val="2"/>
  </w:num>
  <w:num w:numId="48" w16cid:durableId="1130827235">
    <w:abstractNumId w:val="53"/>
  </w:num>
  <w:num w:numId="49" w16cid:durableId="1003628032">
    <w:abstractNumId w:val="17"/>
  </w:num>
  <w:num w:numId="50" w16cid:durableId="490951171">
    <w:abstractNumId w:val="21"/>
  </w:num>
  <w:num w:numId="51" w16cid:durableId="618417807">
    <w:abstractNumId w:val="57"/>
  </w:num>
  <w:num w:numId="52" w16cid:durableId="352417878">
    <w:abstractNumId w:val="40"/>
  </w:num>
  <w:num w:numId="53" w16cid:durableId="2080401250">
    <w:abstractNumId w:val="25"/>
  </w:num>
  <w:num w:numId="54" w16cid:durableId="12079238">
    <w:abstractNumId w:val="43"/>
  </w:num>
  <w:num w:numId="55" w16cid:durableId="1933052431">
    <w:abstractNumId w:val="22"/>
  </w:num>
  <w:num w:numId="56" w16cid:durableId="1513107077">
    <w:abstractNumId w:val="24"/>
  </w:num>
  <w:num w:numId="57" w16cid:durableId="1228343265">
    <w:abstractNumId w:val="44"/>
  </w:num>
  <w:num w:numId="58" w16cid:durableId="172763387">
    <w:abstractNumId w:val="37"/>
  </w:num>
  <w:num w:numId="59" w16cid:durableId="166527054">
    <w:abstractNumId w:val="45"/>
  </w:num>
  <w:num w:numId="75859302">
    <w:abstractNumId w:val="75859302"/>
  </w:num>
  <w:num w:numId="75859303">
    <w:abstractNumId w:val="75859303"/>
  </w:num>
  <w:num w:numId="967618056">
    <w:abstractNumId w:val="967618056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63"/>
    <w:rsid w:val="00050217"/>
    <w:rsid w:val="001125B5"/>
    <w:rsid w:val="00141E63"/>
    <w:rsid w:val="00172CC2"/>
    <w:rsid w:val="002E2B67"/>
    <w:rsid w:val="00332827"/>
    <w:rsid w:val="004A4EE7"/>
    <w:rsid w:val="0081268E"/>
    <w:rsid w:val="008D1083"/>
    <w:rsid w:val="00946389"/>
    <w:rsid w:val="009F407B"/>
    <w:rsid w:val="00B33612"/>
    <w:rsid w:val="00CE65B6"/>
    <w:rsid w:val="00D17BF8"/>
    <w:rsid w:val="00E0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E36A9"/>
  <w15:chartTrackingRefBased/>
  <w15:docId w15:val="{654CC2EB-BFD7-924F-9377-63E1A543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E63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E63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41E63"/>
    <w:rPr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141E63"/>
    <w:pPr>
      <w:ind w:left="720"/>
      <w:contextualSpacing/>
    </w:pPr>
  </w:style>
  <w:style w:type="paragraph" w:customStyle="1" w:styleId="paragraph">
    <w:name w:val="paragraph"/>
    <w:basedOn w:val="Normal"/>
    <w:rsid w:val="00141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141E63"/>
  </w:style>
  <w:style w:type="character" w:customStyle="1" w:styleId="eop">
    <w:name w:val="eop"/>
    <w:basedOn w:val="DefaultParagraphFont"/>
    <w:rsid w:val="00141E63"/>
  </w:style>
  <w:style w:type="paragraph" w:styleId="Header">
    <w:name w:val="header"/>
    <w:basedOn w:val="Normal"/>
    <w:link w:val="HeaderChar"/>
    <w:uiPriority w:val="99"/>
    <w:unhideWhenUsed/>
    <w:rsid w:val="0014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E63"/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4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E63"/>
    <w:rPr>
      <w:sz w:val="22"/>
      <w:szCs w:val="22"/>
      <w:lang w:val="en-GB"/>
    </w:rPr>
  </w:style>
  <w:style w:type="paragraph" w:customStyle="1" w:styleId="TableParagraph">
    <w:name w:val="Table Paragraph"/>
    <w:basedOn w:val="Normal"/>
    <w:uiPriority w:val="1"/>
    <w:qFormat/>
    <w:rsid w:val="00141E6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41E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1E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1E63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E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E63"/>
    <w:rPr>
      <w:b/>
      <w:bCs/>
      <w:sz w:val="20"/>
      <w:szCs w:val="20"/>
      <w:lang w:val="en-GB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885262612" Type="http://schemas.openxmlformats.org/officeDocument/2006/relationships/comments" Target="comments.xml"/><Relationship Id="rId704289155" Type="http://schemas.microsoft.com/office/2011/relationships/commentsExtended" Target="commentsExtended.xml"/><Relationship Id="rId567573504" Type="http://schemas.microsoft.com/office/2011/relationships/people" Target="people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Sibson</dc:creator>
  <cp:keywords/>
  <dc:description/>
  <cp:lastModifiedBy>Paul Sibson</cp:lastModifiedBy>
  <cp:revision>10</cp:revision>
  <dcterms:created xsi:type="dcterms:W3CDTF">2023-11-16T15:19:00Z</dcterms:created>
  <dcterms:modified xsi:type="dcterms:W3CDTF">2023-11-16T17:52:00Z</dcterms:modified>
</cp:coreProperties>
</file>