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keepNext w:val="on"/>
        <w:keepLines w:val="on"/>
        <w:widowControl w:val="on"/>
        <w:outlineLvl w:val="1"/>
        <w:rPr>
          <w:rFonts w:ascii="Cambria" w:hAnsi="Cambria" w:cs="Cambria"/>
          <w:b w:val="on"/>
          <w:bCs w:val="on"/>
          <w:sz w:val="28"/>
          <w:szCs w:val="28"/>
        </w:rPr>
      </w:pPr>
      <w:r>
        <w:rPr>
          <w:rFonts w:ascii="Cambria" w:hAnsi="Cambria" w:cs="Cambria"/>
          <w:b w:val="on"/>
          <w:bCs w:val="on"/>
          <w:sz w:val="28"/>
          <w:szCs w:val="28"/>
        </w:rPr>
        <w:t xml:space="preserve">Charlotte</w:t>
      </w:r>
    </w:p>
    <w:p>
      <w:pPr>
        <w:keepNext w:val="on"/>
        <w:keepLines w:val="on"/>
        <w:widowControl w:val="on"/>
        <w:outlineLvl w:val="1"/>
        <w:rPr>
          <w:rFonts w:ascii="Cambria" w:hAnsi="Cambria" w:cs="Cambria"/>
          <w:b w:val="on"/>
          <w:bCs w:val="on"/>
          <w:sz w:val="28"/>
          <w:szCs w:val="28"/>
        </w:rPr>
      </w:pPr>
      <w:r>
        <w:rPr>
          <w:rFonts w:ascii="Cambria" w:hAnsi="Cambria" w:cs="Cambria"/>
          <w:b w:val="on"/>
          <w:bCs w:val="on"/>
          <w:sz w:val="28"/>
          <w:szCs w:val="28"/>
        </w:rPr>
        <w:t xml:space="preserve">Subjects</w:t>
      </w:r>
    </w:p>
    <w:p>
      <w:pPr>
        <w:rPr/>
      </w:pPr>
      <w:r>
        <w:rPr/>
        <w:t xml:space="preserve">Science</w:t>
      </w:r>
    </w:p>
    <w:p>
      <w:r>
        <w:drawing>
          <wp:inline distT="0" distB="0" distL="0" distR="0">
            <wp:extent cx="1620000" cy="1620000"/>
            <wp:docPr id="70213262" name="name84996566e9fb007ed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6996566e9fb007ec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0000" cy="1620000"/>
                    </a:xfrm>
                    <a:prstGeom prst="rect">
                      <a:avLst/>
                    </a:prstGeom>
                    <a:ln w="0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/>
      </w:pPr>
      <w:r>
        <w:rPr/>
        <w:t xml:space="preserve">PSHE/ SRE</w:t>
      </w:r>
    </w:p>
    <w:p>
      <w:r>
        <w:drawing>
          <wp:inline distT="0" distB="0" distL="0" distR="0">
            <wp:extent cx="1620000" cy="1620000"/>
            <wp:docPr id="35438503" name="name54556566e9fb08a4b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496566e9fb08a4a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0000" cy="1620000"/>
                    </a:xfrm>
                    <a:prstGeom prst="rect">
                      <a:avLst/>
                    </a:prstGeom>
                    <a:ln w="0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/>
      </w:pPr>
      <w:r>
        <w:rPr/>
        <w:t xml:space="preserve">RE</w:t>
      </w:r>
    </w:p>
    <w:p>
      <w:r>
        <w:drawing>
          <wp:inline distT="0" distB="0" distL="0" distR="0">
            <wp:extent cx="1620000" cy="1620000"/>
            <wp:docPr id="65753242" name="name77356566e9fb0f3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4596566e9fb0f3e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0000" cy="1620000"/>
                    </a:xfrm>
                    <a:prstGeom prst="rect">
                      <a:avLst/>
                    </a:prstGeom>
                    <a:ln w="0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/>
      </w:pPr>
      <w:r>
        <w:rPr/>
        <w:t xml:space="preserve">Geography </w:t>
      </w:r>
    </w:p>
    <w:p>
      <w:r>
        <w:drawing>
          <wp:inline distT="0" distB="0" distL="0" distR="0">
            <wp:extent cx="1620000" cy="1620000"/>
            <wp:docPr id="92854424" name="name73676566e9fb158cc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3256566e9fb158cb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0000" cy="1620000"/>
                    </a:xfrm>
                    <a:prstGeom prst="rect">
                      <a:avLst/>
                    </a:prstGeom>
                    <a:ln w="0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/>
      </w:pPr>
      <w:r>
        <w:rPr/>
        <w:t xml:space="preserve">Music</w:t>
      </w:r>
    </w:p>
    <w:p>
      <w:r>
        <w:drawing>
          <wp:inline distT="0" distB="0" distL="0" distR="0">
            <wp:extent cx="1620000" cy="1620000"/>
            <wp:docPr id="65081230" name="name83036566e9fb1c59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6246566e9fb1c59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0000" cy="1620000"/>
                    </a:xfrm>
                    <a:prstGeom prst="rect">
                      <a:avLst/>
                    </a:prstGeom>
                    <a:ln w="0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/>
      </w:pPr>
      <w:r>
        <w:rPr/>
        <w:t xml:space="preserve">PE</w:t>
      </w:r>
    </w:p>
    <w:p>
      <w:r>
        <w:drawing>
          <wp:inline distT="0" distB="0" distL="0" distR="0">
            <wp:extent cx="1620000" cy="1620000"/>
            <wp:docPr id="13511401" name="name30696566e9fb231e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166566e9fb231df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0000" cy="1620000"/>
                    </a:xfrm>
                    <a:prstGeom prst="rect">
                      <a:avLst/>
                    </a:prstGeom>
                    <a:ln w="0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/>
      </w:pPr>
      <w:r>
        <w:rPr/>
        <w:t xml:space="preserve">History</w:t>
      </w:r>
    </w:p>
    <w:p>
      <w:r>
        <w:drawing>
          <wp:inline distT="0" distB="0" distL="0" distR="0">
            <wp:extent cx="1620000" cy="1620000"/>
            <wp:docPr id="55538275" name="name62716566e9fb29c0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8086566e9fb29c0d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0000" cy="1620000"/>
                    </a:xfrm>
                    <a:prstGeom prst="rect">
                      <a:avLst/>
                    </a:prstGeom>
                    <a:ln w="0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/>
      </w:pPr>
      <w:r>
        <w:rPr/>
        <w:t xml:space="preserve">Art/D&amp;T</w:t>
      </w:r>
    </w:p>
    <w:p>
      <w:r>
        <w:drawing>
          <wp:inline distT="0" distB="0" distL="0" distR="0">
            <wp:extent cx="1620000" cy="1620000"/>
            <wp:docPr id="47656165" name="name67856566e9fb30e5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7286566e9fb30e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0000" cy="1620000"/>
                    </a:xfrm>
                    <a:prstGeom prst="rect">
                      <a:avLst/>
                    </a:prstGeom>
                    <a:ln w="0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/>
      </w:pPr>
      <w:r>
        <w:rPr/>
        <w:t xml:space="preserve">ICT/Computing</w:t>
      </w:r>
    </w:p>
    <w:p>
      <w:r>
        <w:drawing>
          <wp:inline distT="0" distB="0" distL="0" distR="0">
            <wp:extent cx="1620000" cy="1620000"/>
            <wp:docPr id="8842191" name="name84466566e9fb371b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7506566e9fb371b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0000" cy="1620000"/>
                    </a:xfrm>
                    <a:prstGeom prst="rect">
                      <a:avLst/>
                    </a:prstGeom>
                    <a:ln w="0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/>
      </w:pPr>
      <w:r>
        <w:rPr/>
        <w:t xml:space="preserve">Languages </w:t>
      </w:r>
    </w:p>
    <w:p>
      <w:r>
        <w:drawing>
          <wp:inline distT="0" distB="0" distL="0" distR="0">
            <wp:extent cx="1620000" cy="1620000"/>
            <wp:docPr id="30456336" name="name81456566e9fb3dcd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6436566e9fb3dccf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0000" cy="1620000"/>
                    </a:xfrm>
                    <a:prstGeom prst="rect">
                      <a:avLst/>
                    </a:prstGeom>
                    <a:ln w="0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on"/>
        <w:keepLines w:val="on"/>
        <w:widowControl w:val="on"/>
        <w:outlineLvl w:val="1"/>
        <w:rPr>
          <w:rFonts w:ascii="Cambria" w:hAnsi="Cambria" w:cs="Cambria"/>
          <w:b w:val="on"/>
          <w:bCs w:val="on"/>
          <w:sz w:val="28"/>
          <w:szCs w:val="28"/>
        </w:rPr>
      </w:pPr>
      <w:r>
        <w:rPr>
          <w:rFonts w:ascii="Cambria" w:hAnsi="Cambria" w:cs="Cambria"/>
          <w:b w:val="on"/>
          <w:bCs w:val="on"/>
          <w:sz w:val="28"/>
          <w:szCs w:val="28"/>
        </w:rPr>
        <w:t xml:space="preserve">Progress                                                                                                                                         </w:t>
      </w:r>
    </w:p>
    <w:p>
      <w:pPr>
        <w:rPr/>
      </w:pPr>
      <w:r>
        <w:rPr/>
        <w:t xml:space="preserve">Reading Age</w:t>
      </w:r>
    </w:p>
    <w:p>
      <w:r>
        <w:drawing>
          <wp:inline distT="0" distB="0" distL="0" distR="0">
            <wp:extent cx="1620000" cy="1620000"/>
            <wp:docPr id="74293204" name="name80696566e9fb440cb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5796566e9fb440ca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0000" cy="1620000"/>
                    </a:xfrm>
                    <a:prstGeom prst="rect">
                      <a:avLst/>
                    </a:prstGeom>
                    <a:ln w="0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/>
      </w:pPr>
      <w:r>
        <w:rPr/>
        <w:t xml:space="preserve">English - Writing</w:t>
      </w:r>
    </w:p>
    <w:p>
      <w:r>
        <w:drawing>
          <wp:inline distT="0" distB="0" distL="0" distR="0">
            <wp:extent cx="1620000" cy="1620000"/>
            <wp:docPr id="35576446" name="name99316566e9fb4aad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9296566e9fb4aad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0000" cy="1620000"/>
                    </a:xfrm>
                    <a:prstGeom prst="rect">
                      <a:avLst/>
                    </a:prstGeom>
                    <a:ln w="0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/>
      </w:pPr>
      <w:r>
        <w:rPr/>
        <w:t xml:space="preserve">Maths </w:t>
      </w:r>
    </w:p>
    <w:p>
      <w:r>
        <w:drawing>
          <wp:inline distT="0" distB="0" distL="0" distR="0">
            <wp:extent cx="1620000" cy="1620000"/>
            <wp:docPr id="38169742" name="name38436566e9fb50d7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5386566e9fb50d7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0000" cy="1620000"/>
                    </a:xfrm>
                    <a:prstGeom prst="rect">
                      <a:avLst/>
                    </a:prstGeom>
                    <a:ln w="0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/>
      </w:pPr>
      <w:r>
        <w:rPr/>
        <w:t xml:space="preserve">English - Reading                                                                                                                                             </w:t>
      </w:r>
    </w:p>
    <w:p>
      <w:r>
        <w:drawing>
          <wp:inline distT="0" distB="0" distL="0" distR="0">
            <wp:extent cx="1620000" cy="1620000"/>
            <wp:docPr id="74951470" name="name75326566e9fb578d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676566e9fb578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0000" cy="1620000"/>
                    </a:xfrm>
                    <a:prstGeom prst="rect">
                      <a:avLst/>
                    </a:prstGeom>
                    <a:ln w="0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/>
      </w:pPr>
      <w:r>
        <w:rPr/>
        <w:t xml:space="preserve">Standardised Score</w:t>
      </w:r>
    </w:p>
    <w:p>
      <w:r>
        <w:drawing>
          <wp:inline distT="0" distB="0" distL="0" distR="0">
            <wp:extent cx="1620000" cy="1620000"/>
            <wp:docPr id="73223983" name="name86756566e9fb5e3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5736566e9fb5e31f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0000" cy="1620000"/>
                    </a:xfrm>
                    <a:prstGeom prst="rect">
                      <a:avLst/>
                    </a:prstGeom>
                    <a:ln w="0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on"/>
        <w:keepLines w:val="on"/>
        <w:widowControl w:val="on"/>
        <w:outlineLvl w:val="1"/>
        <w:rPr>
          <w:rFonts w:ascii="Cambria" w:hAnsi="Cambria" w:cs="Cambria"/>
          <w:b w:val="on"/>
          <w:bCs w:val="on"/>
          <w:sz w:val="28"/>
          <w:szCs w:val="28"/>
        </w:rPr>
      </w:pPr>
      <w:r>
        <w:rPr>
          <w:rFonts w:ascii="Cambria" w:hAnsi="Cambria" w:cs="Cambria"/>
          <w:b w:val="on"/>
          <w:bCs w:val="on"/>
          <w:sz w:val="28"/>
          <w:szCs w:val="28"/>
        </w:rPr>
        <w:t xml:space="preserve">Andrew</w:t>
      </w:r>
    </w:p>
    <w:p>
      <w:pPr>
        <w:keepNext w:val="on"/>
        <w:keepLines w:val="on"/>
        <w:widowControl w:val="on"/>
        <w:outlineLvl w:val="1"/>
        <w:rPr>
          <w:rFonts w:ascii="Cambria" w:hAnsi="Cambria" w:cs="Cambria"/>
          <w:b w:val="on"/>
          <w:bCs w:val="on"/>
          <w:sz w:val="28"/>
          <w:szCs w:val="28"/>
        </w:rPr>
      </w:pPr>
      <w:r>
        <w:rPr>
          <w:rFonts w:ascii="Cambria" w:hAnsi="Cambria" w:cs="Cambria"/>
          <w:b w:val="on"/>
          <w:bCs w:val="on"/>
          <w:sz w:val="28"/>
          <w:szCs w:val="28"/>
        </w:rPr>
        <w:t xml:space="preserve">Subjects</w:t>
      </w:r>
    </w:p>
    <w:p>
      <w:pPr>
        <w:rPr/>
      </w:pPr>
      <w:r>
        <w:rPr/>
        <w:t xml:space="preserve">Science</w:t>
      </w:r>
    </w:p>
    <w:p>
      <w:r>
        <w:drawing>
          <wp:inline distT="0" distB="0" distL="0" distR="0">
            <wp:extent cx="1620000" cy="1620000"/>
            <wp:docPr id="82998220" name="name49256566e9fb64c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686566e9fb64ce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0000" cy="1620000"/>
                    </a:xfrm>
                    <a:prstGeom prst="rect">
                      <a:avLst/>
                    </a:prstGeom>
                    <a:ln w="0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/>
      </w:pPr>
      <w:r>
        <w:rPr/>
        <w:t xml:space="preserve">PSHE/ SRE</w:t>
      </w:r>
    </w:p>
    <w:p>
      <w:r>
        <w:drawing>
          <wp:inline distT="0" distB="0" distL="0" distR="0">
            <wp:extent cx="1620000" cy="1620000"/>
            <wp:docPr id="57673892" name="name40056566e9fb6c46a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9966566e9fb6c46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0000" cy="1620000"/>
                    </a:xfrm>
                    <a:prstGeom prst="rect">
                      <a:avLst/>
                    </a:prstGeom>
                    <a:ln w="0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/>
      </w:pPr>
      <w:r>
        <w:rPr/>
        <w:t xml:space="preserve">RE</w:t>
      </w:r>
    </w:p>
    <w:p>
      <w:r>
        <w:drawing>
          <wp:inline distT="0" distB="0" distL="0" distR="0">
            <wp:extent cx="1620000" cy="1620000"/>
            <wp:docPr id="68836037" name="name46576566e9fb7267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266566e9fb7267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0000" cy="1620000"/>
                    </a:xfrm>
                    <a:prstGeom prst="rect">
                      <a:avLst/>
                    </a:prstGeom>
                    <a:ln w="0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/>
      </w:pPr>
      <w:r>
        <w:rPr/>
        <w:t xml:space="preserve">Geography </w:t>
      </w:r>
    </w:p>
    <w:p>
      <w:r>
        <w:drawing>
          <wp:inline distT="0" distB="0" distL="0" distR="0">
            <wp:extent cx="1620000" cy="1620000"/>
            <wp:docPr id="61942070" name="name78916566e9fb7875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706566e9fb7874f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0000" cy="1620000"/>
                    </a:xfrm>
                    <a:prstGeom prst="rect">
                      <a:avLst/>
                    </a:prstGeom>
                    <a:ln w="0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/>
      </w:pPr>
      <w:r>
        <w:rPr/>
        <w:t xml:space="preserve">Music</w:t>
      </w:r>
    </w:p>
    <w:p>
      <w:r>
        <w:drawing>
          <wp:inline distT="0" distB="0" distL="0" distR="0">
            <wp:extent cx="1620000" cy="1620000"/>
            <wp:docPr id="19756204" name="name53266566e9fb7efe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836566e9fb7efed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0000" cy="1620000"/>
                    </a:xfrm>
                    <a:prstGeom prst="rect">
                      <a:avLst/>
                    </a:prstGeom>
                    <a:ln w="0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/>
      </w:pPr>
      <w:r>
        <w:rPr/>
        <w:t xml:space="preserve">PE</w:t>
      </w:r>
    </w:p>
    <w:p>
      <w:r>
        <w:drawing>
          <wp:inline distT="0" distB="0" distL="0" distR="0">
            <wp:extent cx="1620000" cy="1620000"/>
            <wp:docPr id="80354714" name="name89056566e9fb863f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6816566e9fb863f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0000" cy="1620000"/>
                    </a:xfrm>
                    <a:prstGeom prst="rect">
                      <a:avLst/>
                    </a:prstGeom>
                    <a:ln w="0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/>
      </w:pPr>
      <w:r>
        <w:rPr/>
        <w:t xml:space="preserve">History</w:t>
      </w:r>
    </w:p>
    <w:p>
      <w:r>
        <w:drawing>
          <wp:inline distT="0" distB="0" distL="0" distR="0">
            <wp:extent cx="1620000" cy="1620000"/>
            <wp:docPr id="94306716" name="name12956566e9fb8ce7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526566e9fb8ce7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0000" cy="1620000"/>
                    </a:xfrm>
                    <a:prstGeom prst="rect">
                      <a:avLst/>
                    </a:prstGeom>
                    <a:ln w="0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/>
      </w:pPr>
      <w:r>
        <w:rPr/>
        <w:t xml:space="preserve">Art/D&amp;T</w:t>
      </w:r>
    </w:p>
    <w:p>
      <w:r>
        <w:drawing>
          <wp:inline distT="0" distB="0" distL="0" distR="0">
            <wp:extent cx="1620000" cy="1620000"/>
            <wp:docPr id="79717070" name="name90026566e9fb9302f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9206566e9fb9302e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0000" cy="1620000"/>
                    </a:xfrm>
                    <a:prstGeom prst="rect">
                      <a:avLst/>
                    </a:prstGeom>
                    <a:ln w="0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/>
      </w:pPr>
      <w:r>
        <w:rPr/>
        <w:t xml:space="preserve">ICT/Computing</w:t>
      </w:r>
    </w:p>
    <w:p>
      <w:r>
        <w:drawing>
          <wp:inline distT="0" distB="0" distL="0" distR="0">
            <wp:extent cx="1620000" cy="1620000"/>
            <wp:docPr id="94301972" name="name49226566e9fb99a5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2506566e9fb99a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0000" cy="1620000"/>
                    </a:xfrm>
                    <a:prstGeom prst="rect">
                      <a:avLst/>
                    </a:prstGeom>
                    <a:ln w="0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/>
      </w:pPr>
      <w:r>
        <w:rPr/>
        <w:t xml:space="preserve">Languages </w:t>
      </w:r>
    </w:p>
    <w:p>
      <w:r>
        <w:drawing>
          <wp:inline distT="0" distB="0" distL="0" distR="0">
            <wp:extent cx="1620000" cy="1620000"/>
            <wp:docPr id="36844283" name="name21916566e9fb9fd5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1396566e9fb9fd5d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0000" cy="1620000"/>
                    </a:xfrm>
                    <a:prstGeom prst="rect">
                      <a:avLst/>
                    </a:prstGeom>
                    <a:ln w="0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on"/>
        <w:keepLines w:val="on"/>
        <w:widowControl w:val="on"/>
        <w:outlineLvl w:val="1"/>
        <w:rPr>
          <w:rFonts w:ascii="Cambria" w:hAnsi="Cambria" w:cs="Cambria"/>
          <w:b w:val="on"/>
          <w:bCs w:val="on"/>
          <w:sz w:val="28"/>
          <w:szCs w:val="28"/>
        </w:rPr>
      </w:pPr>
      <w:r>
        <w:rPr>
          <w:rFonts w:ascii="Cambria" w:hAnsi="Cambria" w:cs="Cambria"/>
          <w:b w:val="on"/>
          <w:bCs w:val="on"/>
          <w:sz w:val="28"/>
          <w:szCs w:val="28"/>
        </w:rPr>
        <w:t xml:space="preserve">Progress                                                                                                                                         </w:t>
      </w:r>
    </w:p>
    <w:p>
      <w:pPr>
        <w:rPr/>
      </w:pPr>
      <w:r>
        <w:rPr/>
        <w:t xml:space="preserve">Reading Age</w:t>
      </w:r>
    </w:p>
    <w:p>
      <w:r>
        <w:drawing>
          <wp:inline distT="0" distB="0" distL="0" distR="0">
            <wp:extent cx="1620000" cy="1620000"/>
            <wp:docPr id="63958052" name="name37266566e9fba68d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3746566e9fba68d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0000" cy="1620000"/>
                    </a:xfrm>
                    <a:prstGeom prst="rect">
                      <a:avLst/>
                    </a:prstGeom>
                    <a:ln w="0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/>
      </w:pPr>
      <w:r>
        <w:rPr/>
        <w:t xml:space="preserve">English - Writing</w:t>
      </w:r>
    </w:p>
    <w:p>
      <w:r>
        <w:drawing>
          <wp:inline distT="0" distB="0" distL="0" distR="0">
            <wp:extent cx="1620000" cy="1620000"/>
            <wp:docPr id="47289402" name="name39246566e9fbad34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9846566e9fbad3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0000" cy="1620000"/>
                    </a:xfrm>
                    <a:prstGeom prst="rect">
                      <a:avLst/>
                    </a:prstGeom>
                    <a:ln w="0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/>
      </w:pPr>
      <w:r>
        <w:rPr/>
        <w:t xml:space="preserve">Maths </w:t>
      </w:r>
    </w:p>
    <w:p>
      <w:r>
        <w:drawing>
          <wp:inline distT="0" distB="0" distL="0" distR="0">
            <wp:extent cx="1620000" cy="1620000"/>
            <wp:docPr id="14306601" name="name41156566e9fbb3c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706566e9fbb3ce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0000" cy="1620000"/>
                    </a:xfrm>
                    <a:prstGeom prst="rect">
                      <a:avLst/>
                    </a:prstGeom>
                    <a:ln w="0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/>
      </w:pPr>
      <w:r>
        <w:rPr/>
        <w:t xml:space="preserve">English - Reading                                                                                                                                             </w:t>
      </w:r>
    </w:p>
    <w:p>
      <w:r>
        <w:drawing>
          <wp:inline distT="0" distB="0" distL="0" distR="0">
            <wp:extent cx="1620000" cy="1620000"/>
            <wp:docPr id="35949562" name="name20656566e9fbba73c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956566e9fbba73b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0000" cy="1620000"/>
                    </a:xfrm>
                    <a:prstGeom prst="rect">
                      <a:avLst/>
                    </a:prstGeom>
                    <a:ln w="0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/>
      </w:pPr>
      <w:r>
        <w:rPr/>
        <w:t xml:space="preserve">Standardised Score</w:t>
      </w:r>
    </w:p>
    <w:p>
      <w:r>
        <w:drawing>
          <wp:inline distT="0" distB="0" distL="0" distR="0">
            <wp:extent cx="1620000" cy="1620000"/>
            <wp:docPr id="17338354" name="name20346566e9fbc11f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0816566e9fbc11f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0000" cy="1620000"/>
                    </a:xfrm>
                    <a:prstGeom prst="rect">
                      <a:avLst/>
                    </a:prstGeom>
                    <a:ln w="0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on"/>
        <w:keepLines w:val="on"/>
        <w:widowControl w:val="on"/>
        <w:outlineLvl w:val="1"/>
        <w:rPr>
          <w:rFonts w:ascii="Cambria" w:hAnsi="Cambria" w:cs="Cambria"/>
          <w:b w:val="on"/>
          <w:bCs w:val="on"/>
          <w:sz w:val="28"/>
          <w:szCs w:val="28"/>
        </w:rPr>
      </w:pPr>
      <w:r>
        <w:rPr>
          <w:rFonts w:ascii="Cambria" w:hAnsi="Cambria" w:cs="Cambria"/>
          <w:b w:val="on"/>
          <w:bCs w:val="on"/>
          <w:sz w:val="28"/>
          <w:szCs w:val="28"/>
        </w:rPr>
        <w:t xml:space="preserve">Andrew</w:t>
      </w:r>
    </w:p>
    <w:p>
      <w:pPr>
        <w:keepNext w:val="on"/>
        <w:keepLines w:val="on"/>
        <w:widowControl w:val="on"/>
        <w:outlineLvl w:val="1"/>
        <w:rPr>
          <w:rFonts w:ascii="Cambria" w:hAnsi="Cambria" w:cs="Cambria"/>
          <w:b w:val="on"/>
          <w:bCs w:val="on"/>
          <w:sz w:val="28"/>
          <w:szCs w:val="28"/>
        </w:rPr>
      </w:pPr>
      <w:r>
        <w:rPr>
          <w:rFonts w:ascii="Cambria" w:hAnsi="Cambria" w:cs="Cambria"/>
          <w:b w:val="on"/>
          <w:bCs w:val="on"/>
          <w:sz w:val="28"/>
          <w:szCs w:val="28"/>
        </w:rPr>
        <w:t xml:space="preserve">Subjects</w:t>
      </w:r>
    </w:p>
    <w:p>
      <w:pPr>
        <w:rPr/>
      </w:pPr>
      <w:r>
        <w:rPr/>
        <w:t xml:space="preserve">Science</w:t>
      </w:r>
    </w:p>
    <w:p>
      <w:r>
        <w:drawing>
          <wp:inline distT="0" distB="0" distL="0" distR="0">
            <wp:extent cx="1620000" cy="1620000"/>
            <wp:docPr id="97457193" name="name45676566e9fbc7cc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0556566e9fbc7cbf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0000" cy="1620000"/>
                    </a:xfrm>
                    <a:prstGeom prst="rect">
                      <a:avLst/>
                    </a:prstGeom>
                    <a:ln w="0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/>
      </w:pPr>
      <w:r>
        <w:rPr/>
        <w:t xml:space="preserve">PSHE/ SRE</w:t>
      </w:r>
    </w:p>
    <w:p>
      <w:r>
        <w:drawing>
          <wp:inline distT="0" distB="0" distL="0" distR="0">
            <wp:extent cx="1620000" cy="1620000"/>
            <wp:docPr id="14486458" name="name87786566e9fbcee7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8176566e9fbcee7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0000" cy="1620000"/>
                    </a:xfrm>
                    <a:prstGeom prst="rect">
                      <a:avLst/>
                    </a:prstGeom>
                    <a:ln w="0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/>
      </w:pPr>
      <w:r>
        <w:rPr/>
        <w:t xml:space="preserve">RE</w:t>
      </w:r>
    </w:p>
    <w:p>
      <w:r>
        <w:drawing>
          <wp:inline distT="0" distB="0" distL="0" distR="0">
            <wp:extent cx="1620000" cy="1620000"/>
            <wp:docPr id="43417823" name="name27726566e9fbd49ec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616566e9fbd49eb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0000" cy="1620000"/>
                    </a:xfrm>
                    <a:prstGeom prst="rect">
                      <a:avLst/>
                    </a:prstGeom>
                    <a:ln w="0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/>
      </w:pPr>
      <w:r>
        <w:rPr/>
        <w:t xml:space="preserve">Geography </w:t>
      </w:r>
    </w:p>
    <w:p>
      <w:r>
        <w:drawing>
          <wp:inline distT="0" distB="0" distL="0" distR="0">
            <wp:extent cx="1620000" cy="1620000"/>
            <wp:docPr id="44644623" name="name40036566e9fbda20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2876566e9fbda20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0000" cy="1620000"/>
                    </a:xfrm>
                    <a:prstGeom prst="rect">
                      <a:avLst/>
                    </a:prstGeom>
                    <a:ln w="0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/>
      </w:pPr>
      <w:r>
        <w:rPr/>
        <w:t xml:space="preserve">Music</w:t>
      </w:r>
    </w:p>
    <w:p>
      <w:r>
        <w:drawing>
          <wp:inline distT="0" distB="0" distL="0" distR="0">
            <wp:extent cx="1620000" cy="1620000"/>
            <wp:docPr id="99881405" name="name83616566e9fbdf99a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576566e9fbdf99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0000" cy="1620000"/>
                    </a:xfrm>
                    <a:prstGeom prst="rect">
                      <a:avLst/>
                    </a:prstGeom>
                    <a:ln w="0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/>
      </w:pPr>
      <w:r>
        <w:rPr/>
        <w:t xml:space="preserve">PE</w:t>
      </w:r>
    </w:p>
    <w:p>
      <w:r>
        <w:drawing>
          <wp:inline distT="0" distB="0" distL="0" distR="0">
            <wp:extent cx="1620000" cy="1620000"/>
            <wp:docPr id="54288118" name="name48016566e9fbe8bf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7336566e9fbe8bf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0000" cy="1620000"/>
                    </a:xfrm>
                    <a:prstGeom prst="rect">
                      <a:avLst/>
                    </a:prstGeom>
                    <a:ln w="0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/>
      </w:pPr>
      <w:r>
        <w:rPr/>
        <w:t xml:space="preserve">History</w:t>
      </w:r>
    </w:p>
    <w:p>
      <w:r>
        <w:drawing>
          <wp:inline distT="0" distB="0" distL="0" distR="0">
            <wp:extent cx="1620000" cy="1620000"/>
            <wp:docPr id="65362018" name="name76426566e9fbee43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3826566e9fbee43d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0000" cy="1620000"/>
                    </a:xfrm>
                    <a:prstGeom prst="rect">
                      <a:avLst/>
                    </a:prstGeom>
                    <a:ln w="0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/>
      </w:pPr>
      <w:r>
        <w:rPr/>
        <w:t xml:space="preserve">Art/D&amp;T</w:t>
      </w:r>
    </w:p>
    <w:p>
      <w:r>
        <w:drawing>
          <wp:inline distT="0" distB="0" distL="0" distR="0">
            <wp:extent cx="1620000" cy="1620000"/>
            <wp:docPr id="18469841" name="name85276566e9fc032d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926566e9fc032cf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0000" cy="1620000"/>
                    </a:xfrm>
                    <a:prstGeom prst="rect">
                      <a:avLst/>
                    </a:prstGeom>
                    <a:ln w="0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/>
      </w:pPr>
      <w:r>
        <w:rPr/>
        <w:t xml:space="preserve">ICT/Computing</w:t>
      </w:r>
    </w:p>
    <w:p>
      <w:r>
        <w:drawing>
          <wp:inline distT="0" distB="0" distL="0" distR="0">
            <wp:extent cx="1620000" cy="1620000"/>
            <wp:docPr id="78753243" name="name66736566e9fc104ac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7546566e9fc104ab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0000" cy="1620000"/>
                    </a:xfrm>
                    <a:prstGeom prst="rect">
                      <a:avLst/>
                    </a:prstGeom>
                    <a:ln w="0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/>
      </w:pPr>
      <w:r>
        <w:rPr/>
        <w:t xml:space="preserve">Languages </w:t>
      </w:r>
    </w:p>
    <w:p>
      <w:r>
        <w:drawing>
          <wp:inline distT="0" distB="0" distL="0" distR="0">
            <wp:extent cx="1620000" cy="1620000"/>
            <wp:docPr id="17287655" name="name99906566e9fc1647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526566e9fc1647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0000" cy="1620000"/>
                    </a:xfrm>
                    <a:prstGeom prst="rect">
                      <a:avLst/>
                    </a:prstGeom>
                    <a:ln w="0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on"/>
        <w:keepLines w:val="on"/>
        <w:widowControl w:val="on"/>
        <w:outlineLvl w:val="1"/>
        <w:rPr>
          <w:rFonts w:ascii="Cambria" w:hAnsi="Cambria" w:cs="Cambria"/>
          <w:b w:val="on"/>
          <w:bCs w:val="on"/>
          <w:sz w:val="28"/>
          <w:szCs w:val="28"/>
        </w:rPr>
      </w:pPr>
      <w:r>
        <w:rPr>
          <w:rFonts w:ascii="Cambria" w:hAnsi="Cambria" w:cs="Cambria"/>
          <w:b w:val="on"/>
          <w:bCs w:val="on"/>
          <w:sz w:val="28"/>
          <w:szCs w:val="28"/>
        </w:rPr>
        <w:t xml:space="preserve">Progress                                                                                                                                         </w:t>
      </w:r>
    </w:p>
    <w:p>
      <w:pPr>
        <w:rPr/>
      </w:pPr>
      <w:r>
        <w:rPr/>
        <w:t xml:space="preserve">Reading Age</w:t>
      </w:r>
    </w:p>
    <w:p>
      <w:r>
        <w:drawing>
          <wp:inline distT="0" distB="0" distL="0" distR="0">
            <wp:extent cx="1620000" cy="1620000"/>
            <wp:docPr id="5214924" name="name45526566e9fc1c5da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6326566e9fc1c5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0000" cy="1620000"/>
                    </a:xfrm>
                    <a:prstGeom prst="rect">
                      <a:avLst/>
                    </a:prstGeom>
                    <a:ln w="0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/>
      </w:pPr>
      <w:r>
        <w:rPr/>
        <w:t xml:space="preserve">English - Writing</w:t>
      </w:r>
    </w:p>
    <w:p>
      <w:r>
        <w:drawing>
          <wp:inline distT="0" distB="0" distL="0" distR="0">
            <wp:extent cx="1620000" cy="1620000"/>
            <wp:docPr id="30539812" name="name45846566e9fc21efb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0066566e9fc21efa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0000" cy="1620000"/>
                    </a:xfrm>
                    <a:prstGeom prst="rect">
                      <a:avLst/>
                    </a:prstGeom>
                    <a:ln w="0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/>
      </w:pPr>
      <w:r>
        <w:rPr/>
        <w:t xml:space="preserve">Maths </w:t>
      </w:r>
    </w:p>
    <w:p>
      <w:r>
        <w:drawing>
          <wp:inline distT="0" distB="0" distL="0" distR="0">
            <wp:extent cx="1620000" cy="1620000"/>
            <wp:docPr id="64287495" name="name99376566e9fc284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8846566e9fc284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0000" cy="1620000"/>
                    </a:xfrm>
                    <a:prstGeom prst="rect">
                      <a:avLst/>
                    </a:prstGeom>
                    <a:ln w="0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/>
      </w:pPr>
      <w:r>
        <w:rPr/>
        <w:t xml:space="preserve">English - Reading                                                                                                                                             </w:t>
      </w:r>
    </w:p>
    <w:p>
      <w:r>
        <w:drawing>
          <wp:inline distT="0" distB="0" distL="0" distR="0">
            <wp:extent cx="1620000" cy="1620000"/>
            <wp:docPr id="9720811" name="name82086566e9fc2d78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7816566e9fc2d78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0000" cy="1620000"/>
                    </a:xfrm>
                    <a:prstGeom prst="rect">
                      <a:avLst/>
                    </a:prstGeom>
                    <a:ln w="0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/>
      </w:pPr>
      <w:r>
        <w:rPr/>
        <w:t xml:space="preserve">Standardised Score</w:t>
      </w:r>
    </w:p>
    <w:p>
      <w:r>
        <w:drawing>
          <wp:inline distT="0" distB="0" distL="0" distR="0">
            <wp:extent cx="1620000" cy="1620000"/>
            <wp:docPr id="91108517" name="name90226566e9fc3334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6226566e9fc333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0000" cy="1620000"/>
                    </a:xfrm>
                    <a:prstGeom prst="rect">
                      <a:avLst/>
                    </a:prstGeom>
                    <a:ln w="0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on"/>
        <w:keepLines w:val="on"/>
        <w:widowControl w:val="on"/>
        <w:outlineLvl w:val="1"/>
        <w:rPr>
          <w:rFonts w:ascii="Cambria" w:hAnsi="Cambria" w:cs="Cambria"/>
          <w:b w:val="on"/>
          <w:bCs w:val="on"/>
          <w:sz w:val="28"/>
          <w:szCs w:val="28"/>
        </w:rPr>
      </w:pPr>
      <w:r>
        <w:rPr>
          <w:rFonts w:ascii="Cambria" w:hAnsi="Cambria" w:cs="Cambria"/>
          <w:b w:val="on"/>
          <w:bCs w:val="on"/>
          <w:sz w:val="28"/>
          <w:szCs w:val="28"/>
        </w:rPr>
        <w:t xml:space="preserve">Jackson</w:t>
      </w:r>
    </w:p>
    <w:p>
      <w:pPr>
        <w:keepNext w:val="on"/>
        <w:keepLines w:val="on"/>
        <w:widowControl w:val="on"/>
        <w:outlineLvl w:val="1"/>
        <w:rPr>
          <w:rFonts w:ascii="Cambria" w:hAnsi="Cambria" w:cs="Cambria"/>
          <w:b w:val="on"/>
          <w:bCs w:val="on"/>
          <w:sz w:val="28"/>
          <w:szCs w:val="28"/>
        </w:rPr>
      </w:pPr>
      <w:r>
        <w:rPr>
          <w:rFonts w:ascii="Cambria" w:hAnsi="Cambria" w:cs="Cambria"/>
          <w:b w:val="on"/>
          <w:bCs w:val="on"/>
          <w:sz w:val="28"/>
          <w:szCs w:val="28"/>
        </w:rPr>
        <w:t xml:space="preserve">Subjects</w:t>
      </w:r>
    </w:p>
    <w:p>
      <w:pPr>
        <w:rPr/>
      </w:pPr>
      <w:r>
        <w:rPr/>
        <w:t xml:space="preserve">Science</w:t>
      </w:r>
    </w:p>
    <w:p>
      <w:r>
        <w:drawing>
          <wp:inline distT="0" distB="0" distL="0" distR="0">
            <wp:extent cx="1620000" cy="1620000"/>
            <wp:docPr id="37251588" name="name35886566e9fc3928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126566e9fc3928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0000" cy="1620000"/>
                    </a:xfrm>
                    <a:prstGeom prst="rect">
                      <a:avLst/>
                    </a:prstGeom>
                    <a:ln w="0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/>
      </w:pPr>
      <w:r>
        <w:rPr/>
        <w:t xml:space="preserve">PSHE/ SRE</w:t>
      </w:r>
    </w:p>
    <w:p>
      <w:r>
        <w:drawing>
          <wp:inline distT="0" distB="0" distL="0" distR="0">
            <wp:extent cx="1620000" cy="1620000"/>
            <wp:docPr id="1588358" name="name62016566e9fc3f17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2526566e9fc3f17d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0000" cy="1620000"/>
                    </a:xfrm>
                    <a:prstGeom prst="rect">
                      <a:avLst/>
                    </a:prstGeom>
                    <a:ln w="0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/>
      </w:pPr>
      <w:r>
        <w:rPr/>
        <w:t xml:space="preserve">RE</w:t>
      </w:r>
    </w:p>
    <w:p>
      <w:r>
        <w:drawing>
          <wp:inline distT="0" distB="0" distL="0" distR="0">
            <wp:extent cx="1620000" cy="1620000"/>
            <wp:docPr id="43623482" name="name48576566e9fc4508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516566e9fc4508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0000" cy="1620000"/>
                    </a:xfrm>
                    <a:prstGeom prst="rect">
                      <a:avLst/>
                    </a:prstGeom>
                    <a:ln w="0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/>
      </w:pPr>
      <w:r>
        <w:rPr/>
        <w:t xml:space="preserve">Geography </w:t>
      </w:r>
    </w:p>
    <w:p>
      <w:r>
        <w:drawing>
          <wp:inline distT="0" distB="0" distL="0" distR="0">
            <wp:extent cx="1620000" cy="1620000"/>
            <wp:docPr id="49616797" name="name76056566e9fc4ab6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686566e9fc4ab5f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0000" cy="1620000"/>
                    </a:xfrm>
                    <a:prstGeom prst="rect">
                      <a:avLst/>
                    </a:prstGeom>
                    <a:ln w="0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/>
      </w:pPr>
      <w:r>
        <w:rPr/>
        <w:t xml:space="preserve">Music</w:t>
      </w:r>
    </w:p>
    <w:p>
      <w:r>
        <w:drawing>
          <wp:inline distT="0" distB="0" distL="0" distR="0">
            <wp:extent cx="1620000" cy="1620000"/>
            <wp:docPr id="47876299" name="name64176566e9fc50bb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296566e9fc50bb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0000" cy="1620000"/>
                    </a:xfrm>
                    <a:prstGeom prst="rect">
                      <a:avLst/>
                    </a:prstGeom>
                    <a:ln w="0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/>
      </w:pPr>
      <w:r>
        <w:rPr/>
        <w:t xml:space="preserve">PE</w:t>
      </w:r>
    </w:p>
    <w:p>
      <w:r>
        <w:drawing>
          <wp:inline distT="0" distB="0" distL="0" distR="0">
            <wp:extent cx="1620000" cy="1620000"/>
            <wp:docPr id="45817131" name="name93646566e9fc56f0a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386566e9fc56f0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0000" cy="1620000"/>
                    </a:xfrm>
                    <a:prstGeom prst="rect">
                      <a:avLst/>
                    </a:prstGeom>
                    <a:ln w="0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/>
      </w:pPr>
      <w:r>
        <w:rPr/>
        <w:t xml:space="preserve">History</w:t>
      </w:r>
    </w:p>
    <w:p>
      <w:r>
        <w:drawing>
          <wp:inline distT="0" distB="0" distL="0" distR="0">
            <wp:extent cx="1620000" cy="1620000"/>
            <wp:docPr id="43275179" name="name55396566e9fc5cb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176566e9fc5cb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0000" cy="1620000"/>
                    </a:xfrm>
                    <a:prstGeom prst="rect">
                      <a:avLst/>
                    </a:prstGeom>
                    <a:ln w="0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/>
      </w:pPr>
      <w:r>
        <w:rPr/>
        <w:t xml:space="preserve">Art/D&amp;T</w:t>
      </w:r>
    </w:p>
    <w:p>
      <w:r>
        <w:drawing>
          <wp:inline distT="0" distB="0" distL="0" distR="0">
            <wp:extent cx="1620000" cy="1620000"/>
            <wp:docPr id="67852957" name="name15416566e9fc62a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316566e9fc62a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0000" cy="1620000"/>
                    </a:xfrm>
                    <a:prstGeom prst="rect">
                      <a:avLst/>
                    </a:prstGeom>
                    <a:ln w="0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/>
      </w:pPr>
      <w:r>
        <w:rPr/>
        <w:t xml:space="preserve">ICT/Computing</w:t>
      </w:r>
    </w:p>
    <w:p>
      <w:r>
        <w:drawing>
          <wp:inline distT="0" distB="0" distL="0" distR="0">
            <wp:extent cx="1620000" cy="1620000"/>
            <wp:docPr id="71155110" name="name18596566e9fc68eba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466566e9fc68eb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0000" cy="1620000"/>
                    </a:xfrm>
                    <a:prstGeom prst="rect">
                      <a:avLst/>
                    </a:prstGeom>
                    <a:ln w="0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/>
      </w:pPr>
      <w:r>
        <w:rPr/>
        <w:t xml:space="preserve">Languages </w:t>
      </w:r>
    </w:p>
    <w:p>
      <w:r>
        <w:drawing>
          <wp:inline distT="0" distB="0" distL="0" distR="0">
            <wp:extent cx="1620000" cy="1620000"/>
            <wp:docPr id="43373966" name="name69676566e9fc6f13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7436566e9fc6f1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0000" cy="1620000"/>
                    </a:xfrm>
                    <a:prstGeom prst="rect">
                      <a:avLst/>
                    </a:prstGeom>
                    <a:ln w="0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on"/>
        <w:keepLines w:val="on"/>
        <w:widowControl w:val="on"/>
        <w:outlineLvl w:val="1"/>
        <w:rPr>
          <w:rFonts w:ascii="Cambria" w:hAnsi="Cambria" w:cs="Cambria"/>
          <w:b w:val="on"/>
          <w:bCs w:val="on"/>
          <w:sz w:val="28"/>
          <w:szCs w:val="28"/>
        </w:rPr>
      </w:pPr>
      <w:r>
        <w:rPr>
          <w:rFonts w:ascii="Cambria" w:hAnsi="Cambria" w:cs="Cambria"/>
          <w:b w:val="on"/>
          <w:bCs w:val="on"/>
          <w:sz w:val="28"/>
          <w:szCs w:val="28"/>
        </w:rPr>
        <w:t xml:space="preserve">Progress                                                                                                                                         </w:t>
      </w:r>
    </w:p>
    <w:p>
      <w:pPr>
        <w:rPr/>
      </w:pPr>
      <w:r>
        <w:rPr/>
        <w:t xml:space="preserve">Reading Age</w:t>
      </w:r>
    </w:p>
    <w:p>
      <w:r>
        <w:drawing>
          <wp:inline distT="0" distB="0" distL="0" distR="0">
            <wp:extent cx="1620000" cy="1620000"/>
            <wp:docPr id="37455534" name="name97616566e9fc7540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3086566e9fc7540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0000" cy="1620000"/>
                    </a:xfrm>
                    <a:prstGeom prst="rect">
                      <a:avLst/>
                    </a:prstGeom>
                    <a:ln w="0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/>
      </w:pPr>
      <w:r>
        <w:rPr/>
        <w:t xml:space="preserve">English - Writing</w:t>
      </w:r>
    </w:p>
    <w:p>
      <w:r>
        <w:drawing>
          <wp:inline distT="0" distB="0" distL="0" distR="0">
            <wp:extent cx="1620000" cy="1620000"/>
            <wp:docPr id="20951615" name="name69416566e9fc7b5c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6456566e9fc7b5c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0000" cy="1620000"/>
                    </a:xfrm>
                    <a:prstGeom prst="rect">
                      <a:avLst/>
                    </a:prstGeom>
                    <a:ln w="0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/>
      </w:pPr>
      <w:r>
        <w:rPr/>
        <w:t xml:space="preserve">Maths </w:t>
      </w:r>
    </w:p>
    <w:p>
      <w:r>
        <w:drawing>
          <wp:inline distT="0" distB="0" distL="0" distR="0">
            <wp:extent cx="1620000" cy="1620000"/>
            <wp:docPr id="89559665" name="name60696566e9fc81b0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936566e9fc81b0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0000" cy="1620000"/>
                    </a:xfrm>
                    <a:prstGeom prst="rect">
                      <a:avLst/>
                    </a:prstGeom>
                    <a:ln w="0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/>
      </w:pPr>
      <w:r>
        <w:rPr/>
        <w:t xml:space="preserve">English - Reading                                                                                                                                             </w:t>
      </w:r>
    </w:p>
    <w:p>
      <w:r>
        <w:drawing>
          <wp:inline distT="0" distB="0" distL="0" distR="0">
            <wp:extent cx="1620000" cy="1620000"/>
            <wp:docPr id="14616889" name="name98566566e9fc885dd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9816566e9fc885dc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0000" cy="1620000"/>
                    </a:xfrm>
                    <a:prstGeom prst="rect">
                      <a:avLst/>
                    </a:prstGeom>
                    <a:ln w="0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/>
      </w:pPr>
      <w:r>
        <w:rPr/>
        <w:t xml:space="preserve">Standardised Score</w:t>
      </w:r>
    </w:p>
    <w:p>
      <w:r>
        <w:drawing>
          <wp:inline distT="0" distB="0" distL="0" distR="0">
            <wp:extent cx="1620000" cy="1620000"/>
            <wp:docPr id="9020905" name="name75356566e9fc8ebf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0566566e9fc8ebf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0000" cy="1620000"/>
                    </a:xfrm>
                    <a:prstGeom prst="rect">
                      <a:avLst/>
                    </a:prstGeom>
                    <a:ln w="0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on"/>
        <w:keepLines w:val="on"/>
        <w:widowControl w:val="on"/>
        <w:outlineLvl w:val="1"/>
        <w:rPr>
          <w:rFonts w:ascii="Cambria" w:hAnsi="Cambria" w:cs="Cambria"/>
          <w:b w:val="on"/>
          <w:bCs w:val="on"/>
          <w:sz w:val="28"/>
          <w:szCs w:val="28"/>
        </w:rPr>
      </w:pPr>
      <w:r>
        <w:rPr>
          <w:rFonts w:ascii="Cambria" w:hAnsi="Cambria" w:cs="Cambria"/>
          <w:b w:val="on"/>
          <w:bCs w:val="on"/>
          <w:sz w:val="28"/>
          <w:szCs w:val="28"/>
        </w:rPr>
        <w:t xml:space="preserve">Tiana</w:t>
      </w:r>
    </w:p>
    <w:p>
      <w:pPr>
        <w:keepNext w:val="on"/>
        <w:keepLines w:val="on"/>
        <w:widowControl w:val="on"/>
        <w:outlineLvl w:val="1"/>
        <w:rPr>
          <w:rFonts w:ascii="Cambria" w:hAnsi="Cambria" w:cs="Cambria"/>
          <w:b w:val="on"/>
          <w:bCs w:val="on"/>
          <w:sz w:val="28"/>
          <w:szCs w:val="28"/>
        </w:rPr>
      </w:pPr>
      <w:r>
        <w:rPr>
          <w:rFonts w:ascii="Cambria" w:hAnsi="Cambria" w:cs="Cambria"/>
          <w:b w:val="on"/>
          <w:bCs w:val="on"/>
          <w:sz w:val="28"/>
          <w:szCs w:val="28"/>
        </w:rPr>
        <w:t xml:space="preserve">Subjects</w:t>
      </w:r>
    </w:p>
    <w:p>
      <w:pPr>
        <w:rPr/>
      </w:pPr>
      <w:r>
        <w:rPr/>
        <w:t xml:space="preserve">Science</w:t>
      </w:r>
    </w:p>
    <w:p>
      <w:r>
        <w:drawing>
          <wp:inline distT="0" distB="0" distL="0" distR="0">
            <wp:extent cx="1620000" cy="1620000"/>
            <wp:docPr id="95116556" name="name66286566e9fc9509a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6086566e9fc9509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0000" cy="1620000"/>
                    </a:xfrm>
                    <a:prstGeom prst="rect">
                      <a:avLst/>
                    </a:prstGeom>
                    <a:ln w="0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/>
      </w:pPr>
      <w:r>
        <w:rPr/>
        <w:t xml:space="preserve">PSHE/ SRE</w:t>
      </w:r>
    </w:p>
    <w:p>
      <w:r>
        <w:drawing>
          <wp:inline distT="0" distB="0" distL="0" distR="0">
            <wp:extent cx="1620000" cy="1620000"/>
            <wp:docPr id="47637344" name="name26746566e9fc9be8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2956566e9fc9be8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0000" cy="1620000"/>
                    </a:xfrm>
                    <a:prstGeom prst="rect">
                      <a:avLst/>
                    </a:prstGeom>
                    <a:ln w="0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/>
      </w:pPr>
      <w:r>
        <w:rPr/>
        <w:t xml:space="preserve">RE</w:t>
      </w:r>
    </w:p>
    <w:p>
      <w:r>
        <w:drawing>
          <wp:inline distT="0" distB="0" distL="0" distR="0">
            <wp:extent cx="1620000" cy="1620000"/>
            <wp:docPr id="1366680" name="name88476566e9fca2a5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9006566e9fca2a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0000" cy="1620000"/>
                    </a:xfrm>
                    <a:prstGeom prst="rect">
                      <a:avLst/>
                    </a:prstGeom>
                    <a:ln w="0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/>
      </w:pPr>
      <w:r>
        <w:rPr/>
        <w:t xml:space="preserve">Geography </w:t>
      </w:r>
    </w:p>
    <w:p>
      <w:r>
        <w:drawing>
          <wp:inline distT="0" distB="0" distL="0" distR="0">
            <wp:extent cx="1620000" cy="1620000"/>
            <wp:docPr id="71762457" name="name47126566e9fca873c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246566e9fca873b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0000" cy="1620000"/>
                    </a:xfrm>
                    <a:prstGeom prst="rect">
                      <a:avLst/>
                    </a:prstGeom>
                    <a:ln w="0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/>
      </w:pPr>
      <w:r>
        <w:rPr/>
        <w:t xml:space="preserve">Music</w:t>
      </w:r>
    </w:p>
    <w:p>
      <w:r>
        <w:drawing>
          <wp:inline distT="0" distB="0" distL="0" distR="0">
            <wp:extent cx="1620000" cy="1620000"/>
            <wp:docPr id="50843229" name="name48766566e9fcae47a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6636566e9fcae47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0000" cy="1620000"/>
                    </a:xfrm>
                    <a:prstGeom prst="rect">
                      <a:avLst/>
                    </a:prstGeom>
                    <a:ln w="0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/>
      </w:pPr>
      <w:r>
        <w:rPr/>
        <w:t xml:space="preserve">PE</w:t>
      </w:r>
    </w:p>
    <w:p>
      <w:r>
        <w:drawing>
          <wp:inline distT="0" distB="0" distL="0" distR="0">
            <wp:extent cx="1620000" cy="1620000"/>
            <wp:docPr id="24917816" name="name45776566e9fcb466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1946566e9fcb466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0000" cy="1620000"/>
                    </a:xfrm>
                    <a:prstGeom prst="rect">
                      <a:avLst/>
                    </a:prstGeom>
                    <a:ln w="0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/>
      </w:pPr>
      <w:r>
        <w:rPr/>
        <w:t xml:space="preserve">History</w:t>
      </w:r>
    </w:p>
    <w:p>
      <w:r>
        <w:drawing>
          <wp:inline distT="0" distB="0" distL="0" distR="0">
            <wp:extent cx="1620000" cy="1620000"/>
            <wp:docPr id="29650161" name="name36186566e9fcbb3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126566e9fcbb3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0000" cy="1620000"/>
                    </a:xfrm>
                    <a:prstGeom prst="rect">
                      <a:avLst/>
                    </a:prstGeom>
                    <a:ln w="0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/>
      </w:pPr>
      <w:r>
        <w:rPr/>
        <w:t xml:space="preserve">Art/D&amp;T</w:t>
      </w:r>
    </w:p>
    <w:p>
      <w:r>
        <w:drawing>
          <wp:inline distT="0" distB="0" distL="0" distR="0">
            <wp:extent cx="1620000" cy="1620000"/>
            <wp:docPr id="40563760" name="name54466566e9fcc10b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7236566e9fcc10b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0000" cy="1620000"/>
                    </a:xfrm>
                    <a:prstGeom prst="rect">
                      <a:avLst/>
                    </a:prstGeom>
                    <a:ln w="0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/>
      </w:pPr>
      <w:r>
        <w:rPr/>
        <w:t xml:space="preserve">ICT/Computing</w:t>
      </w:r>
    </w:p>
    <w:p>
      <w:r>
        <w:drawing>
          <wp:inline distT="0" distB="0" distL="0" distR="0">
            <wp:extent cx="1620000" cy="1620000"/>
            <wp:docPr id="5418789" name="name72296566e9fcc758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876566e9fcc758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0000" cy="1620000"/>
                    </a:xfrm>
                    <a:prstGeom prst="rect">
                      <a:avLst/>
                    </a:prstGeom>
                    <a:ln w="0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/>
      </w:pPr>
      <w:r>
        <w:rPr/>
        <w:t xml:space="preserve">Languages </w:t>
      </w:r>
    </w:p>
    <w:p>
      <w:r>
        <w:drawing>
          <wp:inline distT="0" distB="0" distL="0" distR="0">
            <wp:extent cx="1620000" cy="1620000"/>
            <wp:docPr id="61602678" name="name67456566e9fccd8f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986566e9fccd8f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0000" cy="1620000"/>
                    </a:xfrm>
                    <a:prstGeom prst="rect">
                      <a:avLst/>
                    </a:prstGeom>
                    <a:ln w="0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on"/>
        <w:keepLines w:val="on"/>
        <w:widowControl w:val="on"/>
        <w:outlineLvl w:val="1"/>
        <w:rPr>
          <w:rFonts w:ascii="Cambria" w:hAnsi="Cambria" w:cs="Cambria"/>
          <w:b w:val="on"/>
          <w:bCs w:val="on"/>
          <w:sz w:val="28"/>
          <w:szCs w:val="28"/>
        </w:rPr>
      </w:pPr>
      <w:r>
        <w:rPr>
          <w:rFonts w:ascii="Cambria" w:hAnsi="Cambria" w:cs="Cambria"/>
          <w:b w:val="on"/>
          <w:bCs w:val="on"/>
          <w:sz w:val="28"/>
          <w:szCs w:val="28"/>
        </w:rPr>
        <w:t xml:space="preserve">Progress                                                                                                                                         </w:t>
      </w:r>
    </w:p>
    <w:p>
      <w:pPr>
        <w:rPr/>
      </w:pPr>
      <w:r>
        <w:rPr/>
        <w:t xml:space="preserve">Reading Age</w:t>
      </w:r>
    </w:p>
    <w:p>
      <w:r>
        <w:drawing>
          <wp:inline distT="0" distB="0" distL="0" distR="0">
            <wp:extent cx="1620000" cy="1620000"/>
            <wp:docPr id="90824072" name="name12556566e9fcd3c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1426566e9fcd3ce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0000" cy="1620000"/>
                    </a:xfrm>
                    <a:prstGeom prst="rect">
                      <a:avLst/>
                    </a:prstGeom>
                    <a:ln w="0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/>
      </w:pPr>
      <w:r>
        <w:rPr/>
        <w:t xml:space="preserve">English - Writing</w:t>
      </w:r>
    </w:p>
    <w:p>
      <w:r>
        <w:drawing>
          <wp:inline distT="0" distB="0" distL="0" distR="0">
            <wp:extent cx="1620000" cy="1620000"/>
            <wp:docPr id="91502720" name="name24266566e9fcdb5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936566e9fcdb5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0000" cy="1620000"/>
                    </a:xfrm>
                    <a:prstGeom prst="rect">
                      <a:avLst/>
                    </a:prstGeom>
                    <a:ln w="0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/>
      </w:pPr>
      <w:r>
        <w:rPr/>
        <w:t xml:space="preserve">Maths </w:t>
      </w:r>
    </w:p>
    <w:p>
      <w:r>
        <w:drawing>
          <wp:inline distT="0" distB="0" distL="0" distR="0">
            <wp:extent cx="1620000" cy="1620000"/>
            <wp:docPr id="81078034" name="name56786566e9fce19ec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1686566e9fce19eb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0000" cy="1620000"/>
                    </a:xfrm>
                    <a:prstGeom prst="rect">
                      <a:avLst/>
                    </a:prstGeom>
                    <a:ln w="0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/>
      </w:pPr>
      <w:r>
        <w:rPr/>
        <w:t xml:space="preserve">English - Reading                                                                                                                                             </w:t>
      </w:r>
    </w:p>
    <w:p>
      <w:r>
        <w:drawing>
          <wp:inline distT="0" distB="0" distL="0" distR="0">
            <wp:extent cx="1620000" cy="1620000"/>
            <wp:docPr id="52060465" name="name76706566e9fce7f7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6196566e9fce7f7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0000" cy="1620000"/>
                    </a:xfrm>
                    <a:prstGeom prst="rect">
                      <a:avLst/>
                    </a:prstGeom>
                    <a:ln w="0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/>
      </w:pPr>
      <w:r>
        <w:rPr/>
        <w:t xml:space="preserve">Standardised Score</w:t>
      </w:r>
    </w:p>
    <w:p>
      <w:r>
        <w:drawing>
          <wp:inline distT="0" distB="0" distL="0" distR="0">
            <wp:extent cx="1620000" cy="1620000"/>
            <wp:docPr id="10515133" name="name71816566e9fcee1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376566e9fcee1e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0000" cy="1620000"/>
                    </a:xfrm>
                    <a:prstGeom prst="rect">
                      <a:avLst/>
                    </a:prstGeom>
                    <a:ln w="0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on"/>
        <w:keepLines w:val="on"/>
        <w:widowControl w:val="on"/>
        <w:outlineLvl w:val="1"/>
        <w:rPr>
          <w:rFonts w:ascii="Cambria" w:hAnsi="Cambria" w:cs="Cambria"/>
          <w:b w:val="on"/>
          <w:bCs w:val="on"/>
          <w:sz w:val="28"/>
          <w:szCs w:val="28"/>
        </w:rPr>
      </w:pPr>
      <w:r>
        <w:rPr>
          <w:rFonts w:ascii="Cambria" w:hAnsi="Cambria" w:cs="Cambria"/>
          <w:b w:val="on"/>
          <w:bCs w:val="on"/>
          <w:sz w:val="28"/>
          <w:szCs w:val="28"/>
        </w:rPr>
        <w:t xml:space="preserve">Ryan</w:t>
      </w:r>
    </w:p>
    <w:p>
      <w:pPr>
        <w:keepNext w:val="on"/>
        <w:keepLines w:val="on"/>
        <w:widowControl w:val="on"/>
        <w:outlineLvl w:val="1"/>
        <w:rPr>
          <w:rFonts w:ascii="Cambria" w:hAnsi="Cambria" w:cs="Cambria"/>
          <w:b w:val="on"/>
          <w:bCs w:val="on"/>
          <w:sz w:val="28"/>
          <w:szCs w:val="28"/>
        </w:rPr>
      </w:pPr>
      <w:r>
        <w:rPr>
          <w:rFonts w:ascii="Cambria" w:hAnsi="Cambria" w:cs="Cambria"/>
          <w:b w:val="on"/>
          <w:bCs w:val="on"/>
          <w:sz w:val="28"/>
          <w:szCs w:val="28"/>
        </w:rPr>
        <w:t xml:space="preserve">Subjects</w:t>
      </w:r>
    </w:p>
    <w:p>
      <w:pPr>
        <w:rPr/>
      </w:pPr>
      <w:r>
        <w:rPr/>
        <w:t xml:space="preserve">Science</w:t>
      </w:r>
    </w:p>
    <w:p>
      <w:r>
        <w:drawing>
          <wp:inline distT="0" distB="0" distL="0" distR="0">
            <wp:extent cx="1620000" cy="1620000"/>
            <wp:docPr id="91588946" name="name57116566e9fd0069b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016566e9fd0069a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0000" cy="1620000"/>
                    </a:xfrm>
                    <a:prstGeom prst="rect">
                      <a:avLst/>
                    </a:prstGeom>
                    <a:ln w="0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/>
      </w:pPr>
      <w:r>
        <w:rPr/>
        <w:t xml:space="preserve">PSHE/ SRE</w:t>
      </w:r>
    </w:p>
    <w:p>
      <w:r>
        <w:drawing>
          <wp:inline distT="0" distB="0" distL="0" distR="0">
            <wp:extent cx="1620000" cy="1620000"/>
            <wp:docPr id="4195503" name="name82996566e9fd06d7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3986566e9fd06d7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0000" cy="1620000"/>
                    </a:xfrm>
                    <a:prstGeom prst="rect">
                      <a:avLst/>
                    </a:prstGeom>
                    <a:ln w="0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/>
      </w:pPr>
      <w:r>
        <w:rPr/>
        <w:t xml:space="preserve">RE</w:t>
      </w:r>
    </w:p>
    <w:p>
      <w:r>
        <w:drawing>
          <wp:inline distT="0" distB="0" distL="0" distR="0">
            <wp:extent cx="1620000" cy="1620000"/>
            <wp:docPr id="46298289" name="name10646566e9fd0d1dc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3836566e9fd0d1db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0000" cy="1620000"/>
                    </a:xfrm>
                    <a:prstGeom prst="rect">
                      <a:avLst/>
                    </a:prstGeom>
                    <a:ln w="0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/>
      </w:pPr>
      <w:r>
        <w:rPr/>
        <w:t xml:space="preserve">Geography </w:t>
      </w:r>
    </w:p>
    <w:p>
      <w:r>
        <w:drawing>
          <wp:inline distT="0" distB="0" distL="0" distR="0">
            <wp:extent cx="1620000" cy="1620000"/>
            <wp:docPr id="44636347" name="name62016566e9fd1429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206566e9fd1429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0000" cy="1620000"/>
                    </a:xfrm>
                    <a:prstGeom prst="rect">
                      <a:avLst/>
                    </a:prstGeom>
                    <a:ln w="0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/>
      </w:pPr>
      <w:r>
        <w:rPr/>
        <w:t xml:space="preserve">Music</w:t>
      </w:r>
    </w:p>
    <w:p>
      <w:r>
        <w:drawing>
          <wp:inline distT="0" distB="0" distL="0" distR="0">
            <wp:extent cx="1620000" cy="1620000"/>
            <wp:docPr id="53707843" name="name46486566e9fd1a05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666566e9fd1a0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0000" cy="1620000"/>
                    </a:xfrm>
                    <a:prstGeom prst="rect">
                      <a:avLst/>
                    </a:prstGeom>
                    <a:ln w="0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/>
      </w:pPr>
      <w:r>
        <w:rPr/>
        <w:t xml:space="preserve">PE</w:t>
      </w:r>
    </w:p>
    <w:p>
      <w:r>
        <w:drawing>
          <wp:inline distT="0" distB="0" distL="0" distR="0">
            <wp:extent cx="1620000" cy="1620000"/>
            <wp:docPr id="78670253" name="name34866566e9fd203d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036566e9fd203d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0000" cy="1620000"/>
                    </a:xfrm>
                    <a:prstGeom prst="rect">
                      <a:avLst/>
                    </a:prstGeom>
                    <a:ln w="0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/>
      </w:pPr>
      <w:r>
        <w:rPr/>
        <w:t xml:space="preserve">History</w:t>
      </w:r>
    </w:p>
    <w:p>
      <w:r>
        <w:drawing>
          <wp:inline distT="0" distB="0" distL="0" distR="0">
            <wp:extent cx="1620000" cy="1620000"/>
            <wp:docPr id="9761284" name="name98616566e9fd26b4d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8836566e9fd26b4c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0000" cy="1620000"/>
                    </a:xfrm>
                    <a:prstGeom prst="rect">
                      <a:avLst/>
                    </a:prstGeom>
                    <a:ln w="0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/>
      </w:pPr>
      <w:r>
        <w:rPr/>
        <w:t xml:space="preserve">Art/D&amp;T</w:t>
      </w:r>
    </w:p>
    <w:p>
      <w:r>
        <w:drawing>
          <wp:inline distT="0" distB="0" distL="0" distR="0">
            <wp:extent cx="1620000" cy="1620000"/>
            <wp:docPr id="26167188" name="name82916566e9fd2cd5d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6386566e9fd2cd5c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0000" cy="1620000"/>
                    </a:xfrm>
                    <a:prstGeom prst="rect">
                      <a:avLst/>
                    </a:prstGeom>
                    <a:ln w="0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/>
      </w:pPr>
      <w:r>
        <w:rPr/>
        <w:t xml:space="preserve">ICT/Computing</w:t>
      </w:r>
    </w:p>
    <w:p>
      <w:r>
        <w:drawing>
          <wp:inline distT="0" distB="0" distL="0" distR="0">
            <wp:extent cx="1620000" cy="1620000"/>
            <wp:docPr id="40470275" name="name97916566e9fd330ea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1236566e9fd330e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0000" cy="1620000"/>
                    </a:xfrm>
                    <a:prstGeom prst="rect">
                      <a:avLst/>
                    </a:prstGeom>
                    <a:ln w="0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/>
      </w:pPr>
      <w:r>
        <w:rPr/>
        <w:t xml:space="preserve">Languages </w:t>
      </w:r>
    </w:p>
    <w:p>
      <w:r>
        <w:drawing>
          <wp:inline distT="0" distB="0" distL="0" distR="0">
            <wp:extent cx="1620000" cy="1620000"/>
            <wp:docPr id="43411686" name="name25006566e9fd3991c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6936566e9fd3991b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0000" cy="1620000"/>
                    </a:xfrm>
                    <a:prstGeom prst="rect">
                      <a:avLst/>
                    </a:prstGeom>
                    <a:ln w="0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on"/>
        <w:keepLines w:val="on"/>
        <w:widowControl w:val="on"/>
        <w:outlineLvl w:val="1"/>
        <w:rPr>
          <w:rFonts w:ascii="Cambria" w:hAnsi="Cambria" w:cs="Cambria"/>
          <w:b w:val="on"/>
          <w:bCs w:val="on"/>
          <w:sz w:val="28"/>
          <w:szCs w:val="28"/>
        </w:rPr>
      </w:pPr>
      <w:r>
        <w:rPr>
          <w:rFonts w:ascii="Cambria" w:hAnsi="Cambria" w:cs="Cambria"/>
          <w:b w:val="on"/>
          <w:bCs w:val="on"/>
          <w:sz w:val="28"/>
          <w:szCs w:val="28"/>
        </w:rPr>
        <w:t xml:space="preserve">Progress                                                                                                                                         </w:t>
      </w:r>
    </w:p>
    <w:p>
      <w:pPr>
        <w:rPr/>
      </w:pPr>
      <w:r>
        <w:rPr/>
        <w:t xml:space="preserve">Reading Age</w:t>
      </w:r>
    </w:p>
    <w:p>
      <w:r>
        <w:drawing>
          <wp:inline distT="0" distB="0" distL="0" distR="0">
            <wp:extent cx="1620000" cy="1620000"/>
            <wp:docPr id="61056730" name="name31276566e9fd3fcbd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7436566e9fd3fcbc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0000" cy="1620000"/>
                    </a:xfrm>
                    <a:prstGeom prst="rect">
                      <a:avLst/>
                    </a:prstGeom>
                    <a:ln w="0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/>
      </w:pPr>
      <w:r>
        <w:rPr/>
        <w:t xml:space="preserve">English - Writing</w:t>
      </w:r>
    </w:p>
    <w:p>
      <w:r>
        <w:drawing>
          <wp:inline distT="0" distB="0" distL="0" distR="0">
            <wp:extent cx="1620000" cy="1620000"/>
            <wp:docPr id="94708500" name="name89006566e9fd461dd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0566566e9fd461dc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0000" cy="1620000"/>
                    </a:xfrm>
                    <a:prstGeom prst="rect">
                      <a:avLst/>
                    </a:prstGeom>
                    <a:ln w="0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/>
      </w:pPr>
      <w:r>
        <w:rPr/>
        <w:t xml:space="preserve">Maths </w:t>
      </w:r>
    </w:p>
    <w:p>
      <w:r>
        <w:drawing>
          <wp:inline distT="0" distB="0" distL="0" distR="0">
            <wp:extent cx="1620000" cy="1620000"/>
            <wp:docPr id="93657999" name="name70576566e9fd4c7a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0636566e9fd4c7a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0000" cy="1620000"/>
                    </a:xfrm>
                    <a:prstGeom prst="rect">
                      <a:avLst/>
                    </a:prstGeom>
                    <a:ln w="0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/>
      </w:pPr>
      <w:r>
        <w:rPr/>
        <w:t xml:space="preserve">English - Reading                                                                                                                                             </w:t>
      </w:r>
    </w:p>
    <w:p>
      <w:r>
        <w:drawing>
          <wp:inline distT="0" distB="0" distL="0" distR="0">
            <wp:extent cx="1620000" cy="1620000"/>
            <wp:docPr id="47272921" name="name26366566e9fd5308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536566e9fd5308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0000" cy="1620000"/>
                    </a:xfrm>
                    <a:prstGeom prst="rect">
                      <a:avLst/>
                    </a:prstGeom>
                    <a:ln w="0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/>
      </w:pPr>
      <w:r>
        <w:rPr/>
        <w:t xml:space="preserve">Standardised Score</w:t>
      </w:r>
    </w:p>
    <w:p>
      <w:r>
        <w:drawing>
          <wp:inline distT="0" distB="0" distL="0" distR="0">
            <wp:extent cx="1620000" cy="1620000"/>
            <wp:docPr id="74769709" name="name22876566e9fd595cf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716566e9fd595ce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0000" cy="1620000"/>
                    </a:xfrm>
                    <a:prstGeom prst="rect">
                      <a:avLst/>
                    </a:prstGeom>
                    <a:ln w="0">
                      <a:noFill/>
                    </a:ln>
                  </pic:spPr>
                </pic:pic>
              </a:graphicData>
            </a:graphic>
          </wp:inline>
        </w:drawing>
      </w:r>
    </w:p>
    <w:sectPr xmlns:w="http://schemas.openxmlformats.org/wordprocessingml/2006/main" w:rsidR="00AC197E" w:rsidRPr="00DF064E" w:rsidSect="000F6147">
      <w:pgSz w:w="11906" w:h="16838" w:orient="portrait" w:code="9"/>
      <w:pgMar w:top="1417" w:right="1701" w:bottom="1417" w:left="1701" w:header="708" w:footer="708" w:gutter="0"/>
      <w:cols w:space="708" w:num="1"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/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6553404">
    <w:multiLevelType w:val="hybridMultilevel"/>
    <w:lvl w:ilvl="0" w:tplc="24250287">
      <w:start w:val="1"/>
      <w:numFmt w:val="decimal"/>
      <w:lvlText w:val="%1."/>
      <w:lvlJc w:val="left"/>
      <w:pPr>
        <w:ind w:left="720" w:hanging="360"/>
      </w:pPr>
    </w:lvl>
    <w:lvl w:ilvl="1" w:tplc="24250287" w:tentative="1">
      <w:start w:val="1"/>
      <w:numFmt w:val="lowerLetter"/>
      <w:lvlText w:val="%2."/>
      <w:lvlJc w:val="left"/>
      <w:pPr>
        <w:ind w:left="1440" w:hanging="360"/>
      </w:pPr>
    </w:lvl>
    <w:lvl w:ilvl="2" w:tplc="24250287" w:tentative="1">
      <w:start w:val="1"/>
      <w:numFmt w:val="lowerRoman"/>
      <w:lvlText w:val="%3."/>
      <w:lvlJc w:val="right"/>
      <w:pPr>
        <w:ind w:left="2160" w:hanging="180"/>
      </w:pPr>
    </w:lvl>
    <w:lvl w:ilvl="3" w:tplc="24250287" w:tentative="1">
      <w:start w:val="1"/>
      <w:numFmt w:val="decimal"/>
      <w:lvlText w:val="%4."/>
      <w:lvlJc w:val="left"/>
      <w:pPr>
        <w:ind w:left="2880" w:hanging="360"/>
      </w:pPr>
    </w:lvl>
    <w:lvl w:ilvl="4" w:tplc="24250287" w:tentative="1">
      <w:start w:val="1"/>
      <w:numFmt w:val="lowerLetter"/>
      <w:lvlText w:val="%5."/>
      <w:lvlJc w:val="left"/>
      <w:pPr>
        <w:ind w:left="3600" w:hanging="360"/>
      </w:pPr>
    </w:lvl>
    <w:lvl w:ilvl="5" w:tplc="24250287" w:tentative="1">
      <w:start w:val="1"/>
      <w:numFmt w:val="lowerRoman"/>
      <w:lvlText w:val="%6."/>
      <w:lvlJc w:val="right"/>
      <w:pPr>
        <w:ind w:left="4320" w:hanging="180"/>
      </w:pPr>
    </w:lvl>
    <w:lvl w:ilvl="6" w:tplc="24250287" w:tentative="1">
      <w:start w:val="1"/>
      <w:numFmt w:val="decimal"/>
      <w:lvlText w:val="%7."/>
      <w:lvlJc w:val="left"/>
      <w:pPr>
        <w:ind w:left="5040" w:hanging="360"/>
      </w:pPr>
    </w:lvl>
    <w:lvl w:ilvl="7" w:tplc="24250287" w:tentative="1">
      <w:start w:val="1"/>
      <w:numFmt w:val="lowerLetter"/>
      <w:lvlText w:val="%8."/>
      <w:lvlJc w:val="left"/>
      <w:pPr>
        <w:ind w:left="5760" w:hanging="360"/>
      </w:pPr>
    </w:lvl>
    <w:lvl w:ilvl="8" w:tplc="24250287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553403">
    <w:multiLevelType w:val="hybridMultilevel"/>
    <w:lvl w:ilvl="0" w:tplc="482285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66553403">
    <w:abstractNumId w:val="66553403"/>
  </w:num>
  <w:num w:numId="66553404">
    <w:abstractNumId w:val="66553404"/>
  </w:num>
</w:numbering>
</file>

<file path=word/people.xml><?xml version="1.0" encoding="utf-8"?>
<w15:people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omments" Target="comments.xml"/><Relationship Id="rId721524503" Type="http://schemas.microsoft.com/office/2011/relationships/commentsExtended" Target="commentsExtended.xml"/><Relationship Id="rId232240167" Type="http://schemas.microsoft.com/office/2011/relationships/people" Target="people.xml"/><Relationship Id="rId86996566e9fb007ec" Type="http://schemas.openxmlformats.org/officeDocument/2006/relationships/image" Target="media/imgrId86996566e9fb007ec.png"/><Relationship Id="rId26496566e9fb08a4a" Type="http://schemas.openxmlformats.org/officeDocument/2006/relationships/image" Target="media/imgrId26496566e9fb08a4a.png"/><Relationship Id="rId74596566e9fb0f3e3" Type="http://schemas.openxmlformats.org/officeDocument/2006/relationships/image" Target="media/imgrId74596566e9fb0f3e3.png"/><Relationship Id="rId53256566e9fb158cb" Type="http://schemas.openxmlformats.org/officeDocument/2006/relationships/image" Target="media/imgrId53256566e9fb158cb.png"/><Relationship Id="rId76246566e9fb1c594" Type="http://schemas.openxmlformats.org/officeDocument/2006/relationships/image" Target="media/imgrId76246566e9fb1c594.png"/><Relationship Id="rId22166566e9fb231df" Type="http://schemas.openxmlformats.org/officeDocument/2006/relationships/image" Target="media/imgrId22166566e9fb231df.png"/><Relationship Id="rId68086566e9fb29c0d" Type="http://schemas.openxmlformats.org/officeDocument/2006/relationships/image" Target="media/imgrId68086566e9fb29c0d.png"/><Relationship Id="rId97286566e9fb30e55" Type="http://schemas.openxmlformats.org/officeDocument/2006/relationships/image" Target="media/imgrId97286566e9fb30e55.png"/><Relationship Id="rId87506566e9fb371b8" Type="http://schemas.openxmlformats.org/officeDocument/2006/relationships/image" Target="media/imgrId87506566e9fb371b8.png"/><Relationship Id="rId66436566e9fb3dccf" Type="http://schemas.openxmlformats.org/officeDocument/2006/relationships/image" Target="media/imgrId66436566e9fb3dccf.png"/><Relationship Id="rId75796566e9fb440ca" Type="http://schemas.openxmlformats.org/officeDocument/2006/relationships/image" Target="media/imgrId75796566e9fb440ca.png"/><Relationship Id="rId49296566e9fb4aad0" Type="http://schemas.openxmlformats.org/officeDocument/2006/relationships/image" Target="media/imgrId49296566e9fb4aad0.png"/><Relationship Id="rId55386566e9fb50d78" Type="http://schemas.openxmlformats.org/officeDocument/2006/relationships/image" Target="media/imgrId55386566e9fb50d78.png"/><Relationship Id="rId44676566e9fb578d6" Type="http://schemas.openxmlformats.org/officeDocument/2006/relationships/image" Target="media/imgrId44676566e9fb578d6.png"/><Relationship Id="rId95736566e9fb5e31f" Type="http://schemas.openxmlformats.org/officeDocument/2006/relationships/image" Target="media/imgrId95736566e9fb5e31f.png"/><Relationship Id="rId38686566e9fb64ce0" Type="http://schemas.openxmlformats.org/officeDocument/2006/relationships/image" Target="media/imgrId38686566e9fb64ce0.png"/><Relationship Id="rId49966566e9fb6c469" Type="http://schemas.openxmlformats.org/officeDocument/2006/relationships/image" Target="media/imgrId49966566e9fb6c469.png"/><Relationship Id="rId33266566e9fb72672" Type="http://schemas.openxmlformats.org/officeDocument/2006/relationships/image" Target="media/imgrId33266566e9fb72672.png"/><Relationship Id="rId29706566e9fb7874f" Type="http://schemas.openxmlformats.org/officeDocument/2006/relationships/image" Target="media/imgrId29706566e9fb7874f.png"/><Relationship Id="rId25836566e9fb7efed" Type="http://schemas.openxmlformats.org/officeDocument/2006/relationships/image" Target="media/imgrId25836566e9fb7efed.png"/><Relationship Id="rId66816566e9fb863f1" Type="http://schemas.openxmlformats.org/officeDocument/2006/relationships/image" Target="media/imgrId66816566e9fb863f1.png"/><Relationship Id="rId10526566e9fb8ce72" Type="http://schemas.openxmlformats.org/officeDocument/2006/relationships/image" Target="media/imgrId10526566e9fb8ce72.png"/><Relationship Id="rId99206566e9fb9302e" Type="http://schemas.openxmlformats.org/officeDocument/2006/relationships/image" Target="media/imgrId99206566e9fb9302e.png"/><Relationship Id="rId82506566e9fb99a50" Type="http://schemas.openxmlformats.org/officeDocument/2006/relationships/image" Target="media/imgrId82506566e9fb99a50.png"/><Relationship Id="rId81396566e9fb9fd5d" Type="http://schemas.openxmlformats.org/officeDocument/2006/relationships/image" Target="media/imgrId81396566e9fb9fd5d.png"/><Relationship Id="rId73746566e9fba68d3" Type="http://schemas.openxmlformats.org/officeDocument/2006/relationships/image" Target="media/imgrId73746566e9fba68d3.png"/><Relationship Id="rId59846566e9fbad340" Type="http://schemas.openxmlformats.org/officeDocument/2006/relationships/image" Target="media/imgrId59846566e9fbad340.png"/><Relationship Id="rId26706566e9fbb3ce7" Type="http://schemas.openxmlformats.org/officeDocument/2006/relationships/image" Target="media/imgrId26706566e9fbb3ce7.png"/><Relationship Id="rId46956566e9fbba73b" Type="http://schemas.openxmlformats.org/officeDocument/2006/relationships/image" Target="media/imgrId46956566e9fbba73b.png"/><Relationship Id="rId80816566e9fbc11f8" Type="http://schemas.openxmlformats.org/officeDocument/2006/relationships/image" Target="media/imgrId80816566e9fbc11f8.png"/><Relationship Id="rId80556566e9fbc7cbf" Type="http://schemas.openxmlformats.org/officeDocument/2006/relationships/image" Target="media/imgrId80556566e9fbc7cbf.png"/><Relationship Id="rId68176566e9fbcee73" Type="http://schemas.openxmlformats.org/officeDocument/2006/relationships/image" Target="media/imgrId68176566e9fbcee73.png"/><Relationship Id="rId26616566e9fbd49eb" Type="http://schemas.openxmlformats.org/officeDocument/2006/relationships/image" Target="media/imgrId26616566e9fbd49eb.png"/><Relationship Id="rId52876566e9fbda200" Type="http://schemas.openxmlformats.org/officeDocument/2006/relationships/image" Target="media/imgrId52876566e9fbda200.png"/><Relationship Id="rId26576566e9fbdf999" Type="http://schemas.openxmlformats.org/officeDocument/2006/relationships/image" Target="media/imgrId26576566e9fbdf999.png"/><Relationship Id="rId67336566e9fbe8bf1" Type="http://schemas.openxmlformats.org/officeDocument/2006/relationships/image" Target="media/imgrId67336566e9fbe8bf1.png"/><Relationship Id="rId63826566e9fbee43d" Type="http://schemas.openxmlformats.org/officeDocument/2006/relationships/image" Target="media/imgrId63826566e9fbee43d.png"/><Relationship Id="rId25926566e9fc032cf" Type="http://schemas.openxmlformats.org/officeDocument/2006/relationships/image" Target="media/imgrId25926566e9fc032cf.png"/><Relationship Id="rId77546566e9fc104ab" Type="http://schemas.openxmlformats.org/officeDocument/2006/relationships/image" Target="media/imgrId77546566e9fc104ab.png"/><Relationship Id="rId38526566e9fc16474" Type="http://schemas.openxmlformats.org/officeDocument/2006/relationships/image" Target="media/imgrId38526566e9fc16474.png"/><Relationship Id="rId76326566e9fc1c5d9" Type="http://schemas.openxmlformats.org/officeDocument/2006/relationships/image" Target="media/imgrId76326566e9fc1c5d9.png"/><Relationship Id="rId80066566e9fc21efa" Type="http://schemas.openxmlformats.org/officeDocument/2006/relationships/image" Target="media/imgrId80066566e9fc21efa.png"/><Relationship Id="rId88846566e9fc28420" Type="http://schemas.openxmlformats.org/officeDocument/2006/relationships/image" Target="media/imgrId88846566e9fc28420.png"/><Relationship Id="rId97816566e9fc2d788" Type="http://schemas.openxmlformats.org/officeDocument/2006/relationships/image" Target="media/imgrId97816566e9fc2d788.png"/><Relationship Id="rId56226566e9fc33347" Type="http://schemas.openxmlformats.org/officeDocument/2006/relationships/image" Target="media/imgrId56226566e9fc33347.png"/><Relationship Id="rId41126566e9fc39288" Type="http://schemas.openxmlformats.org/officeDocument/2006/relationships/image" Target="media/imgrId41126566e9fc39288.png"/><Relationship Id="rId82526566e9fc3f17d" Type="http://schemas.openxmlformats.org/officeDocument/2006/relationships/image" Target="media/imgrId82526566e9fc3f17d.png"/><Relationship Id="rId41516566e9fc45081" Type="http://schemas.openxmlformats.org/officeDocument/2006/relationships/image" Target="media/imgrId41516566e9fc45081.png"/><Relationship Id="rId46686566e9fc4ab5f" Type="http://schemas.openxmlformats.org/officeDocument/2006/relationships/image" Target="media/imgrId46686566e9fc4ab5f.png"/><Relationship Id="rId24296566e9fc50bb4" Type="http://schemas.openxmlformats.org/officeDocument/2006/relationships/image" Target="media/imgrId24296566e9fc50bb4.png"/><Relationship Id="rId16386566e9fc56f09" Type="http://schemas.openxmlformats.org/officeDocument/2006/relationships/image" Target="media/imgrId16386566e9fc56f09.png"/><Relationship Id="rId13176566e9fc5cb31" Type="http://schemas.openxmlformats.org/officeDocument/2006/relationships/image" Target="media/imgrId13176566e9fc5cb31.png"/><Relationship Id="rId37316566e9fc62a11" Type="http://schemas.openxmlformats.org/officeDocument/2006/relationships/image" Target="media/imgrId37316566e9fc62a11.png"/><Relationship Id="rId18466566e9fc68eb9" Type="http://schemas.openxmlformats.org/officeDocument/2006/relationships/image" Target="media/imgrId18466566e9fc68eb9.png"/><Relationship Id="rId97436566e9fc6f136" Type="http://schemas.openxmlformats.org/officeDocument/2006/relationships/image" Target="media/imgrId97436566e9fc6f136.png"/><Relationship Id="rId53086566e9fc75406" Type="http://schemas.openxmlformats.org/officeDocument/2006/relationships/image" Target="media/imgrId53086566e9fc75406.png"/><Relationship Id="rId96456566e9fc7b5c3" Type="http://schemas.openxmlformats.org/officeDocument/2006/relationships/image" Target="media/imgrId96456566e9fc7b5c3.png"/><Relationship Id="rId27936566e9fc81b07" Type="http://schemas.openxmlformats.org/officeDocument/2006/relationships/image" Target="media/imgrId27936566e9fc81b07.png"/><Relationship Id="rId59816566e9fc885dc" Type="http://schemas.openxmlformats.org/officeDocument/2006/relationships/image" Target="media/imgrId59816566e9fc885dc.png"/><Relationship Id="rId70566566e9fc8ebf1" Type="http://schemas.openxmlformats.org/officeDocument/2006/relationships/image" Target="media/imgrId70566566e9fc8ebf1.png"/><Relationship Id="rId96086566e9fc95099" Type="http://schemas.openxmlformats.org/officeDocument/2006/relationships/image" Target="media/imgrId96086566e9fc95099.png"/><Relationship Id="rId92956566e9fc9be86" Type="http://schemas.openxmlformats.org/officeDocument/2006/relationships/image" Target="media/imgrId92956566e9fc9be86.png"/><Relationship Id="rId89006566e9fca2a54" Type="http://schemas.openxmlformats.org/officeDocument/2006/relationships/image" Target="media/imgrId89006566e9fca2a54.png"/><Relationship Id="rId17246566e9fca873b" Type="http://schemas.openxmlformats.org/officeDocument/2006/relationships/image" Target="media/imgrId17246566e9fca873b.png"/><Relationship Id="rId66636566e9fcae479" Type="http://schemas.openxmlformats.org/officeDocument/2006/relationships/image" Target="media/imgrId66636566e9fcae479.png"/><Relationship Id="rId91946566e9fcb4664" Type="http://schemas.openxmlformats.org/officeDocument/2006/relationships/image" Target="media/imgrId91946566e9fcb4664.png"/><Relationship Id="rId10126566e9fcbb330" Type="http://schemas.openxmlformats.org/officeDocument/2006/relationships/image" Target="media/imgrId10126566e9fcbb330.png"/><Relationship Id="rId47236566e9fcc10b0" Type="http://schemas.openxmlformats.org/officeDocument/2006/relationships/image" Target="media/imgrId47236566e9fcc10b0.png"/><Relationship Id="rId15876566e9fcc7585" Type="http://schemas.openxmlformats.org/officeDocument/2006/relationships/image" Target="media/imgrId15876566e9fcc7585.png"/><Relationship Id="rId38986566e9fccd8f3" Type="http://schemas.openxmlformats.org/officeDocument/2006/relationships/image" Target="media/imgrId38986566e9fccd8f3.png"/><Relationship Id="rId91426566e9fcd3ce4" Type="http://schemas.openxmlformats.org/officeDocument/2006/relationships/image" Target="media/imgrId91426566e9fcd3ce4.png"/><Relationship Id="rId43936566e9fcdb511" Type="http://schemas.openxmlformats.org/officeDocument/2006/relationships/image" Target="media/imgrId43936566e9fcdb511.png"/><Relationship Id="rId81686566e9fce19eb" Type="http://schemas.openxmlformats.org/officeDocument/2006/relationships/image" Target="media/imgrId81686566e9fce19eb.png"/><Relationship Id="rId86196566e9fce7f73" Type="http://schemas.openxmlformats.org/officeDocument/2006/relationships/image" Target="media/imgrId86196566e9fce7f73.png"/><Relationship Id="rId22376566e9fcee1e1" Type="http://schemas.openxmlformats.org/officeDocument/2006/relationships/image" Target="media/imgrId22376566e9fcee1e1.png"/><Relationship Id="rId15016566e9fd0069a" Type="http://schemas.openxmlformats.org/officeDocument/2006/relationships/image" Target="media/imgrId15016566e9fd0069a.png"/><Relationship Id="rId53986566e9fd06d76" Type="http://schemas.openxmlformats.org/officeDocument/2006/relationships/image" Target="media/imgrId53986566e9fd06d76.png"/><Relationship Id="rId83836566e9fd0d1db" Type="http://schemas.openxmlformats.org/officeDocument/2006/relationships/image" Target="media/imgrId83836566e9fd0d1db.png"/><Relationship Id="rId44206566e9fd14295" Type="http://schemas.openxmlformats.org/officeDocument/2006/relationships/image" Target="media/imgrId44206566e9fd14295.png"/><Relationship Id="rId18666566e9fd1a051" Type="http://schemas.openxmlformats.org/officeDocument/2006/relationships/image" Target="media/imgrId18666566e9fd1a051.png"/><Relationship Id="rId41036566e9fd203d3" Type="http://schemas.openxmlformats.org/officeDocument/2006/relationships/image" Target="media/imgrId41036566e9fd203d3.png"/><Relationship Id="rId48836566e9fd26b4c" Type="http://schemas.openxmlformats.org/officeDocument/2006/relationships/image" Target="media/imgrId48836566e9fd26b4c.png"/><Relationship Id="rId96386566e9fd2cd5c" Type="http://schemas.openxmlformats.org/officeDocument/2006/relationships/image" Target="media/imgrId96386566e9fd2cd5c.png"/><Relationship Id="rId71236566e9fd330e9" Type="http://schemas.openxmlformats.org/officeDocument/2006/relationships/image" Target="media/imgrId71236566e9fd330e9.png"/><Relationship Id="rId56936566e9fd3991b" Type="http://schemas.openxmlformats.org/officeDocument/2006/relationships/image" Target="media/imgrId56936566e9fd3991b.png"/><Relationship Id="rId67436566e9fd3fcbc" Type="http://schemas.openxmlformats.org/officeDocument/2006/relationships/image" Target="media/imgrId67436566e9fd3fcbc.png"/><Relationship Id="rId60566566e9fd461dc" Type="http://schemas.openxmlformats.org/officeDocument/2006/relationships/image" Target="media/imgrId60566566e9fd461dc.png"/><Relationship Id="rId60636566e9fd4c7a7" Type="http://schemas.openxmlformats.org/officeDocument/2006/relationships/image" Target="media/imgrId60636566e9fd4c7a7.png"/><Relationship Id="rId25536566e9fd53081" Type="http://schemas.openxmlformats.org/officeDocument/2006/relationships/image" Target="media/imgrId25536566e9fd53081.png"/><Relationship Id="rId32716566e9fd595ce" Type="http://schemas.openxmlformats.org/officeDocument/2006/relationships/image" Target="media/imgrId32716566e9fd595ce.png"/></Relationships>
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