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keepNext w:val="on"/>
        <w:keepLines w:val="on"/>
        <w:widowControl w:val="on"/>
        <w:outlineLvl w:val="1"/>
        <w:rPr>
          <w:rFonts w:ascii="Cambria" w:hAnsi="Cambria" w:cs="Cambria"/>
          <w:b w:val="on"/>
          <w:bCs w:val="on"/>
          <w:sz w:val="28"/>
          <w:szCs w:val="28"/>
        </w:rPr>
      </w:pPr>
      <w:r>
        <w:rPr>
          <w:rFonts w:ascii="Cambria" w:hAnsi="Cambria" w:cs="Cambria"/>
          <w:b w:val="on"/>
          <w:bCs w:val="on"/>
          <w:sz w:val="28"/>
          <w:szCs w:val="28"/>
        </w:rPr>
        <w:t xml:space="preserve">Subjects</w:t>
      </w:r>
    </w:p>
    <w:p>
      <w:pPr>
        <w:rPr/>
      </w:pPr>
      <w:r>
        <w:rPr/>
        <w:t xml:space="preserve">Science</w:t>
      </w:r>
    </w:p>
    <w:p>
      <w:pPr>
        <w:rPr/>
      </w:pPr>
      <w:r>
        <w:rPr/>
        <w:t xml:space="preserve">PSHE/ SRE</w:t>
      </w:r>
    </w:p>
    <w:p>
      <w:pPr>
        <w:rPr/>
      </w:pPr>
      <w:r>
        <w:rPr/>
        <w:t xml:space="preserve">RE</w:t>
      </w:r>
    </w:p>
    <w:p>
      <w:pPr>
        <w:rPr/>
      </w:pPr>
      <w:r>
        <w:rPr/>
        <w:t xml:space="preserve">Geography </w:t>
      </w:r>
    </w:p>
    <w:p>
      <w:pPr>
        <w:rPr/>
      </w:pPr>
      <w:r>
        <w:rPr/>
        <w:t xml:space="preserve">Music</w:t>
      </w:r>
    </w:p>
    <w:p>
      <w:pPr>
        <w:rPr/>
      </w:pPr>
      <w:r>
        <w:rPr/>
        <w:t xml:space="preserve">PE</w:t>
      </w:r>
    </w:p>
    <w:p>
      <w:pPr>
        <w:rPr/>
      </w:pPr>
      <w:r>
        <w:rPr/>
        <w:t xml:space="preserve">History</w:t>
      </w:r>
    </w:p>
    <w:p>
      <w:pPr>
        <w:rPr/>
      </w:pPr>
      <w:r>
        <w:rPr/>
        <w:t xml:space="preserve">Art/D&amp;T</w:t>
      </w:r>
    </w:p>
    <w:p>
      <w:pPr>
        <w:rPr/>
      </w:pPr>
      <w:r>
        <w:rPr/>
        <w:t xml:space="preserve">ICT/Computing</w:t>
      </w:r>
    </w:p>
    <w:p>
      <w:pPr>
        <w:rPr/>
      </w:pPr>
      <w:r>
        <w:rPr/>
        <w:t xml:space="preserve">Languages </w:t>
      </w:r>
    </w:p>
    <w:p>
      <w:pPr>
        <w:keepNext w:val="on"/>
        <w:keepLines w:val="on"/>
        <w:widowControl w:val="on"/>
        <w:outlineLvl w:val="1"/>
        <w:rPr>
          <w:rFonts w:ascii="Cambria" w:hAnsi="Cambria" w:cs="Cambria"/>
          <w:b w:val="on"/>
          <w:bCs w:val="on"/>
          <w:sz w:val="28"/>
          <w:szCs w:val="28"/>
        </w:rPr>
      </w:pPr>
      <w:r>
        <w:rPr>
          <w:rFonts w:ascii="Cambria" w:hAnsi="Cambria" w:cs="Cambria"/>
          <w:b w:val="on"/>
          <w:bCs w:val="on"/>
          <w:sz w:val="28"/>
          <w:szCs w:val="28"/>
        </w:rPr>
        <w:t xml:space="preserve">Progress                                                                                                                                         </w:t>
      </w:r>
    </w:p>
    <w:p>
      <w:pPr>
        <w:rPr/>
      </w:pPr>
      <w:r>
        <w:rPr/>
        <w:t xml:space="preserve">Reading Age</w:t>
      </w:r>
    </w:p>
    <w:p>
      <w:pPr>
        <w:rPr/>
      </w:pPr>
      <w:r>
        <w:rPr/>
        <w:t xml:space="preserve">English - Writing</w:t>
      </w:r>
    </w:p>
    <w:p>
      <w:pPr>
        <w:rPr/>
      </w:pPr>
      <w:r>
        <w:rPr/>
        <w:t xml:space="preserve">Maths </w:t>
      </w:r>
    </w:p>
    <w:p>
      <w:pPr>
        <w:rPr/>
      </w:pPr>
      <w:r>
        <w:rPr/>
        <w:t xml:space="preserve">English - Reading                                                                                                                                             </w:t>
      </w:r>
    </w:p>
    <w:p>
      <w:pPr>
        <w:rPr/>
      </w:pPr>
      <w:r>
        <w:rPr/>
        <w:t xml:space="preserve">Standardised Score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8723231">
    <w:multiLevelType w:val="hybridMultilevel"/>
    <w:lvl w:ilvl="0" w:tplc="67447050">
      <w:start w:val="1"/>
      <w:numFmt w:val="decimal"/>
      <w:lvlText w:val="%1."/>
      <w:lvlJc w:val="left"/>
      <w:pPr>
        <w:ind w:left="720" w:hanging="360"/>
      </w:pPr>
    </w:lvl>
    <w:lvl w:ilvl="1" w:tplc="67447050" w:tentative="1">
      <w:start w:val="1"/>
      <w:numFmt w:val="lowerLetter"/>
      <w:lvlText w:val="%2."/>
      <w:lvlJc w:val="left"/>
      <w:pPr>
        <w:ind w:left="1440" w:hanging="360"/>
      </w:pPr>
    </w:lvl>
    <w:lvl w:ilvl="2" w:tplc="67447050" w:tentative="1">
      <w:start w:val="1"/>
      <w:numFmt w:val="lowerRoman"/>
      <w:lvlText w:val="%3."/>
      <w:lvlJc w:val="right"/>
      <w:pPr>
        <w:ind w:left="2160" w:hanging="180"/>
      </w:pPr>
    </w:lvl>
    <w:lvl w:ilvl="3" w:tplc="67447050" w:tentative="1">
      <w:start w:val="1"/>
      <w:numFmt w:val="decimal"/>
      <w:lvlText w:val="%4."/>
      <w:lvlJc w:val="left"/>
      <w:pPr>
        <w:ind w:left="2880" w:hanging="360"/>
      </w:pPr>
    </w:lvl>
    <w:lvl w:ilvl="4" w:tplc="67447050" w:tentative="1">
      <w:start w:val="1"/>
      <w:numFmt w:val="lowerLetter"/>
      <w:lvlText w:val="%5."/>
      <w:lvlJc w:val="left"/>
      <w:pPr>
        <w:ind w:left="3600" w:hanging="360"/>
      </w:pPr>
    </w:lvl>
    <w:lvl w:ilvl="5" w:tplc="67447050" w:tentative="1">
      <w:start w:val="1"/>
      <w:numFmt w:val="lowerRoman"/>
      <w:lvlText w:val="%6."/>
      <w:lvlJc w:val="right"/>
      <w:pPr>
        <w:ind w:left="4320" w:hanging="180"/>
      </w:pPr>
    </w:lvl>
    <w:lvl w:ilvl="6" w:tplc="67447050" w:tentative="1">
      <w:start w:val="1"/>
      <w:numFmt w:val="decimal"/>
      <w:lvlText w:val="%7."/>
      <w:lvlJc w:val="left"/>
      <w:pPr>
        <w:ind w:left="5040" w:hanging="360"/>
      </w:pPr>
    </w:lvl>
    <w:lvl w:ilvl="7" w:tplc="67447050" w:tentative="1">
      <w:start w:val="1"/>
      <w:numFmt w:val="lowerLetter"/>
      <w:lvlText w:val="%8."/>
      <w:lvlJc w:val="left"/>
      <w:pPr>
        <w:ind w:left="5760" w:hanging="360"/>
      </w:pPr>
    </w:lvl>
    <w:lvl w:ilvl="8" w:tplc="674470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723230">
    <w:multiLevelType w:val="hybridMultilevel"/>
    <w:lvl w:ilvl="0" w:tplc="25340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8723230">
    <w:abstractNumId w:val="48723230"/>
  </w:num>
  <w:num w:numId="48723231">
    <w:abstractNumId w:val="48723231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603093869" Type="http://schemas.microsoft.com/office/2011/relationships/commentsExtended" Target="commentsExtended.xml"/><Relationship Id="rId204891998" Type="http://schemas.microsoft.com/office/2011/relationships/people" Target="people.xm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