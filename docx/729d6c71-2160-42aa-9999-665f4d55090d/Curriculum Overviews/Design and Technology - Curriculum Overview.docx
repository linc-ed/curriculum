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F35C" w14:textId="77777777" w:rsidR="00141E63" w:rsidRDefault="00141E63"/>
    <w:tbl>
      <w:tblPr>
        <w:tblStyle w:val="TableGrid"/>
        <w:tblpPr w:leftFromText="180" w:rightFromText="180" w:vertAnchor="text" w:horzAnchor="margin" w:tblpY="2434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41E63" w14:paraId="49797B42" w14:textId="77777777" w:rsidTr="00141E63">
        <w:trPr>
          <w:trHeight w:val="200"/>
        </w:trPr>
        <w:tc>
          <w:tcPr>
            <w:tcW w:w="20956" w:type="dxa"/>
            <w:gridSpan w:val="3"/>
          </w:tcPr>
          <w:bookmarkStart w:id="0" w:name="_Hlk69285770"/>
          <w:p w14:paraId="1ADDC91F" w14:textId="77777777" w:rsidR="00141E63" w:rsidRPr="00CE683C" w:rsidRDefault="00141E63" w:rsidP="00141E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9EAB6B" wp14:editId="3A3B1250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F0486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A4D7268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782ABE91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9EAB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-.7pt;margin-top:.65pt;width:328.95pt;height:3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" filled="f" stroked="f" strokeweight=".5pt">
                      <v:textbox>
                        <w:txbxContent>
                          <w:p w14:paraId="59AF0486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A4D7268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782ABE91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1</w:t>
            </w:r>
          </w:p>
        </w:tc>
      </w:tr>
      <w:tr w:rsidR="00141E63" w14:paraId="79B5A830" w14:textId="77777777" w:rsidTr="00141E63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547A7A60" w14:textId="77777777" w:rsidR="00141E63" w:rsidRDefault="00141E63" w:rsidP="00141E63"/>
        </w:tc>
      </w:tr>
      <w:tr w:rsidR="00141E63" w14:paraId="46F493B3" w14:textId="77777777" w:rsidTr="00141E63">
        <w:trPr>
          <w:trHeight w:val="5480"/>
        </w:trPr>
        <w:tc>
          <w:tcPr>
            <w:tcW w:w="6983" w:type="dxa"/>
          </w:tcPr>
          <w:p w14:paraId="4902282E" w14:textId="77777777" w:rsidR="00141E63" w:rsidRDefault="00141E63" w:rsidP="00141E63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 in Early Years</w:t>
            </w:r>
          </w:p>
          <w:p w14:paraId="72CC5861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 w:rsidRPr="00B8060B">
              <w:rPr>
                <w:b/>
                <w:sz w:val="24"/>
                <w:szCs w:val="24"/>
                <w:u w:val="single"/>
              </w:rPr>
              <w:t>EYFS Framework Link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2467821E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Expressive Arts and Design (EAD)</w:t>
            </w:r>
          </w:p>
          <w:p w14:paraId="31F77C8F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Physical Development (PD) </w:t>
            </w:r>
          </w:p>
          <w:p w14:paraId="7E72549C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Personal, Social and Emotional Development (PSED)</w:t>
            </w:r>
          </w:p>
          <w:p w14:paraId="0324DCA3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Guidance and statements below are taken from Development Matters. </w:t>
            </w:r>
          </w:p>
          <w:p w14:paraId="38310559" w14:textId="77777777" w:rsidR="00141E63" w:rsidRDefault="00141E63" w:rsidP="00141E63">
            <w:pPr>
              <w:rPr>
                <w:b/>
                <w:sz w:val="24"/>
                <w:szCs w:val="24"/>
                <w:u w:val="single"/>
              </w:rPr>
            </w:pPr>
            <w:r w:rsidRPr="00B8060B">
              <w:rPr>
                <w:b/>
                <w:sz w:val="24"/>
                <w:szCs w:val="24"/>
                <w:u w:val="single"/>
              </w:rPr>
              <w:t xml:space="preserve">Vocabulary </w:t>
            </w:r>
          </w:p>
          <w:p w14:paraId="60D0BE90" w14:textId="539F04EE" w:rsidR="00141E63" w:rsidRPr="007910C5" w:rsidRDefault="00141E63" w:rsidP="00141E63">
            <w:pPr>
              <w:rPr>
                <w:b/>
                <w:sz w:val="24"/>
                <w:szCs w:val="24"/>
              </w:rPr>
            </w:pPr>
            <w:r w:rsidRPr="00E3733F">
              <w:rPr>
                <w:b/>
                <w:sz w:val="24"/>
                <w:szCs w:val="24"/>
              </w:rPr>
              <w:t xml:space="preserve">Throughout Early Years children should be immersed in high quality subject specific language, related to the whole </w:t>
            </w:r>
            <w:r>
              <w:rPr>
                <w:b/>
                <w:sz w:val="24"/>
                <w:szCs w:val="24"/>
              </w:rPr>
              <w:t>DT</w:t>
            </w:r>
            <w:r w:rsidRPr="00E3733F">
              <w:rPr>
                <w:b/>
                <w:sz w:val="24"/>
                <w:szCs w:val="24"/>
              </w:rPr>
              <w:t xml:space="preserve"> curriculum. The most important vocabulary we expect them to </w:t>
            </w:r>
            <w:proofErr w:type="gramStart"/>
            <w:r w:rsidRPr="004F2502">
              <w:rPr>
                <w:b/>
                <w:sz w:val="24"/>
                <w:szCs w:val="24"/>
                <w:highlight w:val="green"/>
              </w:rPr>
              <w:t>hear</w:t>
            </w:r>
            <w:proofErr w:type="gramEnd"/>
            <w:r w:rsidRPr="004F2502">
              <w:rPr>
                <w:b/>
                <w:sz w:val="24"/>
                <w:szCs w:val="24"/>
                <w:highlight w:val="green"/>
              </w:rPr>
              <w:t xml:space="preserve"> and use</w:t>
            </w:r>
            <w:r w:rsidRPr="00E3733F">
              <w:rPr>
                <w:b/>
                <w:sz w:val="24"/>
                <w:szCs w:val="24"/>
              </w:rPr>
              <w:t xml:space="preserve"> is set out below.</w:t>
            </w:r>
          </w:p>
        </w:tc>
        <w:tc>
          <w:tcPr>
            <w:tcW w:w="6985" w:type="dxa"/>
          </w:tcPr>
          <w:p w14:paraId="432B877C" w14:textId="77777777" w:rsidR="00141E63" w:rsidRDefault="00141E63" w:rsidP="00141E63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1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77F96C78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36C34249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Mechanical Components (Autumn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150AF">
              <w:rPr>
                <w:b/>
                <w:bCs/>
                <w:color w:val="2E74B5" w:themeColor="accent5" w:themeShade="BF"/>
                <w:sz w:val="24"/>
                <w:szCs w:val="24"/>
              </w:rPr>
              <w:t>Everyday Materials</w:t>
            </w:r>
            <w:r>
              <w:rPr>
                <w:b/>
                <w:bCs/>
                <w:color w:val="2E74B5" w:themeColor="accent5" w:themeShade="BF"/>
                <w:sz w:val="24"/>
                <w:szCs w:val="24"/>
              </w:rPr>
              <w:t xml:space="preserve">, </w:t>
            </w:r>
            <w:r w:rsidRPr="00C45C77">
              <w:rPr>
                <w:b/>
                <w:bCs/>
                <w:color w:val="00B050"/>
                <w:sz w:val="24"/>
                <w:szCs w:val="24"/>
              </w:rPr>
              <w:t>Transport Through the Ages,</w:t>
            </w:r>
            <w:r w:rsidRPr="00F2216F">
              <w:rPr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F2216F">
              <w:rPr>
                <w:b/>
                <w:bCs/>
                <w:color w:val="CC00FF"/>
                <w:sz w:val="24"/>
                <w:szCs w:val="24"/>
              </w:rPr>
              <w:t>Dogger</w:t>
            </w:r>
          </w:p>
          <w:p w14:paraId="7BD2CCBF" w14:textId="77777777" w:rsidR="00141E63" w:rsidRPr="0076557F" w:rsidRDefault="00141E63" w:rsidP="00141E63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(Spring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8150AF">
              <w:rPr>
                <w:b/>
                <w:bCs/>
                <w:color w:val="2E74B5" w:themeColor="accent5" w:themeShade="BF"/>
                <w:sz w:val="24"/>
                <w:szCs w:val="24"/>
              </w:rPr>
              <w:t>Animals Including Humans</w:t>
            </w:r>
          </w:p>
        </w:tc>
        <w:tc>
          <w:tcPr>
            <w:tcW w:w="6988" w:type="dxa"/>
          </w:tcPr>
          <w:p w14:paraId="6105C09C" w14:textId="77777777" w:rsidR="00141E63" w:rsidRDefault="00141E63" w:rsidP="00141E63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34BAF8DD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03EA081C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Mechanical </w:t>
            </w:r>
            <w:proofErr w:type="gramStart"/>
            <w:r>
              <w:rPr>
                <w:b/>
                <w:bCs/>
                <w:sz w:val="24"/>
                <w:szCs w:val="24"/>
              </w:rPr>
              <w:t>Components  (</w:t>
            </w:r>
            <w:proofErr w:type="gramEnd"/>
            <w:r>
              <w:rPr>
                <w:b/>
                <w:bCs/>
                <w:sz w:val="24"/>
                <w:szCs w:val="24"/>
              </w:rPr>
              <w:t>Autumn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  <w:sz w:val="24"/>
                <w:szCs w:val="24"/>
              </w:rPr>
              <w:t>Victorian Railways (Y2)</w:t>
            </w:r>
          </w:p>
          <w:p w14:paraId="4445DB23" w14:textId="77777777" w:rsidR="00141E63" w:rsidRPr="0076557F" w:rsidRDefault="00141E63" w:rsidP="00141E63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(Spring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8150AF">
              <w:rPr>
                <w:b/>
                <w:bCs/>
                <w:color w:val="2E74B5" w:themeColor="accent5" w:themeShade="BF"/>
                <w:sz w:val="24"/>
                <w:szCs w:val="24"/>
              </w:rPr>
              <w:t>Animals Including Humans</w:t>
            </w:r>
            <w:r>
              <w:rPr>
                <w:b/>
                <w:bCs/>
                <w:color w:val="2E74B5" w:themeColor="accent5" w:themeShade="BF"/>
                <w:sz w:val="24"/>
                <w:szCs w:val="24"/>
              </w:rPr>
              <w:t xml:space="preserve"> (Y2)</w:t>
            </w:r>
          </w:p>
        </w:tc>
      </w:tr>
      <w:tr w:rsidR="00141E63" w14:paraId="29BC4AD8" w14:textId="77777777" w:rsidTr="00141E63">
        <w:tc>
          <w:tcPr>
            <w:tcW w:w="6983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0-3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different materials, using all their senses to investigate them. Manipulate and play different materials.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Make simple models which express their ideas.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Manipulate and play different materials. (Autumn 2 - Week 6)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different materials freely in order to develop their ideas about how to use them and what to make.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own ideas and decide which materials to use to express them.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Join different materials and explore different textures.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Create closed shapes with continuous lines and begin to use these shapes to represent objects.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Reception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Return to and build on their previous learning, refining ideas and developing their ability to represent them.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Safely use and explore a variety of materials, tools and techniques, experimenting with colour, design, texture, form and function.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Share their creations, explaining the process they have used.</w:t>
            </w:r>
          </w:p>
        </w:tc>
        <w:tc>
          <w:tcPr>
            <w:tcW w:w="6985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1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a wheel, chassis and axle to design a vehicle to carry a toy. (Autumn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vehicle design using pictures and drawings, with support.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objects move by experimenting with construction kits. (Autumn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join an axle to a chassis so wheels still move.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make an effective chassis with wheels using an axle with cotton reels and dowels. (Autumn 2 - Week 1)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how their vehicle moves.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is similar between their vehicle and another.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evaluate why their vehicle moves. (Autumn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make comparisons between their vehicle and another. (Autumn 2 - Week 2)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wheel is circular and makes something move.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wheels make objects move by experimenting with construction kits.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an axle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wheel needs a hole to attach to an axle.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wheel, chassis and axle is.  (Autumn 2 - Week 4)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fixed and freely moving axles. (Autumn 2 - Week 4)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why a wheel and axle wobbles based on hole position. (Autumn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wheel. (Autumn 2 - Week 2)</w:t>
            </w:r>
          </w:p>
        </w:tc>
        <w:tc>
          <w:tcPr>
            <w:tcW w:w="6988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modern designs that use pulleys and levers.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William Armstrong was an engineer who designed the modern-day crane.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and historical knowledge to inform designs for a Shaduf, including labelled sketches and instructions.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adapt a lever and a pulley based on load weight.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varying the position of the fulcrum affects how a lever lifts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a lever and a pulley and how they are used to create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levers and pulleys can be adapted to bear weight.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pulleys, levers, wheel movement and fulcrum to evaluate how well their design lifts varying loads.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improve efficiency of their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pulleys and levers are used to lift, move and carry.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fulcrum is. </w:t>
            </w:r>
          </w:p>
        </w:tc>
      </w:tr>
      <w:tr w:rsidR="00141E63" w14:paraId="76FDC9E8" w14:textId="77777777" w:rsidTr="00141E63">
        <w:trPr>
          <w:trHeight w:val="2709"/>
        </w:trPr>
        <w:tc>
          <w:tcPr>
            <w:tcW w:w="6983" w:type="dxa"/>
            <w:shd w:val="clear" w:color="auto" w:fill="FFD966" w:themeFill="accent4" w:themeFillTint="99"/>
          </w:tcPr>
          <w:p w14:paraId="37901942" w14:textId="77777777" w:rsidR="00141E63" w:rsidRPr="00FF1E11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FF1E11">
              <w:rPr>
                <w:b/>
                <w:sz w:val="20"/>
                <w:szCs w:val="20"/>
                <w:highlight w:val="yellow"/>
              </w:rPr>
              <w:lastRenderedPageBreak/>
              <w:t>Vocabulary</w:t>
            </w:r>
          </w:p>
          <w:p w14:paraId="2E25DC2F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attach </w:t>
            </w:r>
          </w:p>
          <w:p w14:paraId="7D7CBD6E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build </w:t>
            </w:r>
          </w:p>
          <w:p w14:paraId="357C144E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make </w:t>
            </w:r>
          </w:p>
          <w:p w14:paraId="7423CB06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remove </w:t>
            </w:r>
          </w:p>
          <w:p w14:paraId="1C30AB74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transport </w:t>
            </w:r>
          </w:p>
          <w:p w14:paraId="122E47CD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vehicle </w:t>
            </w:r>
          </w:p>
          <w:p w14:paraId="148541F7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wheel </w:t>
            </w:r>
          </w:p>
          <w:p w14:paraId="574066F0" w14:textId="77777777" w:rsidR="00141E63" w:rsidRPr="0042270B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5CB9E698" w14:textId="77777777" w:rsidR="00141E63" w:rsidRPr="00FF1E11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FF1E11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62D03427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axle</w:t>
            </w:r>
          </w:p>
          <w:p w14:paraId="686D9B53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chassis</w:t>
            </w:r>
          </w:p>
          <w:p w14:paraId="4FECB337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circular</w:t>
            </w:r>
          </w:p>
          <w:p w14:paraId="46A42CAE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fixed</w:t>
            </w:r>
          </w:p>
          <w:p w14:paraId="2352F80A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freely moving</w:t>
            </w:r>
          </w:p>
          <w:p w14:paraId="41024F88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move</w:t>
            </w:r>
          </w:p>
          <w:p w14:paraId="10B1DB37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 xml:space="preserve">vehicle </w:t>
            </w:r>
          </w:p>
          <w:p w14:paraId="12339969" w14:textId="77777777" w:rsidR="00141E63" w:rsidRPr="007416F9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60910F1C" w14:textId="77777777" w:rsidR="00141E63" w:rsidRPr="008C3339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8C3339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37FD8754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arm</w:t>
            </w:r>
          </w:p>
          <w:p w14:paraId="143D796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effort</w:t>
            </w:r>
          </w:p>
          <w:p w14:paraId="1567671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fulcrum</w:t>
            </w:r>
          </w:p>
          <w:p w14:paraId="3AEAD52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labelled sketch</w:t>
            </w:r>
          </w:p>
          <w:p w14:paraId="5E00971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lever</w:t>
            </w:r>
          </w:p>
          <w:p w14:paraId="57B1C165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load</w:t>
            </w:r>
          </w:p>
          <w:p w14:paraId="595530AF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machine</w:t>
            </w:r>
          </w:p>
          <w:p w14:paraId="3439801E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pulley</w:t>
            </w:r>
          </w:p>
          <w:p w14:paraId="1CF4D0DF" w14:textId="77777777" w:rsidR="00141E63" w:rsidRPr="007416F9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shaduf</w:t>
            </w:r>
          </w:p>
        </w:tc>
      </w:tr>
      <w:tr w:rsidR="00141E63" w14:paraId="721D3989" w14:textId="77777777" w:rsidTr="00141E63">
        <w:trPr>
          <w:trHeight w:val="109"/>
        </w:trPr>
        <w:tc>
          <w:tcPr>
            <w:tcW w:w="6983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0-3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Show an increasing desire to be independent, such as wanting to feed themselves and dress or undress. (Physical Development – Gross Motor Skills)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Start to eat independently and learn to use a knife and fork.  (Physical Development – Fine Motor Skills)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Make healthy choices about food and drink activity and toothbrushing. (Physical Development – Gross Motor Skills)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Reception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Know and talk about the different factors that support their overall health and well-being: healthy eating.  (Physical Development – Gross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Further develop the skills they need to manage the school day successfully: mealtimes.  (Physical Development – Gross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small motor skills so that they can use a range of tools competently, safely and confidently. Suggested tools would be – knives, forks and spoons. (Physical Development – Fine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Manage their own needs. (Personal, Social and Emotional Development – Managing Self)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Use a range of small tools, such as scissors, paintbrushes, and cutlery. (Physical Development – Fine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Manage their own basic hygiene and personal needs, including dressing, going to the toilet and understanding the importance of making healthy food choices. (Personal, Social, Emotional Development – Managing Self) </w:t>
            </w:r>
          </w:p>
        </w:tc>
        <w:tc>
          <w:tcPr>
            <w:tcW w:w="6985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1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food comes from plants and animals. (Spring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it is healthy for people to eat at least five portions of fruit and vegetables every day.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mix with a spoon. (Spring 2 - Week 2)                                                                              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hold fruit and vegetables so that they can be cut safely with a knife.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hands and utensils need to be washed before cooking.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describe the texture and taste of food when eating it.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which types of food make a healthy meal.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colour, texture and taste to sort fruits and vegetables.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texture means.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which familiar foods come from plants and which come from animals. (Spring 2 - Week 2)</w:t>
            </w:r>
          </w:p>
        </w:tc>
        <w:tc>
          <w:tcPr>
            <w:tcW w:w="6988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sort foods using knowledge of where they have come from (farmed, grown elsewhere or caught).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proportions of different food groups make up a healthy diet.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foods relating to the Mexican culture.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knife safely to peel fruit and vegetables and to discard pips/ seeds.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grater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measuring spoon to measure quantities.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steps to take to make sure that food is prepared hygienically.</w:t>
            </w:r>
          </w:p>
        </w:tc>
      </w:tr>
      <w:tr w:rsidR="00141E63" w14:paraId="223CE15F" w14:textId="77777777" w:rsidTr="00141E63">
        <w:trPr>
          <w:trHeight w:val="63"/>
        </w:trPr>
        <w:tc>
          <w:tcPr>
            <w:tcW w:w="6983" w:type="dxa"/>
            <w:shd w:val="clear" w:color="auto" w:fill="FFD966" w:themeFill="accent4" w:themeFillTint="99"/>
          </w:tcPr>
          <w:p w14:paraId="66353A7F" w14:textId="77777777" w:rsidR="00141E63" w:rsidRDefault="00141E63" w:rsidP="00141E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3121266" w14:textId="77777777" w:rsidR="00141E63" w:rsidRDefault="00141E63" w:rsidP="00141E63">
            <w:pPr>
              <w:jc w:val="center"/>
              <w:rPr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1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2"/>
              <w:gridCol w:w="2065"/>
              <w:gridCol w:w="2134"/>
            </w:tblGrid>
            <w:tr w:rsidR="00141E63" w14:paraId="54C2AEF9" w14:textId="77777777" w:rsidTr="00F759AB">
              <w:trPr>
                <w:trHeight w:val="1529"/>
              </w:trPr>
              <w:tc>
                <w:tcPr>
                  <w:tcW w:w="2262" w:type="dxa"/>
                </w:tcPr>
                <w:p w14:paraId="07589AFD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chop</w:t>
                  </w:r>
                </w:p>
                <w:p w14:paraId="6D3E9DC5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cut </w:t>
                  </w:r>
                </w:p>
                <w:p w14:paraId="163781CF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fruit </w:t>
                  </w:r>
                </w:p>
                <w:p w14:paraId="6A7BA39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57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healthy </w:t>
                  </w:r>
                </w:p>
                <w:p w14:paraId="24408778" w14:textId="77777777" w:rsidR="00141E63" w:rsidRDefault="00141E63" w:rsidP="00141E63">
                  <w:pPr>
                    <w:pStyle w:val="ListParagraph"/>
                    <w:numPr>
                      <w:ilvl w:val="0"/>
                      <w:numId w:val="57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juicy</w:t>
                  </w:r>
                </w:p>
                <w:p w14:paraId="5A99BA5E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peel </w:t>
                  </w:r>
                </w:p>
                <w:p w14:paraId="568F95B1" w14:textId="77777777" w:rsidR="00141E63" w:rsidRDefault="00141E63" w:rsidP="00141E63">
                  <w:pPr>
                    <w:pStyle w:val="ListParagraph"/>
                    <w:ind w:left="360"/>
                  </w:pPr>
                </w:p>
              </w:tc>
              <w:tc>
                <w:tcPr>
                  <w:tcW w:w="2065" w:type="dxa"/>
                </w:tcPr>
                <w:p w14:paraId="5D6E9691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juicy </w:t>
                  </w:r>
                </w:p>
                <w:p w14:paraId="76932EC2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skin </w:t>
                  </w:r>
                </w:p>
                <w:p w14:paraId="0775D2DF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sweet </w:t>
                  </w:r>
                </w:p>
                <w:p w14:paraId="4E277B5E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pip</w:t>
                  </w:r>
                </w:p>
                <w:p w14:paraId="5BB4B47E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rough </w:t>
                  </w:r>
                </w:p>
                <w:p w14:paraId="3E7D1C77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seed </w:t>
                  </w:r>
                </w:p>
                <w:p w14:paraId="60B9E123" w14:textId="77777777" w:rsidR="00141E63" w:rsidRDefault="00141E63" w:rsidP="00141E63">
                  <w:pPr>
                    <w:pStyle w:val="ListParagraph"/>
                    <w:ind w:left="360"/>
                  </w:pPr>
                </w:p>
              </w:tc>
              <w:tc>
                <w:tcPr>
                  <w:tcW w:w="2134" w:type="dxa"/>
                </w:tcPr>
                <w:p w14:paraId="55FEE8B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smooth </w:t>
                  </w:r>
                </w:p>
                <w:p w14:paraId="2F335927" w14:textId="77777777" w:rsidR="00141E63" w:rsidRPr="007416F9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snack</w:t>
                  </w:r>
                </w:p>
                <w:p w14:paraId="5FEFF360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sour </w:t>
                  </w:r>
                </w:p>
                <w:p w14:paraId="13588B49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texture</w:t>
                  </w:r>
                </w:p>
                <w:p w14:paraId="46E42817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taste </w:t>
                  </w:r>
                </w:p>
                <w:p w14:paraId="39E2D984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vegetables </w:t>
                  </w:r>
                </w:p>
                <w:p w14:paraId="4EBF6AA7" w14:textId="77777777" w:rsidR="00141E63" w:rsidRDefault="00141E63" w:rsidP="00141E63">
                  <w:pPr>
                    <w:pStyle w:val="ListParagraph"/>
                    <w:ind w:left="360"/>
                    <w:rPr>
                      <w:sz w:val="20"/>
                      <w:szCs w:val="20"/>
                    </w:rPr>
                  </w:pPr>
                </w:p>
                <w:p w14:paraId="206B705F" w14:textId="77777777" w:rsidR="00141E63" w:rsidRDefault="00141E63" w:rsidP="00141E63"/>
              </w:tc>
            </w:tr>
          </w:tbl>
          <w:p w14:paraId="4BBF64B7" w14:textId="77777777" w:rsidR="00141E63" w:rsidRPr="00296C8D" w:rsidRDefault="00141E63" w:rsidP="00141E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0887ADA8" w14:textId="77777777" w:rsidR="00141E63" w:rsidRDefault="00141E63" w:rsidP="00141E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253"/>
              <w:gridCol w:w="2253"/>
            </w:tblGrid>
            <w:tr w:rsidR="00141E63" w14:paraId="5251EC7B" w14:textId="77777777" w:rsidTr="00F759AB">
              <w:tc>
                <w:tcPr>
                  <w:tcW w:w="2253" w:type="dxa"/>
                </w:tcPr>
                <w:p w14:paraId="581DAC1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bridge</w:t>
                  </w:r>
                </w:p>
                <w:p w14:paraId="055FF90D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chopping board</w:t>
                  </w:r>
                </w:p>
                <w:p w14:paraId="4DE22384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claw</w:t>
                  </w:r>
                </w:p>
                <w:p w14:paraId="777956D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cut</w:t>
                  </w:r>
                </w:p>
                <w:p w14:paraId="050578C9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fruit</w:t>
                  </w:r>
                </w:p>
                <w:p w14:paraId="3DF7621B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fork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secure</w:t>
                  </w:r>
                  <w:proofErr w:type="gramEnd"/>
                </w:p>
                <w:p w14:paraId="567B6A4B" w14:textId="77777777" w:rsidR="00141E63" w:rsidRPr="008167C5" w:rsidRDefault="00141E63" w:rsidP="00946389">
                  <w:pPr>
                    <w:framePr w:hSpace="180" w:wrap="around" w:vAnchor="text" w:hAnchor="margin" w:y="2434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57A999D5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healthy</w:t>
                  </w:r>
                </w:p>
                <w:p w14:paraId="207F715F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mix</w:t>
                  </w:r>
                </w:p>
                <w:p w14:paraId="542D200E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portion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prepare</w:t>
                  </w:r>
                  <w:proofErr w:type="gramEnd"/>
                </w:p>
                <w:p w14:paraId="62338B0E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rough</w:t>
                  </w:r>
                </w:p>
                <w:p w14:paraId="6E6A8D59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smooth</w:t>
                  </w:r>
                </w:p>
                <w:p w14:paraId="08BD737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sour</w:t>
                  </w:r>
                </w:p>
                <w:p w14:paraId="67025CF0" w14:textId="77777777" w:rsidR="00141E63" w:rsidRPr="008167C5" w:rsidRDefault="00141E63" w:rsidP="00946389">
                  <w:pPr>
                    <w:framePr w:hSpace="180" w:wrap="around" w:vAnchor="text" w:hAnchor="margin" w:y="2434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60B4477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sweet</w:t>
                  </w:r>
                </w:p>
                <w:p w14:paraId="7F25953C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taste</w:t>
                  </w:r>
                </w:p>
                <w:p w14:paraId="5FDB212C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texture</w:t>
                  </w:r>
                </w:p>
                <w:p w14:paraId="749470EB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utensil</w:t>
                  </w:r>
                </w:p>
                <w:p w14:paraId="7DBCE2B3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vegetables</w:t>
                  </w:r>
                </w:p>
              </w:tc>
            </w:tr>
          </w:tbl>
          <w:p w14:paraId="2BEA037A" w14:textId="77777777" w:rsidR="00141E63" w:rsidRPr="007F228C" w:rsidRDefault="00141E63" w:rsidP="00141E63">
            <w:pPr>
              <w:rPr>
                <w:sz w:val="20"/>
                <w:szCs w:val="20"/>
              </w:rPr>
            </w:pPr>
          </w:p>
        </w:tc>
        <w:tc>
          <w:tcPr>
            <w:tcW w:w="6988" w:type="dxa"/>
            <w:shd w:val="clear" w:color="auto" w:fill="FFD966" w:themeFill="accent4" w:themeFillTint="99"/>
          </w:tcPr>
          <w:p w14:paraId="4B941C29" w14:textId="77777777" w:rsidR="00141E63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2663"/>
            </w:tblGrid>
            <w:tr w:rsidR="00141E63" w14:paraId="292822EF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C093D9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caught</w:t>
                  </w:r>
                </w:p>
              </w:tc>
              <w:tc>
                <w:tcPr>
                  <w:tcW w:w="2663" w:type="dxa"/>
                </w:tcPr>
                <w:p w14:paraId="598D9F61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healthy</w:t>
                  </w:r>
                </w:p>
              </w:tc>
            </w:tr>
            <w:tr w:rsidR="00141E63" w14:paraId="49AC7179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3D0E460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chop</w:t>
                  </w:r>
                </w:p>
              </w:tc>
              <w:tc>
                <w:tcPr>
                  <w:tcW w:w="2663" w:type="dxa"/>
                </w:tcPr>
                <w:p w14:paraId="7FD5D72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measure</w:t>
                  </w:r>
                </w:p>
              </w:tc>
            </w:tr>
            <w:tr w:rsidR="00141E63" w14:paraId="56AB79B6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778A1B86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disinfect</w:t>
                  </w:r>
                </w:p>
              </w:tc>
              <w:tc>
                <w:tcPr>
                  <w:tcW w:w="2663" w:type="dxa"/>
                </w:tcPr>
                <w:p w14:paraId="084EEB74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measuring spoon</w:t>
                  </w:r>
                </w:p>
              </w:tc>
            </w:tr>
            <w:tr w:rsidR="00141E63" w14:paraId="61214079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B691A48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farmed</w:t>
                  </w:r>
                </w:p>
              </w:tc>
              <w:tc>
                <w:tcPr>
                  <w:tcW w:w="2663" w:type="dxa"/>
                </w:tcPr>
                <w:p w14:paraId="5A21E37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peel</w:t>
                  </w:r>
                </w:p>
              </w:tc>
            </w:tr>
            <w:tr w:rsidR="00141E63" w14:paraId="20EAD62E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3B34AC8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farmer</w:t>
                  </w:r>
                </w:p>
              </w:tc>
              <w:tc>
                <w:tcPr>
                  <w:tcW w:w="2663" w:type="dxa"/>
                </w:tcPr>
                <w:p w14:paraId="2048B8EB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portion</w:t>
                  </w:r>
                </w:p>
              </w:tc>
            </w:tr>
            <w:tr w:rsidR="00141E63" w14:paraId="7AC06639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C276F23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grater</w:t>
                  </w:r>
                </w:p>
              </w:tc>
              <w:tc>
                <w:tcPr>
                  <w:tcW w:w="2663" w:type="dxa"/>
                </w:tcPr>
                <w:p w14:paraId="3FDF760B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salsa</w:t>
                  </w:r>
                </w:p>
              </w:tc>
            </w:tr>
            <w:tr w:rsidR="00141E63" w14:paraId="5603577D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21E9DE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guacamole</w:t>
                  </w:r>
                </w:p>
              </w:tc>
              <w:tc>
                <w:tcPr>
                  <w:tcW w:w="2663" w:type="dxa"/>
                </w:tcPr>
                <w:p w14:paraId="2B9D8BA7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skin</w:t>
                  </w:r>
                </w:p>
              </w:tc>
            </w:tr>
            <w:tr w:rsidR="00141E63" w14:paraId="161C2372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9403DBC" w14:textId="77777777" w:rsidR="00141E63" w:rsidRPr="00F2216F" w:rsidRDefault="00141E63" w:rsidP="00946389">
                  <w:pPr>
                    <w:framePr w:hSpace="180" w:wrap="around" w:vAnchor="text" w:hAnchor="margin" w:y="2434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</w:tcPr>
                <w:p w14:paraId="108D41A5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varied diet</w:t>
                  </w:r>
                </w:p>
              </w:tc>
            </w:tr>
          </w:tbl>
          <w:p w14:paraId="50889159" w14:textId="77777777" w:rsidR="00141E63" w:rsidRPr="0083698F" w:rsidRDefault="00141E63" w:rsidP="00141E6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bookmarkEnd w:id="0"/>
    </w:tbl>
    <w:p w14:paraId="0C74066C" w14:textId="77777777" w:rsidR="00141E63" w:rsidRDefault="00141E63" w:rsidP="00141E63"/>
    <w:p w14:paraId="525977B4" w14:textId="77777777" w:rsidR="00141E63" w:rsidRDefault="00141E63" w:rsidP="00141E63">
      <w:pPr>
        <w:tabs>
          <w:tab w:val="left" w:pos="16333"/>
        </w:tabs>
      </w:pPr>
    </w:p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7088"/>
        <w:gridCol w:w="6933"/>
        <w:gridCol w:w="6935"/>
      </w:tblGrid>
      <w:tr w:rsidR="00141E63" w14:paraId="61C4AA69" w14:textId="77777777" w:rsidTr="008D3A0C">
        <w:trPr>
          <w:trHeight w:val="200"/>
        </w:trPr>
        <w:tc>
          <w:tcPr>
            <w:tcW w:w="20956" w:type="dxa"/>
            <w:gridSpan w:val="3"/>
          </w:tcPr>
          <w:p w14:paraId="4D521A38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 w:rsidRPr="008B32DC">
              <w:rPr>
                <w:b/>
                <w:bCs/>
                <w:sz w:val="52"/>
                <w:szCs w:val="52"/>
                <w:u w:val="single"/>
              </w:rPr>
              <w:lastRenderedPageBreak/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2</w:t>
            </w:r>
          </w:p>
        </w:tc>
      </w:tr>
      <w:tr w:rsidR="00141E63" w14:paraId="0238BB33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50CA76B4" w14:textId="77777777" w:rsidR="00141E63" w:rsidRDefault="00141E63" w:rsidP="008D3A0C"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48628C" wp14:editId="6CF97EA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-412115</wp:posOffset>
                      </wp:positionV>
                      <wp:extent cx="4267200" cy="45720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05030A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595261A3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48787D3C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8628C" id="Text Box 23" o:spid="_x0000_s1027" type="#_x0000_t202" style="position:absolute;margin-left:-2.9pt;margin-top:-32.45pt;width:336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" filled="f" stroked="f" strokeweight=".5pt">
                      <v:textbox>
                        <w:txbxContent>
                          <w:p w14:paraId="1605030A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595261A3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48787D3C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1E63" w14:paraId="13586D71" w14:textId="77777777" w:rsidTr="008D3A0C">
        <w:trPr>
          <w:trHeight w:val="200"/>
        </w:trPr>
        <w:tc>
          <w:tcPr>
            <w:tcW w:w="7088" w:type="dxa"/>
          </w:tcPr>
          <w:p w14:paraId="557244E7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1BCA46A9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33" w:type="dxa"/>
          </w:tcPr>
          <w:p w14:paraId="3A058BB9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2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1CE193E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5AAB1B9D" w14:textId="77777777" w:rsidR="00141E63" w:rsidRPr="00191291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191291">
              <w:rPr>
                <w:b/>
                <w:bCs/>
                <w:sz w:val="24"/>
                <w:szCs w:val="24"/>
              </w:rPr>
              <w:t xml:space="preserve">Construction (Autumn): </w:t>
            </w:r>
            <w:r w:rsidRPr="00191291">
              <w:rPr>
                <w:b/>
                <w:bCs/>
                <w:color w:val="00B050"/>
                <w:sz w:val="24"/>
                <w:szCs w:val="24"/>
              </w:rPr>
              <w:t>Great Fire of London</w:t>
            </w:r>
          </w:p>
          <w:p w14:paraId="714F49CD" w14:textId="77777777" w:rsidR="00141E63" w:rsidRPr="00191291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191291">
              <w:rPr>
                <w:b/>
                <w:bCs/>
                <w:sz w:val="24"/>
                <w:szCs w:val="24"/>
              </w:rPr>
              <w:t xml:space="preserve">Textiles (Spring 2): </w:t>
            </w:r>
            <w:r w:rsidRPr="00191291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191291">
              <w:rPr>
                <w:b/>
                <w:bCs/>
                <w:color w:val="FF66CC"/>
                <w:sz w:val="24"/>
                <w:szCs w:val="24"/>
              </w:rPr>
              <w:t xml:space="preserve">Printing, </w:t>
            </w:r>
            <w:r w:rsidRPr="00191291">
              <w:rPr>
                <w:b/>
                <w:bCs/>
                <w:color w:val="ED7D31" w:themeColor="accent2"/>
                <w:sz w:val="24"/>
                <w:szCs w:val="24"/>
              </w:rPr>
              <w:t>Mexico</w:t>
            </w:r>
          </w:p>
          <w:p w14:paraId="09CF204F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 w:rsidRPr="00191291">
              <w:rPr>
                <w:b/>
                <w:bCs/>
                <w:sz w:val="24"/>
                <w:szCs w:val="24"/>
              </w:rPr>
              <w:t xml:space="preserve">Food &amp; Nutrition (Spring 2): </w:t>
            </w:r>
            <w:r w:rsidRPr="00191291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191291">
              <w:rPr>
                <w:b/>
                <w:bCs/>
                <w:color w:val="ED7D31" w:themeColor="accent2"/>
                <w:sz w:val="24"/>
                <w:szCs w:val="24"/>
              </w:rPr>
              <w:t>Mexico</w:t>
            </w:r>
          </w:p>
        </w:tc>
        <w:tc>
          <w:tcPr>
            <w:tcW w:w="6935" w:type="dxa"/>
          </w:tcPr>
          <w:p w14:paraId="6A171A4A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41E63" w14:paraId="21E8F596" w14:textId="77777777" w:rsidTr="00141E63">
        <w:trPr>
          <w:trHeight w:val="178"/>
        </w:trPr>
        <w:tc>
          <w:tcPr>
            <w:tcW w:w="7088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different materials freely in order to develop their ideas about how to use them and what to make.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own ideas and decide which materials to use and express them.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Make imaginative and complex ‘small worlds’ with blocks and construction kits, such as a city with different buildings and a park.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Collaborate with others to manage large items such as moving a long plank safely and carrying large hallow blocks. (Physical Development – Gross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Talk about and explore 2D and 3D shapes using informal mathematical language: sides, corners, straight, flat, round etc’ - (Maths – Numerical Patterns)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Make comparisons between objects relating size, length, weight and capacity. (Maths – Numerical Patterns)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Combine shapes to make new ones – an arch, a bigger triangle etc. (Maths – Numerical Patterns)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Reception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Confidently and safely use a range of large and small apparatus indoors and outdoors, alone and in a group. (Physical Development – Gross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small motor skills so that they can use a range of tools competently, safely and confidently. (Physical Development – Fine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Select, rotate and manipulate shapes in order to develop spatial reasoning skills. (Maths – Numerical Patterns)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Share their creations, explaining the process that they have used.</w:t>
            </w:r>
          </w:p>
        </w:tc>
        <w:tc>
          <w:tcPr>
            <w:tcW w:w="6933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mock-up tests a design using a different material.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design a free-standing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ideas independently using drawings.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3D shapes to build simple free-standing structures.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2D shapes and simple nets to build free-standing structures using Polydron.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scissors to cut card and paper accurately and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layer materials as a finishing technique to make them more appealing for the intended user.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ruler to mark lines for cutting.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an architect designs buildings and that Sir Christopher Wren was an architect.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materials to explain how easy or difficult they are to cut.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explore different joining materials to select the most suitable for a purpose.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and improve how stable and visually appealing a free-standing structure is.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free-standing structure is.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designers use a wide range of different equipment to join materials.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the word stable means.</w:t>
            </w:r>
          </w:p>
        </w:tc>
        <w:tc>
          <w:tcPr>
            <w:tcW w:w="6935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designs using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their knowledge of mock-up evaluation in their designs.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suitable construction to create a free-standing structure.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Ludwig Mies Van Der Rohe was an architect and furniture designer who created simple, but stable frames for furniture.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Barcelona chair to investigate suitable materials to create a stable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stable their product is, using this to suggest a design improvement.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shape and size of a structure’s base affects its stability.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buttress is placed against a wall to make a structure more stable.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score using scissors. </w:t>
            </w:r>
          </w:p>
        </w:tc>
      </w:tr>
      <w:tr w:rsidR="00141E63" w14:paraId="3FF8AB92" w14:textId="77777777" w:rsidTr="008D3A0C">
        <w:trPr>
          <w:trHeight w:val="2709"/>
        </w:trPr>
        <w:tc>
          <w:tcPr>
            <w:tcW w:w="7088" w:type="dxa"/>
            <w:shd w:val="clear" w:color="auto" w:fill="FFD966" w:themeFill="accent4" w:themeFillTint="99"/>
          </w:tcPr>
          <w:p w14:paraId="01224FDE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20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1"/>
              <w:gridCol w:w="3431"/>
            </w:tblGrid>
            <w:tr w:rsidR="00141E63" w14:paraId="79D63B31" w14:textId="77777777" w:rsidTr="008D3A0C">
              <w:trPr>
                <w:trHeight w:val="1641"/>
              </w:trPr>
              <w:tc>
                <w:tcPr>
                  <w:tcW w:w="3431" w:type="dxa"/>
                  <w:shd w:val="clear" w:color="auto" w:fill="auto"/>
                </w:tcPr>
                <w:p w14:paraId="1C5E98FE" w14:textId="77777777" w:rsidR="00141E63" w:rsidRPr="000C16BE" w:rsidRDefault="00141E63" w:rsidP="008D3A0C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                                   </w:t>
                  </w:r>
                  <w:r w:rsidRPr="000C16BE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 xml:space="preserve"> Vocabulary</w:t>
                  </w:r>
                </w:p>
                <w:p w14:paraId="74201B98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>arch</w:t>
                  </w:r>
                </w:p>
                <w:p w14:paraId="0ECF7AF7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>build</w:t>
                  </w:r>
                </w:p>
                <w:p w14:paraId="48ACFE44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bigger</w:t>
                  </w:r>
                </w:p>
                <w:p w14:paraId="2FA35ACF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heavy</w:t>
                  </w:r>
                </w:p>
                <w:p w14:paraId="28DF8474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height </w:t>
                  </w:r>
                </w:p>
                <w:p w14:paraId="21E91409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high</w:t>
                  </w:r>
                </w:p>
                <w:p w14:paraId="05B25219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light</w:t>
                  </w:r>
                </w:p>
                <w:p w14:paraId="25043EB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little</w:t>
                  </w:r>
                </w:p>
                <w:p w14:paraId="2EE767DF" w14:textId="77777777" w:rsidR="00141E63" w:rsidRPr="000C16BE" w:rsidRDefault="00141E63" w:rsidP="008D3A0C">
                  <w:pPr>
                    <w:pStyle w:val="ListParagraph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31" w:type="dxa"/>
                  <w:shd w:val="clear" w:color="auto" w:fill="auto"/>
                </w:tcPr>
                <w:p w14:paraId="7E88AAFA" w14:textId="77777777" w:rsidR="00141E63" w:rsidRPr="000C16BE" w:rsidRDefault="00141E63" w:rsidP="008D3A0C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C143846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low</w:t>
                  </w:r>
                </w:p>
                <w:p w14:paraId="0EBFAE39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measure </w:t>
                  </w:r>
                </w:p>
                <w:p w14:paraId="6A8B7D8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straight </w:t>
                  </w:r>
                </w:p>
                <w:p w14:paraId="045C5096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tall</w:t>
                  </w:r>
                </w:p>
                <w:p w14:paraId="648C2D1B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tower </w:t>
                  </w:r>
                </w:p>
                <w:p w14:paraId="70AB61DC" w14:textId="77777777" w:rsidR="00141E63" w:rsidRPr="00A0446B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weight </w:t>
                  </w:r>
                </w:p>
              </w:tc>
            </w:tr>
          </w:tbl>
          <w:p w14:paraId="2AA9B3D3" w14:textId="77777777" w:rsidR="00141E63" w:rsidRPr="001D6055" w:rsidRDefault="00141E63" w:rsidP="008D3A0C">
            <w:pPr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33" w:type="dxa"/>
            <w:shd w:val="clear" w:color="auto" w:fill="FFD966" w:themeFill="accent4" w:themeFillTint="99"/>
          </w:tcPr>
          <w:p w14:paraId="4B64643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3354"/>
            </w:tblGrid>
            <w:tr w:rsidR="00141E63" w14:paraId="4780F474" w14:textId="77777777" w:rsidTr="008D3A0C">
              <w:tc>
                <w:tcPr>
                  <w:tcW w:w="3353" w:type="dxa"/>
                </w:tcPr>
                <w:p w14:paraId="65658585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architect</w:t>
                  </w:r>
                </w:p>
                <w:p w14:paraId="02C01C9B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construction</w:t>
                  </w:r>
                </w:p>
                <w:p w14:paraId="1F161F42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double-sided tape</w:t>
                  </w:r>
                </w:p>
                <w:p w14:paraId="2EB9DC4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evaluation</w:t>
                  </w:r>
                </w:p>
                <w:p w14:paraId="2B4379B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free-standing structure</w:t>
                  </w:r>
                </w:p>
                <w:p w14:paraId="56A11BA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glitter glue</w:t>
                  </w:r>
                </w:p>
                <w:p w14:paraId="7DADA12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glue stick</w:t>
                  </w:r>
                </w:p>
                <w:p w14:paraId="090CB283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joining materials</w:t>
                  </w:r>
                </w:p>
                <w:p w14:paraId="4728EE6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masking tape</w:t>
                  </w:r>
                </w:p>
                <w:p w14:paraId="084FDD9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mock-up</w:t>
                  </w:r>
                </w:p>
              </w:tc>
              <w:tc>
                <w:tcPr>
                  <w:tcW w:w="3354" w:type="dxa"/>
                </w:tcPr>
                <w:p w14:paraId="7AF38A7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net</w:t>
                  </w:r>
                </w:p>
                <w:p w14:paraId="6C14F1E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paper clips</w:t>
                  </w:r>
                </w:p>
                <w:p w14:paraId="7A919EA8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parcel tape</w:t>
                  </w:r>
                </w:p>
                <w:p w14:paraId="3F808E9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PVA glue</w:t>
                  </w:r>
                </w:p>
                <w:p w14:paraId="41EAFE9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ruler</w:t>
                  </w:r>
                </w:p>
                <w:p w14:paraId="6F34ADA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scissors</w:t>
                  </w:r>
                </w:p>
                <w:p w14:paraId="52F5F91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Sellotape</w:t>
                  </w:r>
                </w:p>
                <w:p w14:paraId="4161CE15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split pins</w:t>
                  </w:r>
                </w:p>
                <w:p w14:paraId="602BD69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stable</w:t>
                  </w:r>
                </w:p>
                <w:p w14:paraId="0CD44C5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staples</w:t>
                  </w:r>
                </w:p>
              </w:tc>
            </w:tr>
          </w:tbl>
          <w:p w14:paraId="392ED9FC" w14:textId="77777777" w:rsidR="00141E63" w:rsidRPr="008E52E5" w:rsidRDefault="00141E63" w:rsidP="008D3A0C">
            <w:pPr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6935" w:type="dxa"/>
            <w:shd w:val="clear" w:color="auto" w:fill="FFD966" w:themeFill="accent4" w:themeFillTint="99"/>
          </w:tcPr>
          <w:p w14:paraId="556D7C33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6442A0B1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base</w:t>
            </w:r>
          </w:p>
          <w:p w14:paraId="6B1BA347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buttress</w:t>
            </w:r>
          </w:p>
          <w:p w14:paraId="1E53DA19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hidden join</w:t>
            </w:r>
          </w:p>
          <w:p w14:paraId="11E2BBF0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labelled sketch</w:t>
            </w:r>
          </w:p>
          <w:p w14:paraId="4250AB46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score</w:t>
            </w:r>
          </w:p>
          <w:p w14:paraId="2BC7620A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stability</w:t>
            </w:r>
          </w:p>
          <w:p w14:paraId="1B08E9A9" w14:textId="77777777" w:rsidR="00141E63" w:rsidRPr="00C0680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41E63" w14:paraId="205BFB48" w14:textId="77777777" w:rsidTr="00141E63">
        <w:trPr>
          <w:trHeight w:val="701"/>
        </w:trPr>
        <w:tc>
          <w:tcPr>
            <w:tcW w:w="7088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1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food comes from plants and animals. (Spring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it is healthy for people to eat at least five portions of fruit and vegetables every day.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mix with a spoon. (Spring 2 - Week 2)                                                                              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hold fruit and vegetables so that they can be cut safely with a knife.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hands and utensils need to be washed before cooking.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describe the texture and taste of food when eating it.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which types of food make a healthy meal.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colour, texture and taste to sort fruits and vegetables.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texture means.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which familiar foods come from plants and which come from animals. (Spring 2 - Week 2)</w:t>
            </w:r>
          </w:p>
        </w:tc>
        <w:tc>
          <w:tcPr>
            <w:tcW w:w="6933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sort foods using knowledge of where they have come from (farmed, grown elsewhere or caught).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proportions of different food groups make up a healthy diet.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foods relating to the Mexican culture.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knife safely to peel fruit and vegetables and to discard pips/ seeds.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grater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measuring spoon to measure quantities.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steps to take to make sure that food is prepared hygienically.</w:t>
            </w:r>
          </w:p>
        </w:tc>
        <w:tc>
          <w:tcPr>
            <w:tcW w:w="6935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Ancient Egyptians developed fermentation.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some foods that contain gluten and yeast.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food processing can affect the taste, appearance, texture and colour of bread.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the need for covering dough to maintain hygiene during benching and proofing.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effectively disinfect surfaces.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knead and why a floured surface is required.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weigh dry ingredients using scales.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measuring jug.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the bread recipe can be altered by adding additional ingredients.</w:t>
            </w:r>
          </w:p>
        </w:tc>
      </w:tr>
      <w:tr w:rsidR="00141E63" w14:paraId="02CF8B2F" w14:textId="77777777" w:rsidTr="008D3A0C">
        <w:trPr>
          <w:trHeight w:val="63"/>
        </w:trPr>
        <w:tc>
          <w:tcPr>
            <w:tcW w:w="7088" w:type="dxa"/>
            <w:shd w:val="clear" w:color="auto" w:fill="FFD966" w:themeFill="accent4" w:themeFillTint="99"/>
          </w:tcPr>
          <w:p w14:paraId="03C3CAE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94BE048" w14:textId="77777777" w:rsidR="00141E63" w:rsidRPr="007F228C" w:rsidRDefault="00141E63" w:rsidP="008D3A0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253"/>
              <w:gridCol w:w="2253"/>
            </w:tblGrid>
            <w:tr w:rsidR="00141E63" w14:paraId="032F8404" w14:textId="77777777" w:rsidTr="008D3A0C">
              <w:tc>
                <w:tcPr>
                  <w:tcW w:w="2253" w:type="dxa"/>
                </w:tcPr>
                <w:p w14:paraId="3EE7CDE6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bridge</w:t>
                  </w:r>
                </w:p>
                <w:p w14:paraId="5DD2BCAE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chopping board</w:t>
                  </w:r>
                </w:p>
                <w:p w14:paraId="789D4E0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claw</w:t>
                  </w:r>
                </w:p>
                <w:p w14:paraId="45C7552F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cut</w:t>
                  </w:r>
                </w:p>
                <w:p w14:paraId="0B1BC27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fruit</w:t>
                  </w:r>
                </w:p>
                <w:p w14:paraId="430039A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fork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secure</w:t>
                  </w:r>
                  <w:proofErr w:type="gramEnd"/>
                </w:p>
                <w:p w14:paraId="7AAFACA0" w14:textId="77777777" w:rsidR="00141E63" w:rsidRPr="008167C5" w:rsidRDefault="00141E63" w:rsidP="00946389">
                  <w:pPr>
                    <w:framePr w:hSpace="180" w:wrap="around" w:vAnchor="text" w:hAnchor="margin" w:y="-311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407E7FD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healthy</w:t>
                  </w:r>
                </w:p>
                <w:p w14:paraId="4FFB55C3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mix</w:t>
                  </w:r>
                </w:p>
                <w:p w14:paraId="781600F0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portion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prepare</w:t>
                  </w:r>
                  <w:proofErr w:type="gramEnd"/>
                </w:p>
                <w:p w14:paraId="7F2EF4FD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rough</w:t>
                  </w:r>
                </w:p>
                <w:p w14:paraId="47798D3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smooth</w:t>
                  </w:r>
                </w:p>
                <w:p w14:paraId="1D2B41D6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sour</w:t>
                  </w:r>
                </w:p>
                <w:p w14:paraId="1F8973D4" w14:textId="77777777" w:rsidR="00141E63" w:rsidRPr="008167C5" w:rsidRDefault="00141E63" w:rsidP="00946389">
                  <w:pPr>
                    <w:framePr w:hSpace="180" w:wrap="around" w:vAnchor="text" w:hAnchor="margin" w:y="-311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772D519F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sweet</w:t>
                  </w:r>
                </w:p>
                <w:p w14:paraId="20A1372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taste</w:t>
                  </w:r>
                </w:p>
                <w:p w14:paraId="63CD865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texture</w:t>
                  </w:r>
                </w:p>
                <w:p w14:paraId="5EA7BA2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utensil</w:t>
                  </w:r>
                </w:p>
                <w:p w14:paraId="639C6DDC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vegetables</w:t>
                  </w:r>
                </w:p>
              </w:tc>
            </w:tr>
          </w:tbl>
          <w:p w14:paraId="50E840EE" w14:textId="77777777" w:rsidR="00141E63" w:rsidRPr="00240E9B" w:rsidRDefault="00141E63" w:rsidP="008D3A0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933" w:type="dxa"/>
            <w:shd w:val="clear" w:color="auto" w:fill="FFD966" w:themeFill="accent4" w:themeFillTint="99"/>
          </w:tcPr>
          <w:p w14:paraId="790FBC22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2663"/>
            </w:tblGrid>
            <w:tr w:rsidR="00141E63" w14:paraId="43420F83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BB154B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caught</w:t>
                  </w:r>
                </w:p>
              </w:tc>
              <w:tc>
                <w:tcPr>
                  <w:tcW w:w="2663" w:type="dxa"/>
                </w:tcPr>
                <w:p w14:paraId="0D0CE88D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healthy</w:t>
                  </w:r>
                </w:p>
              </w:tc>
            </w:tr>
            <w:tr w:rsidR="00141E63" w14:paraId="13F57F6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859E776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chop</w:t>
                  </w:r>
                </w:p>
              </w:tc>
              <w:tc>
                <w:tcPr>
                  <w:tcW w:w="2663" w:type="dxa"/>
                </w:tcPr>
                <w:p w14:paraId="0C116FA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measure</w:t>
                  </w:r>
                </w:p>
              </w:tc>
            </w:tr>
            <w:tr w:rsidR="00141E63" w14:paraId="63542A8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C25B0E4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disinfect</w:t>
                  </w:r>
                </w:p>
              </w:tc>
              <w:tc>
                <w:tcPr>
                  <w:tcW w:w="2663" w:type="dxa"/>
                </w:tcPr>
                <w:p w14:paraId="5CFFFB2F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measuring spoon</w:t>
                  </w:r>
                </w:p>
              </w:tc>
            </w:tr>
            <w:tr w:rsidR="00141E63" w14:paraId="3C450C68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2EF0E2A0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farmed</w:t>
                  </w:r>
                </w:p>
              </w:tc>
              <w:tc>
                <w:tcPr>
                  <w:tcW w:w="2663" w:type="dxa"/>
                </w:tcPr>
                <w:p w14:paraId="6A32DC94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peel</w:t>
                  </w:r>
                </w:p>
              </w:tc>
            </w:tr>
            <w:tr w:rsidR="00141E63" w14:paraId="3243C8BF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3FF9C82D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farmer</w:t>
                  </w:r>
                </w:p>
              </w:tc>
              <w:tc>
                <w:tcPr>
                  <w:tcW w:w="2663" w:type="dxa"/>
                </w:tcPr>
                <w:p w14:paraId="6C812A61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portion</w:t>
                  </w:r>
                </w:p>
              </w:tc>
            </w:tr>
            <w:tr w:rsidR="00141E63" w14:paraId="3A1E9F66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D790473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grater</w:t>
                  </w:r>
                </w:p>
              </w:tc>
              <w:tc>
                <w:tcPr>
                  <w:tcW w:w="2663" w:type="dxa"/>
                </w:tcPr>
                <w:p w14:paraId="56ACB167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salsa</w:t>
                  </w:r>
                </w:p>
              </w:tc>
            </w:tr>
            <w:tr w:rsidR="00141E63" w14:paraId="60EDF3A0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3D5E3DF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guacamole</w:t>
                  </w:r>
                </w:p>
              </w:tc>
              <w:tc>
                <w:tcPr>
                  <w:tcW w:w="2663" w:type="dxa"/>
                </w:tcPr>
                <w:p w14:paraId="7F93B75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skin</w:t>
                  </w:r>
                </w:p>
              </w:tc>
            </w:tr>
            <w:tr w:rsidR="00141E63" w14:paraId="0312E78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23A82B9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</w:tcPr>
                <w:p w14:paraId="059D6AB2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varied diet</w:t>
                  </w:r>
                </w:p>
              </w:tc>
            </w:tr>
          </w:tbl>
          <w:p w14:paraId="07494771" w14:textId="77777777" w:rsidR="00141E63" w:rsidRPr="00303638" w:rsidRDefault="00141E63" w:rsidP="00141E6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935" w:type="dxa"/>
            <w:shd w:val="clear" w:color="auto" w:fill="FFD966" w:themeFill="accent4" w:themeFillTint="99"/>
          </w:tcPr>
          <w:p w14:paraId="21467746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75A6BE6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baking</w:t>
            </w:r>
          </w:p>
          <w:p w14:paraId="52EA18FA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benching</w:t>
            </w:r>
          </w:p>
          <w:p w14:paraId="79CD1CC6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dough</w:t>
            </w:r>
          </w:p>
          <w:p w14:paraId="4CD5DA6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fermentation</w:t>
            </w:r>
          </w:p>
          <w:p w14:paraId="43279E38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gluten</w:t>
            </w:r>
          </w:p>
          <w:p w14:paraId="61EDA228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kneading</w:t>
            </w:r>
          </w:p>
          <w:p w14:paraId="7472D43C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leavening</w:t>
            </w:r>
          </w:p>
          <w:p w14:paraId="7444FDBA" w14:textId="77777777" w:rsidR="00141E63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proofing</w:t>
            </w:r>
          </w:p>
          <w:p w14:paraId="15C6B30C" w14:textId="77777777" w:rsidR="00141E63" w:rsidRPr="000C16BE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yeast</w:t>
            </w:r>
          </w:p>
        </w:tc>
      </w:tr>
      <w:tr w:rsidR="00141E63" w14:paraId="44A4C11C" w14:textId="77777777" w:rsidTr="008D3A0C">
        <w:trPr>
          <w:trHeight w:val="613"/>
        </w:trPr>
        <w:tc>
          <w:tcPr>
            <w:tcW w:w="70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different materials freely in order to develop their ideas about how to use them and what to make.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own ideas and decide which materials to use to express them.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Join different materials and explore different textures.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Reception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Create collaboratively sharing ideas, resources and skills.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Safely use and explore a variety of materials, tools and techniques, experimenting with colour, design, texture, form and function. </w:t>
            </w:r>
          </w:p>
        </w:tc>
        <w:tc>
          <w:tcPr>
            <w:tcW w:w="6933" w:type="dxa"/>
            <w:shd w:val="clear" w:color="auto" w:fill="auto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mock-ups to determine the best material for a lining.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appropriate vocabulary when planning and designing a textile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ideas independently using drawings and a simple drawing app.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template and how to draw around it on a textile.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pins to secure material and templates.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scissors to cut templates and fabric accurately and safely.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well joined and visually appealing their product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different materials to evaluate which are best to print on.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textile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lining and which materials and joining can be used.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sew using overstitch.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a chosen fabric based on its properties.</w:t>
            </w:r>
          </w:p>
        </w:tc>
        <w:tc>
          <w:tcPr>
            <w:tcW w:w="6935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Ozwald Boateng is a British designer who mainly designs tailored clothing.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back stitch and running stitch to annotate sketches to record differences in technique.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sewing techniques to create annotated sketches for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fabric can be cut in different ways to prevent fraying and to create different aesthetic results.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prototype and apply these to hems.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mathematical knowledge of measurement ratios to create a template that is to scale.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pins to join materials before stitching.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back stitch, catch stitch and running stitch to identify strengths and limitations of these as joining techniques.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thread a needle.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sew using back stitch, running stitch and catch stitch.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hem should be hidden.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different ways of folding material (e.g., knife pleat and gathers).</w:t>
            </w:r>
          </w:p>
        </w:tc>
      </w:tr>
      <w:tr w:rsidR="00141E63" w14:paraId="25E94B2D" w14:textId="77777777" w:rsidTr="008D3A0C">
        <w:trPr>
          <w:trHeight w:val="613"/>
        </w:trPr>
        <w:tc>
          <w:tcPr>
            <w:tcW w:w="7088" w:type="dxa"/>
            <w:shd w:val="clear" w:color="auto" w:fill="FFD966" w:themeFill="accent4" w:themeFillTint="99"/>
          </w:tcPr>
          <w:p w14:paraId="7F911620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lastRenderedPageBreak/>
              <w:t>Vocabulary</w:t>
            </w:r>
          </w:p>
          <w:p w14:paraId="7C0ACA59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cut </w:t>
            </w:r>
          </w:p>
          <w:p w14:paraId="4501BAC8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design</w:t>
            </w:r>
          </w:p>
          <w:p w14:paraId="6E676DA2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hard </w:t>
            </w:r>
          </w:p>
          <w:p w14:paraId="10E5DE09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materials </w:t>
            </w:r>
          </w:p>
          <w:p w14:paraId="5D83AE40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rough </w:t>
            </w:r>
          </w:p>
          <w:p w14:paraId="1FC0A2D2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select </w:t>
            </w:r>
          </w:p>
          <w:p w14:paraId="3C331666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smooth </w:t>
            </w:r>
          </w:p>
          <w:p w14:paraId="0EEF252B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soft </w:t>
            </w:r>
          </w:p>
          <w:p w14:paraId="07719B7F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texture</w:t>
            </w:r>
          </w:p>
          <w:p w14:paraId="2C670572" w14:textId="77777777" w:rsidR="00141E63" w:rsidRPr="00144316" w:rsidRDefault="00141E63" w:rsidP="008D3A0C">
            <w:pPr>
              <w:pStyle w:val="ListParagraph"/>
              <w:rPr>
                <w:b/>
                <w:sz w:val="20"/>
                <w:szCs w:val="20"/>
              </w:rPr>
            </w:pPr>
          </w:p>
        </w:tc>
        <w:tc>
          <w:tcPr>
            <w:tcW w:w="6933" w:type="dxa"/>
            <w:shd w:val="clear" w:color="auto" w:fill="FFD966" w:themeFill="accent4" w:themeFillTint="99"/>
          </w:tcPr>
          <w:p w14:paraId="0748A3A2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8BA40B1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 xml:space="preserve">designer </w:t>
            </w:r>
          </w:p>
          <w:p w14:paraId="6C507AA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fabric</w:t>
            </w:r>
          </w:p>
          <w:p w14:paraId="667F1769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join</w:t>
            </w:r>
          </w:p>
          <w:p w14:paraId="34B20BCF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lining</w:t>
            </w:r>
          </w:p>
          <w:p w14:paraId="2D7BD6E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needles</w:t>
            </w:r>
          </w:p>
          <w:p w14:paraId="02F0E398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overstitch</w:t>
            </w:r>
          </w:p>
          <w:p w14:paraId="6E57F91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pins</w:t>
            </w:r>
          </w:p>
          <w:p w14:paraId="3FFC9E89" w14:textId="77777777" w:rsidR="00141E63" w:rsidRPr="00834E40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template</w:t>
            </w:r>
          </w:p>
          <w:p w14:paraId="595AC5CF" w14:textId="77777777" w:rsidR="00141E63" w:rsidRPr="00834E40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thread</w:t>
            </w:r>
          </w:p>
        </w:tc>
        <w:tc>
          <w:tcPr>
            <w:tcW w:w="6935" w:type="dxa"/>
            <w:shd w:val="clear" w:color="auto" w:fill="FFD966" w:themeFill="accent4" w:themeFillTint="99"/>
          </w:tcPr>
          <w:p w14:paraId="0A638073" w14:textId="77777777" w:rsidR="00141E63" w:rsidRPr="000C16BE" w:rsidRDefault="00141E63" w:rsidP="008D3A0C">
            <w:pPr>
              <w:jc w:val="center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264384F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annotated sketches</w:t>
            </w:r>
          </w:p>
          <w:p w14:paraId="07517CC9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back stitch</w:t>
            </w:r>
          </w:p>
          <w:p w14:paraId="5C2CD833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 xml:space="preserve">catch </w:t>
            </w:r>
            <w:proofErr w:type="gramStart"/>
            <w:r w:rsidRPr="000C16BE">
              <w:rPr>
                <w:b/>
                <w:sz w:val="20"/>
                <w:szCs w:val="20"/>
              </w:rPr>
              <w:t>stitch</w:t>
            </w:r>
            <w:proofErr w:type="gramEnd"/>
          </w:p>
          <w:p w14:paraId="3F6F0AA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fray</w:t>
            </w:r>
          </w:p>
          <w:p w14:paraId="21F942C6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gathering</w:t>
            </w:r>
          </w:p>
          <w:p w14:paraId="72837B0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hem</w:t>
            </w:r>
          </w:p>
          <w:p w14:paraId="39146263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knife pleat</w:t>
            </w:r>
          </w:p>
          <w:p w14:paraId="5E0F4083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running stitch</w:t>
            </w:r>
          </w:p>
          <w:p w14:paraId="0A2AC58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seam</w:t>
            </w:r>
          </w:p>
        </w:tc>
      </w:tr>
    </w:tbl>
    <w:p w14:paraId="01F5C37C" w14:textId="77777777" w:rsidR="00141E63" w:rsidRDefault="00141E63" w:rsidP="00141E63">
      <w:pPr>
        <w:tabs>
          <w:tab w:val="left" w:pos="3144"/>
        </w:tabs>
      </w:pPr>
    </w:p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2329"/>
        <w:gridCol w:w="2329"/>
        <w:gridCol w:w="2330"/>
      </w:tblGrid>
      <w:tr w:rsidR="00141E63" w14:paraId="12322853" w14:textId="77777777" w:rsidTr="008D3A0C">
        <w:trPr>
          <w:trHeight w:val="200"/>
        </w:trPr>
        <w:tc>
          <w:tcPr>
            <w:tcW w:w="20956" w:type="dxa"/>
            <w:gridSpan w:val="5"/>
          </w:tcPr>
          <w:p w14:paraId="4C59201F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CDF27" wp14:editId="6389B93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-13335</wp:posOffset>
                      </wp:positionV>
                      <wp:extent cx="4267200" cy="4572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5CEDD1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3B1C3D6C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456D318D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CDF27" id="Text Box 27" o:spid="_x0000_s1028" type="#_x0000_t202" style="position:absolute;left:0;text-align:left;margin-left:-3.5pt;margin-top:-1.05pt;width:336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" filled="f" stroked="f" strokeweight=".5pt">
                      <v:textbox>
                        <w:txbxContent>
                          <w:p w14:paraId="4F5CEDD1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3B1C3D6C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456D318D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3</w:t>
            </w:r>
          </w:p>
        </w:tc>
      </w:tr>
      <w:tr w:rsidR="00141E63" w14:paraId="55D28323" w14:textId="77777777" w:rsidTr="008D3A0C">
        <w:trPr>
          <w:trHeight w:val="213"/>
        </w:trPr>
        <w:tc>
          <w:tcPr>
            <w:tcW w:w="20956" w:type="dxa"/>
            <w:gridSpan w:val="5"/>
            <w:shd w:val="clear" w:color="auto" w:fill="FFD966" w:themeFill="accent4" w:themeFillTint="99"/>
          </w:tcPr>
          <w:p w14:paraId="2941A137" w14:textId="77777777" w:rsidR="00141E63" w:rsidRDefault="00141E63" w:rsidP="008D3A0C"/>
        </w:tc>
      </w:tr>
      <w:tr w:rsidR="00141E63" w14:paraId="60E61730" w14:textId="77777777" w:rsidTr="008D3A0C">
        <w:trPr>
          <w:trHeight w:val="1907"/>
        </w:trPr>
        <w:tc>
          <w:tcPr>
            <w:tcW w:w="6983" w:type="dxa"/>
          </w:tcPr>
          <w:p w14:paraId="07FDAC7C" w14:textId="77777777" w:rsidR="00141E63" w:rsidRDefault="00141E63" w:rsidP="008D3A0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29CED190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5" w:type="dxa"/>
          </w:tcPr>
          <w:p w14:paraId="7E4A43D8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</w:t>
            </w:r>
            <w:r>
              <w:rPr>
                <w:b/>
                <w:sz w:val="40"/>
                <w:szCs w:val="40"/>
              </w:rPr>
              <w:t xml:space="preserve"> Take Aways</w:t>
            </w:r>
            <w:r w:rsidRPr="00680CD9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219C110" w14:textId="77777777" w:rsidR="00141E63" w:rsidRPr="00680CD9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31104593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Construction (Autumn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</w:rPr>
              <w:t>Iron Age</w:t>
            </w:r>
          </w:p>
          <w:p w14:paraId="5849EC2C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Electrical Systems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</w:rPr>
              <w:t>Light</w:t>
            </w:r>
            <w:r>
              <w:rPr>
                <w:b/>
                <w:bCs/>
                <w:color w:val="4472C4" w:themeColor="accent1"/>
              </w:rPr>
              <w:t xml:space="preserve">, </w:t>
            </w:r>
            <w:r w:rsidRPr="00FD603F">
              <w:rPr>
                <w:b/>
                <w:bCs/>
                <w:color w:val="00B050"/>
              </w:rPr>
              <w:t>History of Coalmining</w:t>
            </w:r>
          </w:p>
          <w:p w14:paraId="26F647AD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Mechanical Components (Summer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912C3">
              <w:rPr>
                <w:b/>
                <w:bCs/>
                <w:color w:val="00B050"/>
              </w:rPr>
              <w:t>Ancient Egypt</w:t>
            </w:r>
            <w:r>
              <w:rPr>
                <w:b/>
                <w:bCs/>
                <w:color w:val="00B050"/>
              </w:rPr>
              <w:t xml:space="preserve">ians, </w:t>
            </w:r>
            <w:r w:rsidRPr="00C912C3">
              <w:rPr>
                <w:b/>
                <w:bCs/>
                <w:color w:val="4472C4" w:themeColor="accent1"/>
              </w:rPr>
              <w:t>Forces &amp; Magnets</w:t>
            </w:r>
          </w:p>
          <w:p w14:paraId="51287CB5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912C3">
              <w:rPr>
                <w:b/>
                <w:bCs/>
                <w:color w:val="00B050"/>
              </w:rPr>
              <w:t>Ancient Egypt</w:t>
            </w:r>
            <w:r>
              <w:rPr>
                <w:b/>
                <w:bCs/>
                <w:color w:val="00B050"/>
              </w:rPr>
              <w:t>ians</w:t>
            </w:r>
          </w:p>
        </w:tc>
        <w:tc>
          <w:tcPr>
            <w:tcW w:w="6988" w:type="dxa"/>
            <w:gridSpan w:val="3"/>
          </w:tcPr>
          <w:p w14:paraId="194502D3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78A0EAE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5661DB43" w14:textId="77777777" w:rsidR="00141E63" w:rsidRDefault="00141E63" w:rsidP="008D3A0C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sz w:val="24"/>
                <w:szCs w:val="24"/>
              </w:rPr>
              <w:t>Electrical Systems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>Electricity (Y4)</w:t>
            </w:r>
          </w:p>
          <w:p w14:paraId="03258012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Mechanical Components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912C3">
              <w:rPr>
                <w:b/>
                <w:bCs/>
                <w:color w:val="4472C4" w:themeColor="accent1"/>
              </w:rPr>
              <w:t>Forces</w:t>
            </w:r>
            <w:r>
              <w:rPr>
                <w:b/>
                <w:bCs/>
                <w:color w:val="4472C4" w:themeColor="accent1"/>
              </w:rPr>
              <w:t xml:space="preserve"> (Y5)</w:t>
            </w:r>
          </w:p>
          <w:p w14:paraId="50AEE723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</w:tr>
      <w:tr w:rsidR="00141E63" w14:paraId="38D4B354" w14:textId="77777777" w:rsidTr="00141E63">
        <w:tc>
          <w:tcPr>
            <w:tcW w:w="6983" w:type="dxa"/>
            <w:vMerge w:val="restart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mock-up tests a design using a different material.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design a free-standing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ideas independently using drawings.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3D shapes to build simple free-standing structures.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2D shapes and simple nets to build free-standing structures using Polydron.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scissors to cut card and paper accurately and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layer materials as a finishing technique to make them more appealing for the intended user.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ruler to mark lines for cutting.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an architect designs buildings and that Sir Christopher Wren was an architect.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materials to explain how easy or difficult they are to cut.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explore different joining materials to select the most suitable for a purpose.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and improve how stable and visually appealing a free-standing structure is.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free-standing structure is.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designers use a wide range of different equipment to join materials.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the word stable means.</w:t>
            </w:r>
          </w:p>
        </w:tc>
        <w:tc>
          <w:tcPr>
            <w:tcW w:w="6985" w:type="dxa"/>
            <w:vMerge w:val="restart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designs using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their knowledge of mock-up evaluation in their designs.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suitable construction to create a free-standing structure.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Ludwig Mies Van Der Rohe was an architect and furniture designer who created simple, but stable frames for furniture.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Barcelona chair to investigate suitable materials to create a stable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stable their product is, using this to suggest a design improvement.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shape and size of a structure’s base affects its stability.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buttress is placed against a wall to make a structure more stable.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score using scissors. 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 and CAD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Robert Gair designed the folding carton.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draw joining flaps accurately so that they can’t be seen on the finished product.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scissors to score joining flaps.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IT knowledge to create the net using CAD and evaluate the positions of where best to join the shell structure.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nets and joins to evaluate the strengths and limitations of existing packaging.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shell structure has a solid outer layer which is flat or curved and it is hollow on the inside.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where flaps can be drawn onto nets to join them to create a shell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CAD to model and explain ideas.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strengthen a structure using corrugating, laminating and ribbing.</w:t>
            </w:r>
          </w:p>
        </w:tc>
      </w:tr>
      <w:tr w:rsidR="00141E63" w14:paraId="50BF3822" w14:textId="77777777" w:rsidTr="00141E63">
        <w:trPr>
          <w:trHeight w:val="555"/>
        </w:trPr>
        <w:tc>
          <w:tcPr>
            <w:tcW w:w="6983" w:type="dxa"/>
            <w:vMerge/>
          </w:tcPr>
          <w:p w14:paraId="52F06A9E" w14:textId="77777777" w:rsidR="00141E63" w:rsidRPr="00141E63" w:rsidRDefault="00141E63" w:rsidP="008D3A0C">
            <w:pPr>
              <w:tabs>
                <w:tab w:val="left" w:pos="528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vMerge/>
          </w:tcPr>
          <w:p w14:paraId="6C3705B7" w14:textId="77777777" w:rsidR="00141E63" w:rsidRPr="00141E63" w:rsidRDefault="00141E63" w:rsidP="008D3A0C">
            <w:pPr>
              <w:tabs>
                <w:tab w:val="left" w:pos="528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988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reinforcing techniques to annotate sketches for a frame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diagonal braces and butt joints are and use this knowledge to create protypes.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saw to cut wood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measure wood accurately.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to, and explain, how a frame can be made stable and supported.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a frame can be supported and made stable.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strengthen a frame using gussets and diagonal braces.</w:t>
            </w:r>
          </w:p>
        </w:tc>
      </w:tr>
      <w:tr w:rsidR="00141E63" w14:paraId="636B8A0E" w14:textId="77777777" w:rsidTr="008D3A0C">
        <w:trPr>
          <w:trHeight w:val="2709"/>
        </w:trPr>
        <w:tc>
          <w:tcPr>
            <w:tcW w:w="6983" w:type="dxa"/>
            <w:shd w:val="clear" w:color="auto" w:fill="FFD966" w:themeFill="accent4" w:themeFillTint="99"/>
          </w:tcPr>
          <w:p w14:paraId="52D9440C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3354"/>
            </w:tblGrid>
            <w:tr w:rsidR="00141E63" w14:paraId="3EFC21CA" w14:textId="77777777" w:rsidTr="008D3A0C">
              <w:tc>
                <w:tcPr>
                  <w:tcW w:w="3353" w:type="dxa"/>
                </w:tcPr>
                <w:p w14:paraId="74145613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architect</w:t>
                  </w:r>
                </w:p>
                <w:p w14:paraId="4B370F5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construction</w:t>
                  </w:r>
                </w:p>
                <w:p w14:paraId="1A534602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design brief</w:t>
                  </w:r>
                </w:p>
                <w:p w14:paraId="07B17B52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double-sided tape</w:t>
                  </w:r>
                </w:p>
                <w:p w14:paraId="3ED49BE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evaluation</w:t>
                  </w:r>
                </w:p>
                <w:p w14:paraId="7D6EDA9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free-standing structure</w:t>
                  </w:r>
                </w:p>
                <w:p w14:paraId="20C3D61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glitter glue</w:t>
                  </w:r>
                </w:p>
                <w:p w14:paraId="13F96CC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glue stick</w:t>
                  </w:r>
                </w:p>
                <w:p w14:paraId="62CFC7A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joining materials</w:t>
                  </w:r>
                </w:p>
                <w:p w14:paraId="582AD03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masking tape</w:t>
                  </w:r>
                </w:p>
                <w:p w14:paraId="7D83C96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mock-up</w:t>
                  </w:r>
                </w:p>
              </w:tc>
              <w:tc>
                <w:tcPr>
                  <w:tcW w:w="3354" w:type="dxa"/>
                </w:tcPr>
                <w:p w14:paraId="43D2E11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net</w:t>
                  </w:r>
                </w:p>
                <w:p w14:paraId="0C130E4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paper clips</w:t>
                  </w:r>
                </w:p>
                <w:p w14:paraId="5216524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parcel tape</w:t>
                  </w:r>
                </w:p>
                <w:p w14:paraId="3D5ECA3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PVA glue</w:t>
                  </w:r>
                </w:p>
                <w:p w14:paraId="787FFC03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ruler</w:t>
                  </w:r>
                </w:p>
                <w:p w14:paraId="60F3F819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scissors</w:t>
                  </w:r>
                </w:p>
                <w:p w14:paraId="0A81BE69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Sellotape</w:t>
                  </w:r>
                </w:p>
                <w:p w14:paraId="2E72882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split pins</w:t>
                  </w:r>
                </w:p>
                <w:p w14:paraId="7ADD267D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stable</w:t>
                  </w:r>
                </w:p>
                <w:p w14:paraId="111A74B6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staples</w:t>
                  </w:r>
                </w:p>
              </w:tc>
            </w:tr>
          </w:tbl>
          <w:p w14:paraId="69A91AA5" w14:textId="77777777" w:rsidR="00141E63" w:rsidRPr="001D6055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17702B19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45321AEC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base</w:t>
            </w:r>
          </w:p>
          <w:p w14:paraId="2E3FBC75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buttress</w:t>
            </w:r>
          </w:p>
          <w:p w14:paraId="5E2D9D7C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hidden join</w:t>
            </w:r>
          </w:p>
          <w:p w14:paraId="16FF74BE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labelled sketch</w:t>
            </w:r>
          </w:p>
          <w:p w14:paraId="612E5691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score</w:t>
            </w:r>
          </w:p>
          <w:p w14:paraId="49BBE5B2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stability</w:t>
            </w:r>
          </w:p>
          <w:p w14:paraId="4867C284" w14:textId="77777777" w:rsidR="00141E63" w:rsidRPr="00C0680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329" w:type="dxa"/>
            <w:shd w:val="clear" w:color="auto" w:fill="FFD966" w:themeFill="accent4" w:themeFillTint="99"/>
          </w:tcPr>
          <w:p w14:paraId="4F9E2E86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026BAC17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3-D</w:t>
            </w:r>
          </w:p>
          <w:p w14:paraId="77B5A6E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corrugating</w:t>
            </w:r>
          </w:p>
          <w:p w14:paraId="0ED1B143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deconstruct</w:t>
            </w:r>
          </w:p>
          <w:p w14:paraId="1D8A159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dome structure</w:t>
            </w:r>
          </w:p>
          <w:p w14:paraId="556BB2F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flaps</w:t>
            </w:r>
          </w:p>
          <w:p w14:paraId="1FBDE83B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joining tabs</w:t>
            </w:r>
          </w:p>
          <w:p w14:paraId="5382D6E1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laminating</w:t>
            </w:r>
          </w:p>
          <w:p w14:paraId="5D7A5F7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net</w:t>
            </w:r>
          </w:p>
          <w:p w14:paraId="3AAD1705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reinforce</w:t>
            </w:r>
          </w:p>
          <w:p w14:paraId="1D58FCE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ribbing</w:t>
            </w:r>
          </w:p>
          <w:p w14:paraId="79EAD47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scoring</w:t>
            </w:r>
          </w:p>
          <w:p w14:paraId="40E62CC1" w14:textId="77777777" w:rsidR="00141E63" w:rsidRPr="008B2FC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A77858">
              <w:rPr>
                <w:b/>
                <w:sz w:val="20"/>
                <w:szCs w:val="20"/>
              </w:rPr>
              <w:t>shell structure</w:t>
            </w:r>
          </w:p>
        </w:tc>
        <w:tc>
          <w:tcPr>
            <w:tcW w:w="2329" w:type="dxa"/>
            <w:shd w:val="clear" w:color="auto" w:fill="FFD966" w:themeFill="accent4" w:themeFillTint="99"/>
          </w:tcPr>
          <w:p w14:paraId="594FB942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CAD</w:t>
            </w:r>
          </w:p>
          <w:p w14:paraId="62830E5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CAD</w:t>
            </w:r>
          </w:p>
          <w:p w14:paraId="58C8FE22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Copy</w:t>
            </w:r>
          </w:p>
          <w:p w14:paraId="31CA4DD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dimensions</w:t>
            </w:r>
          </w:p>
          <w:p w14:paraId="39193C1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gridlines</w:t>
            </w:r>
          </w:p>
          <w:p w14:paraId="182362C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 xml:space="preserve">locking </w:t>
            </w:r>
          </w:p>
          <w:p w14:paraId="2090272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paste</w:t>
            </w:r>
          </w:p>
          <w:p w14:paraId="553B0757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software</w:t>
            </w:r>
          </w:p>
          <w:p w14:paraId="54957E5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zoom</w:t>
            </w:r>
          </w:p>
          <w:p w14:paraId="061C41AC" w14:textId="77777777" w:rsidR="00141E63" w:rsidRPr="008B2FC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330" w:type="dxa"/>
            <w:shd w:val="clear" w:color="auto" w:fill="FFD966" w:themeFill="accent4" w:themeFillTint="99"/>
          </w:tcPr>
          <w:p w14:paraId="05101F35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5689DED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annotated sketch</w:t>
            </w:r>
          </w:p>
          <w:p w14:paraId="0235B20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bench hook</w:t>
            </w:r>
          </w:p>
          <w:p w14:paraId="60FA54B5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butt joint</w:t>
            </w:r>
          </w:p>
          <w:p w14:paraId="7E90921F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diagonal brace</w:t>
            </w:r>
          </w:p>
          <w:p w14:paraId="0B42B57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frame</w:t>
            </w:r>
          </w:p>
          <w:p w14:paraId="19382FA2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groove</w:t>
            </w:r>
          </w:p>
          <w:p w14:paraId="1B88236F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gusset</w:t>
            </w:r>
          </w:p>
          <w:p w14:paraId="50C41B09" w14:textId="77777777" w:rsidR="00141E63" w:rsidRPr="00BD5006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prototype</w:t>
            </w:r>
          </w:p>
          <w:p w14:paraId="0E4E0D93" w14:textId="77777777" w:rsidR="00141E63" w:rsidRPr="008B2FC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A77858">
              <w:rPr>
                <w:b/>
                <w:sz w:val="20"/>
                <w:szCs w:val="20"/>
              </w:rPr>
              <w:t>sawing</w:t>
            </w:r>
          </w:p>
        </w:tc>
      </w:tr>
      <w:tr w:rsidR="00141E63" w14:paraId="6E230F2D" w14:textId="77777777" w:rsidTr="00141E63">
        <w:tc>
          <w:tcPr>
            <w:tcW w:w="6983" w:type="dxa"/>
          </w:tcPr>
          <w:p w14:paraId="1509152C" w14:textId="2B8F4B26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D662E">
              <w:rPr>
                <w:sz w:val="20"/>
                <w:szCs w:val="20"/>
              </w:rPr>
              <w:t xml:space="preserve"/>
            </w:r>
          </w:p>
        </w:tc>
        <w:tc>
          <w:tcPr>
            <w:tcW w:w="6985" w:type="dxa"/>
          </w:tcPr>
          <w:p w14:paraId="3546759D" w14:textId="4FF03AAF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D662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 w14:paraId="7F5B56EF" w14:textId="27A978E2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D662E">
              <w:rPr>
                <w:sz w:val="20"/>
                <w:szCs w:val="20"/>
              </w:rPr>
              <w:t xml:space="preserve"/>
            </w:r>
          </w:p>
        </w:tc>
      </w:tr>
      <w:tr w:rsidR="00141E63" w14:paraId="3E62B7C4" w14:textId="77777777" w:rsidTr="008D3A0C">
        <w:trPr>
          <w:trHeight w:val="63"/>
        </w:trPr>
        <w:tc>
          <w:tcPr>
            <w:tcW w:w="6983" w:type="dxa"/>
            <w:shd w:val="clear" w:color="auto" w:fill="FFD966" w:themeFill="accent4" w:themeFillTint="99"/>
          </w:tcPr>
          <w:p w14:paraId="520A110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highlight w:val="yellow"/>
              </w:rPr>
              <w:t xml:space="preserve"> Vocabulary</w:t>
            </w:r>
          </w:p>
          <w:p w14:paraId="673C3818" w14:textId="77777777" w:rsidR="00141E63" w:rsidRPr="000F07B5" w:rsidRDefault="00141E63" w:rsidP="008D3A0C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2663"/>
            </w:tblGrid>
            <w:tr w:rsidR="00141E63" w:rsidRPr="000F07B5" w14:paraId="2B55AFDF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C40E8E8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caught</w:t>
                  </w:r>
                </w:p>
              </w:tc>
              <w:tc>
                <w:tcPr>
                  <w:tcW w:w="2663" w:type="dxa"/>
                </w:tcPr>
                <w:p w14:paraId="3133CD3F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healthy</w:t>
                  </w:r>
                </w:p>
              </w:tc>
            </w:tr>
            <w:tr w:rsidR="00141E63" w:rsidRPr="000F07B5" w14:paraId="50125880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1148CA84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chop</w:t>
                  </w:r>
                </w:p>
              </w:tc>
              <w:tc>
                <w:tcPr>
                  <w:tcW w:w="2663" w:type="dxa"/>
                </w:tcPr>
                <w:p w14:paraId="308DEEE3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measure</w:t>
                  </w:r>
                </w:p>
              </w:tc>
            </w:tr>
            <w:tr w:rsidR="00141E63" w:rsidRPr="000F07B5" w14:paraId="15615C8E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AD9FEC3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disinfect</w:t>
                  </w:r>
                </w:p>
              </w:tc>
              <w:tc>
                <w:tcPr>
                  <w:tcW w:w="2663" w:type="dxa"/>
                </w:tcPr>
                <w:p w14:paraId="480F7DFE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measuring spoon</w:t>
                  </w:r>
                </w:p>
              </w:tc>
            </w:tr>
            <w:tr w:rsidR="00141E63" w:rsidRPr="000F07B5" w14:paraId="4678FCB7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32880E9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farmed</w:t>
                  </w:r>
                </w:p>
              </w:tc>
              <w:tc>
                <w:tcPr>
                  <w:tcW w:w="2663" w:type="dxa"/>
                </w:tcPr>
                <w:p w14:paraId="53E655DE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peel</w:t>
                  </w:r>
                </w:p>
              </w:tc>
            </w:tr>
            <w:tr w:rsidR="00141E63" w:rsidRPr="000F07B5" w14:paraId="3423498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2A83D4DE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farmer</w:t>
                  </w:r>
                </w:p>
              </w:tc>
              <w:tc>
                <w:tcPr>
                  <w:tcW w:w="2663" w:type="dxa"/>
                </w:tcPr>
                <w:p w14:paraId="1E8A2111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portion</w:t>
                  </w:r>
                </w:p>
              </w:tc>
            </w:tr>
            <w:tr w:rsidR="00141E63" w:rsidRPr="000F07B5" w14:paraId="6B2AC5BC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8C90E18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grater</w:t>
                  </w:r>
                </w:p>
              </w:tc>
              <w:tc>
                <w:tcPr>
                  <w:tcW w:w="2663" w:type="dxa"/>
                </w:tcPr>
                <w:p w14:paraId="642E9C30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salsa</w:t>
                  </w:r>
                </w:p>
              </w:tc>
            </w:tr>
            <w:tr w:rsidR="00141E63" w:rsidRPr="000F07B5" w14:paraId="2D429EFE" w14:textId="77777777" w:rsidTr="008D3A0C">
              <w:trPr>
                <w:trHeight w:val="68"/>
                <w:jc w:val="center"/>
              </w:trPr>
              <w:tc>
                <w:tcPr>
                  <w:tcW w:w="2663" w:type="dxa"/>
                </w:tcPr>
                <w:p w14:paraId="62F0B781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guacamole</w:t>
                  </w:r>
                </w:p>
              </w:tc>
              <w:tc>
                <w:tcPr>
                  <w:tcW w:w="2663" w:type="dxa"/>
                </w:tcPr>
                <w:p w14:paraId="47BCB398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skin</w:t>
                  </w:r>
                </w:p>
              </w:tc>
            </w:tr>
            <w:tr w:rsidR="00141E63" w:rsidRPr="000F07B5" w14:paraId="7511535B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FDA48C4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</w:tcPr>
                <w:p w14:paraId="242686E2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varied diet</w:t>
                  </w:r>
                </w:p>
              </w:tc>
            </w:tr>
          </w:tbl>
          <w:p w14:paraId="34B7C04C" w14:textId="77777777" w:rsidR="00141E63" w:rsidRPr="0064336B" w:rsidRDefault="00141E63" w:rsidP="008D3A0C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0858EF37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lastRenderedPageBreak/>
              <w:t>Vocabulary</w:t>
            </w:r>
          </w:p>
          <w:p w14:paraId="56DDCF05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baking</w:t>
            </w:r>
          </w:p>
          <w:p w14:paraId="165BDBF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benching</w:t>
            </w:r>
          </w:p>
          <w:p w14:paraId="5D11805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dough</w:t>
            </w:r>
          </w:p>
          <w:p w14:paraId="0374A67B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fermentation</w:t>
            </w:r>
          </w:p>
          <w:p w14:paraId="2D23643F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gluten</w:t>
            </w:r>
          </w:p>
          <w:p w14:paraId="41C99B2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kneading</w:t>
            </w:r>
          </w:p>
          <w:p w14:paraId="6E511D73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leavening</w:t>
            </w:r>
          </w:p>
          <w:p w14:paraId="38E3A429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proofing</w:t>
            </w:r>
          </w:p>
          <w:p w14:paraId="101D9B94" w14:textId="77777777" w:rsidR="00141E63" w:rsidRPr="00F564E0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lastRenderedPageBreak/>
              <w:t>yeast</w:t>
            </w: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5AE638B5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lastRenderedPageBreak/>
              <w:t xml:space="preserve">Vocabulary </w:t>
            </w:r>
          </w:p>
          <w:p w14:paraId="4D1A5D95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barn </w:t>
            </w:r>
            <w:proofErr w:type="gramStart"/>
            <w:r w:rsidRPr="00625E2A">
              <w:rPr>
                <w:b/>
                <w:sz w:val="20"/>
                <w:szCs w:val="20"/>
              </w:rPr>
              <w:t>laid</w:t>
            </w:r>
            <w:proofErr w:type="gramEnd"/>
          </w:p>
          <w:p w14:paraId="0784F134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cage-reared </w:t>
            </w:r>
          </w:p>
          <w:p w14:paraId="122603BA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cross-contamination</w:t>
            </w:r>
          </w:p>
          <w:p w14:paraId="5769B403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dice</w:t>
            </w:r>
          </w:p>
          <w:p w14:paraId="0D2BAED6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free-range</w:t>
            </w:r>
          </w:p>
          <w:p w14:paraId="5FDEEFC1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imported/</w:t>
            </w:r>
            <w:proofErr w:type="gramStart"/>
            <w:r w:rsidRPr="00625E2A">
              <w:rPr>
                <w:b/>
                <w:sz w:val="20"/>
                <w:szCs w:val="20"/>
              </w:rPr>
              <w:t>importation</w:t>
            </w:r>
            <w:proofErr w:type="gramEnd"/>
          </w:p>
          <w:p w14:paraId="06A098CE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local produce</w:t>
            </w:r>
          </w:p>
          <w:p w14:paraId="5A12DA92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nutritional content (nutrients)</w:t>
            </w:r>
          </w:p>
          <w:p w14:paraId="2057F4AC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lastRenderedPageBreak/>
              <w:t>processed</w:t>
            </w:r>
          </w:p>
          <w:p w14:paraId="695237F5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seasonality</w:t>
            </w:r>
          </w:p>
          <w:p w14:paraId="1239AB2B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slice</w:t>
            </w:r>
          </w:p>
          <w:p w14:paraId="49683915" w14:textId="77777777" w:rsidR="00141E63" w:rsidRPr="000C16BE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sustainable</w:t>
            </w:r>
          </w:p>
        </w:tc>
      </w:tr>
      <w:tr w:rsidR="00141E63" w14:paraId="4F0F731B" w14:textId="77777777" w:rsidTr="00141E63"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Talk about what they see, using a wide vocabulary. (Understanding The World – The Natural World)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how things work. (Understanding The World – The Natural World)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and talk about different forces they can feel. (Understanding The World – The Natural World)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Talk about the differences between materials and changes they notice. (Understanding The World – The Natural World)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Understand some important processes and changes in the world around them.</w:t>
            </w:r>
          </w:p>
        </w:tc>
        <w:tc>
          <w:tcPr>
            <w:tcW w:w="6985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scientific knowledge of circuits to design a working model mining helmet including a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safety features need to be considered in the design of electrical products.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advancements in technology influence design over time.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scientific knowledge to make simple electrical systems.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some key designs of engineers in design and technology have helped shape the world.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effective their product is, using this to suggest a design improvement.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an electrical system can be altered to improve efficiency and apply this to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design flaw is and how it might be resolved.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systems are used in the design of some products.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systems have an input, process and output.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circuits and components can be used to create functional products.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6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draw diagrams to scale when designing a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historical context to inform designs for a functional product with an electrical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historical context to inform designs for a functional product with an electrical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Tim Berners-Lee changed everyday life with the invention of the World Wide Web.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developments in D&amp;T have helped shape the world.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electrical systems to evaluate and improve the design and functionality of electrical circuits.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computer control program to enable an electrical product to work automatically in response to changes in the environment.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knowledge of electrical systems to design a circuit within a product for a purpose and intended user. </w:t>
            </w:r>
          </w:p>
        </w:tc>
      </w:tr>
      <w:tr w:rsidR="00141E63" w14:paraId="1AA1F187" w14:textId="77777777" w:rsidTr="008D3A0C">
        <w:trPr>
          <w:trHeight w:val="699"/>
        </w:trPr>
        <w:tc>
          <w:tcPr>
            <w:tcW w:w="6983" w:type="dxa"/>
            <w:shd w:val="clear" w:color="auto" w:fill="FFD966" w:themeFill="accent4" w:themeFillTint="99"/>
          </w:tcPr>
          <w:p w14:paraId="1EBFAFCD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3AC7FF8C" w14:textId="77777777" w:rsidR="00141E63" w:rsidRPr="00FE2C67" w:rsidRDefault="00141E63" w:rsidP="008D3A0C">
            <w:pPr>
              <w:rPr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5"/>
              <w:gridCol w:w="2805"/>
            </w:tblGrid>
            <w:tr w:rsidR="00141E63" w14:paraId="435546A7" w14:textId="77777777" w:rsidTr="008D3A0C">
              <w:trPr>
                <w:trHeight w:val="2323"/>
              </w:trPr>
              <w:tc>
                <w:tcPr>
                  <w:tcW w:w="2805" w:type="dxa"/>
                  <w:shd w:val="clear" w:color="auto" w:fill="auto"/>
                </w:tcPr>
                <w:p w14:paraId="25A380EB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change</w:t>
                  </w:r>
                </w:p>
                <w:p w14:paraId="0C956FCC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bright </w:t>
                  </w:r>
                </w:p>
                <w:p w14:paraId="5BEE8FF8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dark </w:t>
                  </w:r>
                </w:p>
                <w:p w14:paraId="6A15F309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dull</w:t>
                  </w:r>
                </w:p>
                <w:p w14:paraId="67198738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light </w:t>
                  </w:r>
                </w:p>
                <w:p w14:paraId="59655F36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listen </w:t>
                  </w:r>
                </w:p>
                <w:p w14:paraId="21027BBA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5" w:type="dxa"/>
                  <w:shd w:val="clear" w:color="auto" w:fill="auto"/>
                </w:tcPr>
                <w:p w14:paraId="775151A1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look </w:t>
                  </w:r>
                </w:p>
                <w:p w14:paraId="05B57D23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on</w:t>
                  </w:r>
                </w:p>
                <w:p w14:paraId="1E8E4D8E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off</w:t>
                  </w:r>
                </w:p>
                <w:p w14:paraId="54421002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switch</w:t>
                  </w:r>
                </w:p>
                <w:p w14:paraId="056D0B40" w14:textId="77777777" w:rsidR="00141E63" w:rsidRPr="00C755E6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</w:pPr>
                  <w:r w:rsidRPr="00FD6284">
                    <w:rPr>
                      <w:b/>
                      <w:sz w:val="20"/>
                      <w:szCs w:val="20"/>
                    </w:rPr>
                    <w:t>torch</w:t>
                  </w:r>
                </w:p>
              </w:tc>
            </w:tr>
          </w:tbl>
          <w:p w14:paraId="39845B8C" w14:textId="77777777" w:rsidR="00141E63" w:rsidRPr="00FE2C67" w:rsidRDefault="00141E63" w:rsidP="008D3A0C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25B8CC66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3D8623EC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battery</w:t>
            </w:r>
          </w:p>
          <w:p w14:paraId="5E1CD76B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bulb</w:t>
            </w:r>
          </w:p>
          <w:p w14:paraId="1381170A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circuit</w:t>
            </w:r>
          </w:p>
          <w:p w14:paraId="5A5D9513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components</w:t>
            </w:r>
          </w:p>
          <w:p w14:paraId="532CEDD1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electrical current</w:t>
            </w:r>
          </w:p>
          <w:p w14:paraId="7DAC44B0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 xml:space="preserve">flame resistant </w:t>
            </w:r>
          </w:p>
          <w:p w14:paraId="54D40501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flaw</w:t>
            </w:r>
          </w:p>
          <w:p w14:paraId="64D0D4F2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light</w:t>
            </w:r>
          </w:p>
          <w:p w14:paraId="3A864319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switch</w:t>
            </w:r>
          </w:p>
          <w:p w14:paraId="4BC8E13C" w14:textId="77777777" w:rsidR="00141E63" w:rsidRPr="00E26816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wire</w:t>
            </w: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74759BC0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– Electrical Components </w:t>
            </w:r>
          </w:p>
          <w:p w14:paraId="5EE51699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bulb</w:t>
            </w:r>
          </w:p>
          <w:p w14:paraId="15A0E38C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buzzer</w:t>
            </w:r>
          </w:p>
          <w:p w14:paraId="58461DEB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cell</w:t>
            </w:r>
          </w:p>
          <w:p w14:paraId="14F692B8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circuit</w:t>
            </w:r>
          </w:p>
          <w:p w14:paraId="52676839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components</w:t>
            </w:r>
          </w:p>
          <w:p w14:paraId="64162234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 xml:space="preserve">drawn to </w:t>
            </w:r>
            <w:proofErr w:type="gramStart"/>
            <w:r w:rsidRPr="000C16BE">
              <w:rPr>
                <w:b/>
                <w:bCs/>
                <w:sz w:val="20"/>
                <w:szCs w:val="20"/>
              </w:rPr>
              <w:t>scale</w:t>
            </w:r>
            <w:proofErr w:type="gramEnd"/>
          </w:p>
          <w:p w14:paraId="402B1A61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 xml:space="preserve">functionality </w:t>
            </w:r>
          </w:p>
          <w:p w14:paraId="509FCDE2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series circuit</w:t>
            </w:r>
          </w:p>
          <w:p w14:paraId="1DAA3E5B" w14:textId="77777777" w:rsidR="00141E63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switch</w:t>
            </w:r>
          </w:p>
          <w:p w14:paraId="2726E813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wires</w:t>
            </w:r>
          </w:p>
        </w:tc>
      </w:tr>
      <w:tr w:rsidR="00141E63" w14:paraId="42124B73" w14:textId="77777777" w:rsidTr="008D3A0C">
        <w:trPr>
          <w:trHeight w:val="613"/>
        </w:trPr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1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a wheel, chassis and axle to design a vehicle to carry a toy. (Autumn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vehicle design using pictures and drawings, with support.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objects move by experimenting with construction kits. (Autumn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join an axle to a chassis so wheels still move.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make an effective chassis with wheels using an axle with cotton reels and dowels. (Autumn 2 - Week 1)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how their vehicle moves.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is similar between their vehicle and another.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evaluate why their vehicle moves. (Autumn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make comparisons between their vehicle and another. (Autumn 2 - Week 2)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wheel is circular and makes something move.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wheels make objects move by experimenting with construction kits.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an axle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wheel needs a hole to attach to an axle.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wheel, chassis and axle is.  (Autumn 2 - Week 4)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fixed and freely moving axles. (Autumn 2 - Week 4)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why a wheel and axle wobbles based on hole position. (Autumn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wheel. (Autumn 2 - Week 2)</w:t>
            </w:r>
          </w:p>
        </w:tc>
        <w:tc>
          <w:tcPr>
            <w:tcW w:w="6985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modern designs that use pulleys and levers.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William Armstrong was an engineer who designed the modern-day crane.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and historical knowledge to inform designs for a Shaduf, including labelled sketches and instructions.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adapt a lever and a pulley based on load weight.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varying the position of the fulcrum affects how a lever lifts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a lever and a pulley and how they are used to create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levers and pulleys can be adapted to bear weight.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pulleys, levers, wheel movement and fulcrum to evaluate how well their design lifts varying loads.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improve efficiency of their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pulleys and levers are used to lift, move and carry.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fulcrum is. 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5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James Dyson is a designer and engineer who designs household products.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survey to research intended users’ wants and needs to inform the design process.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exploded diagrams can demonstrate the separate parts of a design and how they fit together.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prototypes can be used to test mechanical components in an initial design.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changing the length of rope on a fixed pulley affects the number of turns of the wheel needed to lift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meshing gears at right angles can alter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gears to create a functional product with mechanical components for an intended user.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gears to analyse and evaluate mechanical components in everyday objects.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gears to evaluate their own and their peers’ designs.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fixed pulleys lift a load using a wheel, axle and rope.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mechanical differences between fixed, moveable and compound pulleys.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gear is a rotating part of a machine that creates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calculate simple gear ratios.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gear ratio affects the rotational speed and direction of gears in a gear train.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coaxial gears are gears on the same axle. </w:t>
            </w:r>
          </w:p>
        </w:tc>
      </w:tr>
      <w:tr w:rsidR="00141E63" w14:paraId="03B7263C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52E55CDC" w14:textId="77777777" w:rsidR="00141E63" w:rsidRPr="00FF1E1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FF1E11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442834D8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axle</w:t>
            </w:r>
          </w:p>
          <w:p w14:paraId="558022E7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cab</w:t>
            </w:r>
          </w:p>
          <w:p w14:paraId="2FC7C8FE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chassis</w:t>
            </w:r>
          </w:p>
          <w:p w14:paraId="1E768048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fixed</w:t>
            </w:r>
          </w:p>
          <w:p w14:paraId="432412FD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freely moving</w:t>
            </w:r>
          </w:p>
          <w:p w14:paraId="59F93CAA" w14:textId="77777777" w:rsidR="00141E63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 xml:space="preserve">vehicle </w:t>
            </w:r>
          </w:p>
          <w:p w14:paraId="49992DE8" w14:textId="77777777" w:rsidR="00141E63" w:rsidRPr="001A7C2D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5" w:type="dxa"/>
            <w:shd w:val="clear" w:color="auto" w:fill="FFD966" w:themeFill="accent4" w:themeFillTint="99"/>
          </w:tcPr>
          <w:p w14:paraId="1483098E" w14:textId="77777777" w:rsidR="00141E63" w:rsidRPr="008C3339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8C3339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2125220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arm</w:t>
            </w:r>
          </w:p>
          <w:p w14:paraId="13E53852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effort</w:t>
            </w:r>
          </w:p>
          <w:p w14:paraId="5BAE5916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fulcrum</w:t>
            </w:r>
          </w:p>
          <w:p w14:paraId="4A9C93C8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labelled sketch</w:t>
            </w:r>
          </w:p>
          <w:p w14:paraId="73DE43F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lever</w:t>
            </w:r>
          </w:p>
          <w:p w14:paraId="30E2FCB4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load</w:t>
            </w:r>
          </w:p>
          <w:p w14:paraId="0F055D4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machine</w:t>
            </w:r>
          </w:p>
          <w:p w14:paraId="5BD86F77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pulley</w:t>
            </w:r>
          </w:p>
          <w:p w14:paraId="1939200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shaduf</w:t>
            </w:r>
          </w:p>
          <w:p w14:paraId="3F8F0A7B" w14:textId="77777777" w:rsidR="00141E63" w:rsidRPr="00E26816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6D91EB45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0407B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11FBA71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coaxial gears</w:t>
            </w:r>
          </w:p>
          <w:p w14:paraId="7E44C0F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compound pulley</w:t>
            </w:r>
          </w:p>
          <w:p w14:paraId="2EACA23F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direction</w:t>
            </w:r>
          </w:p>
          <w:p w14:paraId="2FD919CA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exploded </w:t>
            </w:r>
            <w:proofErr w:type="gramStart"/>
            <w:r w:rsidRPr="00376B89">
              <w:rPr>
                <w:b/>
                <w:sz w:val="20"/>
                <w:szCs w:val="20"/>
              </w:rPr>
              <w:t>diagram</w:t>
            </w:r>
            <w:proofErr w:type="gramEnd"/>
          </w:p>
          <w:p w14:paraId="36BF182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fixed pulley</w:t>
            </w:r>
          </w:p>
          <w:p w14:paraId="5C0D50E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gear</w:t>
            </w:r>
          </w:p>
          <w:p w14:paraId="05E485A2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bCs/>
                <w:sz w:val="20"/>
                <w:szCs w:val="20"/>
              </w:rPr>
              <w:t>mechanical component</w:t>
            </w:r>
          </w:p>
          <w:p w14:paraId="2AE74CA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moveable pulley </w:t>
            </w:r>
          </w:p>
          <w:p w14:paraId="067564D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prototype </w:t>
            </w:r>
          </w:p>
          <w:p w14:paraId="60AB27DB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ratio</w:t>
            </w:r>
          </w:p>
          <w:p w14:paraId="2124F7E5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speed</w:t>
            </w:r>
          </w:p>
          <w:p w14:paraId="2246BEEC" w14:textId="77777777" w:rsidR="00141E63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teeth</w:t>
            </w:r>
          </w:p>
          <w:p w14:paraId="0F171617" w14:textId="77777777" w:rsidR="00141E63" w:rsidRPr="000C16BE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turning force</w:t>
            </w:r>
          </w:p>
        </w:tc>
      </w:tr>
      <w:tr w:rsidR="00141E63" w14:paraId="097E2E67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24426FEA" w14:textId="77777777" w:rsidR="00141E63" w:rsidRPr="00FF1E11" w:rsidRDefault="00141E63" w:rsidP="008D3A0C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23CC2C9E" w14:textId="77777777" w:rsidR="00141E63" w:rsidRPr="008C3339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6AD85D3F" w14:textId="77777777" w:rsidR="00141E63" w:rsidRPr="0090407B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48C6EA47" w14:textId="77777777" w:rsidR="00141E63" w:rsidRDefault="00141E63" w:rsidP="00141E63"/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2328"/>
        <w:gridCol w:w="2328"/>
        <w:gridCol w:w="2329"/>
        <w:gridCol w:w="6988"/>
      </w:tblGrid>
      <w:tr w:rsidR="00141E63" w14:paraId="03C0E050" w14:textId="77777777" w:rsidTr="008D3A0C">
        <w:trPr>
          <w:trHeight w:val="200"/>
        </w:trPr>
        <w:tc>
          <w:tcPr>
            <w:tcW w:w="20956" w:type="dxa"/>
            <w:gridSpan w:val="5"/>
          </w:tcPr>
          <w:p w14:paraId="12167CDD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 w:rsidRPr="008B32DC">
              <w:rPr>
                <w:b/>
                <w:bCs/>
                <w:sz w:val="52"/>
                <w:szCs w:val="52"/>
                <w:u w:val="single"/>
              </w:rPr>
              <w:lastRenderedPageBreak/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4</w:t>
            </w:r>
          </w:p>
        </w:tc>
      </w:tr>
      <w:tr w:rsidR="00141E63" w14:paraId="14D2B244" w14:textId="77777777" w:rsidTr="008D3A0C">
        <w:trPr>
          <w:trHeight w:val="213"/>
        </w:trPr>
        <w:tc>
          <w:tcPr>
            <w:tcW w:w="20956" w:type="dxa"/>
            <w:gridSpan w:val="5"/>
            <w:shd w:val="clear" w:color="auto" w:fill="FFD966" w:themeFill="accent4" w:themeFillTint="99"/>
          </w:tcPr>
          <w:p w14:paraId="196A0F1E" w14:textId="77777777" w:rsidR="00141E63" w:rsidRDefault="00141E63" w:rsidP="008D3A0C"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92D828" wp14:editId="5D7B4F52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-421640</wp:posOffset>
                      </wp:positionV>
                      <wp:extent cx="4267200" cy="4572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C8FF8F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1300DC8E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2319F1A1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2D828" id="Text Box 28" o:spid="_x0000_s1029" type="#_x0000_t202" style="position:absolute;margin-left:-4.7pt;margin-top:-33.2pt;width:33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" filled="f" stroked="f" strokeweight=".5pt">
                      <v:textbox>
                        <w:txbxContent>
                          <w:p w14:paraId="2DC8FF8F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1300DC8E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2319F1A1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1E63" w14:paraId="010F165A" w14:textId="77777777" w:rsidTr="008D3A0C">
        <w:trPr>
          <w:trHeight w:val="1763"/>
        </w:trPr>
        <w:tc>
          <w:tcPr>
            <w:tcW w:w="6983" w:type="dxa"/>
          </w:tcPr>
          <w:p w14:paraId="720D8F4D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D3F6A72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5" w:type="dxa"/>
            <w:gridSpan w:val="3"/>
          </w:tcPr>
          <w:p w14:paraId="54E3596D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4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30EA8569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300CECAE" w14:textId="77777777" w:rsidR="00141E63" w:rsidRDefault="00141E63" w:rsidP="008D3A0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sz w:val="24"/>
                <w:szCs w:val="24"/>
              </w:rPr>
              <w:t>Construction (Autumn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</w:rPr>
              <w:t>Vikings (Autumn)</w:t>
            </w:r>
          </w:p>
          <w:p w14:paraId="7AE09963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Textiles (Summer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</w:rPr>
              <w:t>Mayans (summer 1)</w:t>
            </w:r>
          </w:p>
          <w:p w14:paraId="1569646D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Construction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70C0"/>
              </w:rPr>
              <w:t>Living Things and Their Habitats (Summer 2)</w:t>
            </w:r>
          </w:p>
        </w:tc>
        <w:tc>
          <w:tcPr>
            <w:tcW w:w="6988" w:type="dxa"/>
          </w:tcPr>
          <w:p w14:paraId="073E6E03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41E63" w14:paraId="29D05508" w14:textId="77777777" w:rsidTr="00141E63">
        <w:tc>
          <w:tcPr>
            <w:tcW w:w="6983" w:type="dxa"/>
            <w:vMerge w:val="restart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designs using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their knowledge of mock-up evaluation in their designs.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suitable construction to create a free-standing structure.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Ludwig Mies Van Der Rohe was an architect and furniture designer who created simple, but stable frames for furniture.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Barcelona chair to investigate suitable materials to create a stable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stable their product is, using this to suggest a design improvement.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shape and size of a structure’s base affects its stability.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buttress is placed against a wall to make a structure more stable.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score using scissors. </w:t>
            </w:r>
          </w:p>
        </w:tc>
        <w:tc>
          <w:tcPr>
            <w:tcW w:w="6985" w:type="dxa"/>
            <w:gridSpan w:val="3"/>
            <w:shd w:val="clear" w:color="auto" w:fill="auto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 and CAD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Robert Gair designed the folding carton.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draw joining flaps accurately so that they can’t be seen on the finished product.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scissors to score joining flaps.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IT knowledge to create the net using CAD and evaluate the positions of where best to join the shell structure.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nets and joins to evaluate the strengths and limitations of existing packaging.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shell structure has a solid outer layer which is flat or curved and it is hollow on the inside.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where flaps can be drawn onto nets to join them to create a shell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CAD to model and explain ideas.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strengthen a structure using corrugating, laminating and ribbing.</w:t>
            </w:r>
          </w:p>
        </w:tc>
        <w:tc>
          <w:tcPr>
            <w:tcW w:w="6988" w:type="dxa"/>
            <w:vMerge w:val="restart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 and CAD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CAD to create joining elements of conduction.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generate prototypes of finger joints.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make products that incorporate different types of wood and joints.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bench drills and electric sanders.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testing as the basis of evaluation.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evaluate at different points in the design process, providing reasons for issues relating to efficiency and testing further to overcome these.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how to join using the correct form of joint (butt joint, finger joint etc). </w:t>
            </w:r>
          </w:p>
        </w:tc>
      </w:tr>
      <w:tr w:rsidR="00141E63" w14:paraId="2CDA10AB" w14:textId="77777777" w:rsidTr="00141E63">
        <w:trPr>
          <w:trHeight w:val="325"/>
        </w:trPr>
        <w:tc>
          <w:tcPr>
            <w:tcW w:w="6983" w:type="dxa"/>
            <w:vMerge/>
            <w:shd w:val="clear" w:color="auto" w:fill="FFFFFF" w:themeFill="background1"/>
          </w:tcPr>
          <w:p w14:paraId="385ADF4A" w14:textId="77777777" w:rsidR="00141E63" w:rsidRPr="001D6055" w:rsidRDefault="00141E63" w:rsidP="008D3A0C">
            <w:pPr>
              <w:tabs>
                <w:tab w:val="left" w:pos="528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gridSpan w:val="3"/>
            <w:shd w:val="clear" w:color="auto" w:fill="auto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reinforcing techniques to annotate sketches for a frame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diagonal braces and butt joints are and use this knowledge to create protypes.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saw to cut wood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measure wood accurately.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to, and explain, how a frame can be made stable and supported.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a frame can be supported and made stable.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strengthen a frame using gussets and diagonal braces.</w:t>
            </w:r>
          </w:p>
        </w:tc>
        <w:tc>
          <w:tcPr>
            <w:tcW w:w="6988" w:type="dxa"/>
            <w:vMerge/>
            <w:shd w:val="clear" w:color="auto" w:fill="FFFFFF" w:themeFill="background1"/>
          </w:tcPr>
          <w:p w14:paraId="24069DA2" w14:textId="77777777" w:rsidR="00141E63" w:rsidRPr="008B7F61" w:rsidRDefault="00141E63" w:rsidP="008D3A0C">
            <w:pPr>
              <w:tabs>
                <w:tab w:val="left" w:pos="528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41E63" w14:paraId="7B5B489F" w14:textId="77777777" w:rsidTr="008D3A0C">
        <w:trPr>
          <w:trHeight w:val="413"/>
        </w:trPr>
        <w:tc>
          <w:tcPr>
            <w:tcW w:w="6983" w:type="dxa"/>
            <w:shd w:val="clear" w:color="auto" w:fill="FFD966" w:themeFill="accent4" w:themeFillTint="99"/>
          </w:tcPr>
          <w:p w14:paraId="44BE282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4E17CE5D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base</w:t>
            </w:r>
          </w:p>
          <w:p w14:paraId="0254B056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buttress</w:t>
            </w:r>
          </w:p>
          <w:p w14:paraId="05FD91F6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hidden join</w:t>
            </w:r>
          </w:p>
          <w:p w14:paraId="6BD53F1E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labelled sketch</w:t>
            </w:r>
          </w:p>
          <w:p w14:paraId="6EE34DF0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score</w:t>
            </w:r>
          </w:p>
          <w:p w14:paraId="2131E5E7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stability</w:t>
            </w:r>
          </w:p>
          <w:p w14:paraId="124D902F" w14:textId="77777777" w:rsidR="00141E63" w:rsidRPr="001A7C2D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28" w:type="dxa"/>
            <w:shd w:val="clear" w:color="auto" w:fill="FFD966" w:themeFill="accent4" w:themeFillTint="99"/>
          </w:tcPr>
          <w:p w14:paraId="44A11691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72EB9B0E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3-D</w:t>
            </w:r>
          </w:p>
          <w:p w14:paraId="53A854E2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corrugating</w:t>
            </w:r>
          </w:p>
          <w:p w14:paraId="7BCD320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deconstruct</w:t>
            </w:r>
          </w:p>
          <w:p w14:paraId="0A05EF4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dome structure</w:t>
            </w:r>
          </w:p>
          <w:p w14:paraId="20B9F088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flaps</w:t>
            </w:r>
          </w:p>
          <w:p w14:paraId="184D548B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joining tabs</w:t>
            </w:r>
          </w:p>
          <w:p w14:paraId="69B128BE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laminating</w:t>
            </w:r>
          </w:p>
          <w:p w14:paraId="4C74EF78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net</w:t>
            </w:r>
          </w:p>
          <w:p w14:paraId="3D139E65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reinforce</w:t>
            </w:r>
          </w:p>
          <w:p w14:paraId="34B04D5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ribbing</w:t>
            </w:r>
          </w:p>
          <w:p w14:paraId="6A9351AD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scoring</w:t>
            </w:r>
          </w:p>
          <w:p w14:paraId="30B14299" w14:textId="77777777" w:rsidR="00141E63" w:rsidRPr="00DD5A76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shell structure</w:t>
            </w:r>
          </w:p>
        </w:tc>
        <w:tc>
          <w:tcPr>
            <w:tcW w:w="2328" w:type="dxa"/>
            <w:shd w:val="clear" w:color="auto" w:fill="FFD966" w:themeFill="accent4" w:themeFillTint="99"/>
          </w:tcPr>
          <w:p w14:paraId="1B54BEE0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CAD</w:t>
            </w:r>
          </w:p>
          <w:p w14:paraId="1D2B624E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CAD</w:t>
            </w:r>
          </w:p>
          <w:p w14:paraId="2467166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Copy</w:t>
            </w:r>
          </w:p>
          <w:p w14:paraId="21D2BBD1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dimensions</w:t>
            </w:r>
          </w:p>
          <w:p w14:paraId="2C7C1153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gridlines</w:t>
            </w:r>
          </w:p>
          <w:p w14:paraId="2EB1732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 xml:space="preserve">locking </w:t>
            </w:r>
          </w:p>
          <w:p w14:paraId="689C268A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paste</w:t>
            </w:r>
          </w:p>
          <w:p w14:paraId="497F67E1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software</w:t>
            </w:r>
          </w:p>
          <w:p w14:paraId="37C1043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zoom</w:t>
            </w:r>
          </w:p>
          <w:p w14:paraId="02CBBE40" w14:textId="77777777" w:rsidR="00141E63" w:rsidRPr="00DD5A76" w:rsidRDefault="00141E63" w:rsidP="008D3A0C">
            <w:pPr>
              <w:ind w:left="360"/>
              <w:rPr>
                <w:b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FFD966" w:themeFill="accent4" w:themeFillTint="99"/>
          </w:tcPr>
          <w:p w14:paraId="5D4E51EC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20A9BF2D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annotated sketch</w:t>
            </w:r>
          </w:p>
          <w:p w14:paraId="2B17F62B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bench hook</w:t>
            </w:r>
          </w:p>
          <w:p w14:paraId="514B9AC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butt joint</w:t>
            </w:r>
          </w:p>
          <w:p w14:paraId="5C7D7EE3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diagonal brace</w:t>
            </w:r>
          </w:p>
          <w:p w14:paraId="5579A5F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frame</w:t>
            </w:r>
          </w:p>
          <w:p w14:paraId="36E0532A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groove</w:t>
            </w:r>
          </w:p>
          <w:p w14:paraId="56E33DB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gusset</w:t>
            </w:r>
          </w:p>
          <w:p w14:paraId="66C34595" w14:textId="77777777" w:rsidR="00141E63" w:rsidRPr="00BD5006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prototype</w:t>
            </w:r>
          </w:p>
          <w:p w14:paraId="6C51567E" w14:textId="77777777" w:rsidR="00141E63" w:rsidRPr="00560FAC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sawing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07701929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8B7F61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7281F742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vertical</w:t>
            </w:r>
          </w:p>
          <w:p w14:paraId="7EF7961C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horizontal</w:t>
            </w:r>
          </w:p>
          <w:p w14:paraId="7B46A907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CAD</w:t>
            </w:r>
          </w:p>
          <w:p w14:paraId="60CF714B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industry</w:t>
            </w:r>
          </w:p>
          <w:p w14:paraId="113A3EEA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machines</w:t>
            </w:r>
          </w:p>
          <w:p w14:paraId="028C435F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manufactured wood</w:t>
            </w:r>
          </w:p>
          <w:p w14:paraId="5A013501" w14:textId="77777777" w:rsidR="00141E63" w:rsidRPr="008B7F6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41E63" w14:paraId="371EB8D9" w14:textId="77777777" w:rsidTr="008D3A0C">
        <w:trPr>
          <w:trHeight w:val="613"/>
        </w:trPr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mock-ups to determine the best material for a lining.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appropriate vocabulary when planning and designing a textile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ideas independently using drawings and a simple drawing app.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template and how to draw around it on a textile.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pins to secure material and templates.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scissors to cut templates and fabric accurately and safely.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well joined and visually appealing their product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different materials to evaluate which are best to print on.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textile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lining and which materials and joining can be used.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sew using overstitch.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a chosen fabric based on its properties.</w:t>
            </w:r>
          </w:p>
        </w:tc>
        <w:tc>
          <w:tcPr>
            <w:tcW w:w="6985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Ozwald Boateng is a British designer who mainly designs tailored clothing.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back stitch and running stitch to annotate sketches to record differences in technique.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sewing techniques to create annotated sketches for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fabric can be cut in different ways to prevent fraying and to create different aesthetic results.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prototype and apply these to hems.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mathematical knowledge of measurement ratios to create a template that is to scale.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pins to join materials before stitching.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back stitch, catch stitch and running stitch to identify strengths and limitations of these as joining techniques.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thread a needle.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sew using back stitch, running stitch and catch stitch.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hem should be hidden.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different ways of folding material (e.g., knife pleat and gathers).</w:t>
            </w:r>
          </w:p>
        </w:tc>
        <w:tc>
          <w:tcPr>
            <w:tcW w:w="69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gather information about a user’s wants and needs.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create annotated sketches of sewing techniques for a textile creation.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generate prototypes of knife pleats, hems and gathers.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pins to join materials before stitching.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templates to create a range of textiles.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measurement ratios to create a template that is to scale.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experiment with different ways of cutting fabric for aesthetic reasons and to prevent fraying.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experiment with and select different ways of gathering material as a finishing technique.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compare clothing and accessories sewn in different ways.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evaluate a range of stitches and state which are fit for purpose.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how tie-dye can create colour and pattern.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the purpose of a drawstring.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sewing machine to join material.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knowledge of gathers to a drawstring.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folding of material (e.g. hems and pleats) as a finishing technique.</w:t>
            </w:r>
          </w:p>
        </w:tc>
      </w:tr>
      <w:tr w:rsidR="00141E63" w14:paraId="1FBE3042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30A6266A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711C7238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 xml:space="preserve">designer </w:t>
            </w:r>
          </w:p>
          <w:p w14:paraId="6B56B3A5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fabric</w:t>
            </w:r>
          </w:p>
          <w:p w14:paraId="7836B0F5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join</w:t>
            </w:r>
          </w:p>
          <w:p w14:paraId="652F961F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lining</w:t>
            </w:r>
          </w:p>
          <w:p w14:paraId="6D9F0B7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needles</w:t>
            </w:r>
          </w:p>
          <w:p w14:paraId="0988874A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overstitch</w:t>
            </w:r>
          </w:p>
          <w:p w14:paraId="55BAE34B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pins</w:t>
            </w:r>
          </w:p>
          <w:p w14:paraId="7DAEA409" w14:textId="77777777" w:rsidR="00141E63" w:rsidRPr="008C3673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template</w:t>
            </w:r>
          </w:p>
          <w:p w14:paraId="2FD7EDC6" w14:textId="77777777" w:rsidR="00141E63" w:rsidRPr="00B77DBC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  <w:r w:rsidRPr="008C3673">
              <w:rPr>
                <w:b/>
                <w:sz w:val="20"/>
                <w:szCs w:val="20"/>
              </w:rPr>
              <w:t>thread</w:t>
            </w:r>
          </w:p>
        </w:tc>
        <w:tc>
          <w:tcPr>
            <w:tcW w:w="6985" w:type="dxa"/>
            <w:gridSpan w:val="3"/>
            <w:shd w:val="clear" w:color="auto" w:fill="FFD966" w:themeFill="accent4" w:themeFillTint="99"/>
          </w:tcPr>
          <w:p w14:paraId="09C98C31" w14:textId="77777777" w:rsidR="00141E63" w:rsidRDefault="00141E63" w:rsidP="008D3A0C">
            <w:pPr>
              <w:jc w:val="center"/>
              <w:rPr>
                <w:b/>
                <w:sz w:val="20"/>
                <w:szCs w:val="20"/>
              </w:rPr>
            </w:pPr>
            <w:r w:rsidRPr="00A911AC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1413DD50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annotated sketches</w:t>
            </w:r>
          </w:p>
          <w:p w14:paraId="591E11AA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back stitch</w:t>
            </w:r>
          </w:p>
          <w:p w14:paraId="71988B29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 xml:space="preserve">catch </w:t>
            </w:r>
            <w:proofErr w:type="gramStart"/>
            <w:r w:rsidRPr="00F27DFE">
              <w:rPr>
                <w:b/>
                <w:sz w:val="20"/>
                <w:szCs w:val="20"/>
              </w:rPr>
              <w:t>stitch</w:t>
            </w:r>
            <w:proofErr w:type="gramEnd"/>
          </w:p>
          <w:p w14:paraId="041F8D06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fray</w:t>
            </w:r>
          </w:p>
          <w:p w14:paraId="4971CCA9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gathering</w:t>
            </w:r>
          </w:p>
          <w:p w14:paraId="2DC5530D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hem</w:t>
            </w:r>
          </w:p>
          <w:p w14:paraId="060FE388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knife pleat</w:t>
            </w:r>
          </w:p>
          <w:p w14:paraId="2A9888A9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running stitch</w:t>
            </w:r>
          </w:p>
          <w:p w14:paraId="38BF9456" w14:textId="77777777" w:rsidR="00141E63" w:rsidRPr="00D13D63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seam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28AA7206" w14:textId="77777777" w:rsidR="00141E63" w:rsidRPr="000C16BE" w:rsidRDefault="00141E63" w:rsidP="008D3A0C">
            <w:pPr>
              <w:jc w:val="center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2DE50E4C" w14:textId="77777777" w:rsidR="00141E63" w:rsidRPr="000C16BE" w:rsidRDefault="00141E63" w:rsidP="00141E6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templates</w:t>
            </w:r>
          </w:p>
          <w:p w14:paraId="47624357" w14:textId="77777777" w:rsidR="00141E63" w:rsidRPr="00141DC9" w:rsidRDefault="00141E63" w:rsidP="00141E6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batch production</w:t>
            </w:r>
          </w:p>
        </w:tc>
      </w:tr>
    </w:tbl>
    <w:p w14:paraId="5E4E0AAC" w14:textId="77777777" w:rsidR="00141E63" w:rsidRDefault="00141E63" w:rsidP="00141E63"/>
    <w:p w14:paraId="72FC5940" w14:textId="77777777" w:rsidR="00141E63" w:rsidRDefault="00141E63" w:rsidP="00141E63"/>
    <w:p w14:paraId="55F8D440" w14:textId="77777777" w:rsidR="00141E63" w:rsidRDefault="00141E63" w:rsidP="00141E63"/>
    <w:p w14:paraId="45F37996" w14:textId="77777777" w:rsidR="00141E63" w:rsidRDefault="00141E63" w:rsidP="00141E63"/>
    <w:p w14:paraId="288C3D45" w14:textId="77777777" w:rsidR="00141E63" w:rsidRDefault="00141E63" w:rsidP="00141E63"/>
    <w:p w14:paraId="27174860" w14:textId="77777777" w:rsidR="00141E63" w:rsidRDefault="00141E63" w:rsidP="00141E63"/>
    <w:p w14:paraId="43404937" w14:textId="77777777" w:rsidR="00141E63" w:rsidRDefault="00141E63" w:rsidP="00141E63"/>
    <w:p w14:paraId="1445A19E" w14:textId="77777777" w:rsidR="00141E63" w:rsidRDefault="00141E63" w:rsidP="00141E63"/>
    <w:p w14:paraId="4E55EDAF" w14:textId="77777777" w:rsidR="00141E63" w:rsidRDefault="00141E63" w:rsidP="00141E63"/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41E63" w14:paraId="0A3768AF" w14:textId="77777777" w:rsidTr="008D3A0C">
        <w:trPr>
          <w:trHeight w:val="200"/>
        </w:trPr>
        <w:tc>
          <w:tcPr>
            <w:tcW w:w="20956" w:type="dxa"/>
            <w:gridSpan w:val="3"/>
          </w:tcPr>
          <w:p w14:paraId="518C30C2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9EDFFE" wp14:editId="1003FFFF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-33655</wp:posOffset>
                      </wp:positionV>
                      <wp:extent cx="4267200" cy="4572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A1B04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456B6B81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450801DD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EDFFE" id="Text Box 29" o:spid="_x0000_s1030" type="#_x0000_t202" style="position:absolute;left:0;text-align:left;margin-left:-2.3pt;margin-top:-2.65pt;width:336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" filled="f" stroked="f" strokeweight=".5pt">
                      <v:textbox>
                        <w:txbxContent>
                          <w:p w14:paraId="767A1B04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456B6B81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450801DD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5</w:t>
            </w:r>
          </w:p>
        </w:tc>
      </w:tr>
      <w:tr w:rsidR="00141E63" w14:paraId="4345156E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AB7ABC3" w14:textId="77777777" w:rsidR="00141E63" w:rsidRDefault="00141E63" w:rsidP="008D3A0C"/>
        </w:tc>
      </w:tr>
      <w:tr w:rsidR="00141E63" w14:paraId="036FD2F8" w14:textId="77777777" w:rsidTr="008D3A0C">
        <w:trPr>
          <w:trHeight w:val="200"/>
        </w:trPr>
        <w:tc>
          <w:tcPr>
            <w:tcW w:w="6983" w:type="dxa"/>
          </w:tcPr>
          <w:p w14:paraId="4C5402A3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DF613B6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745F078E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Mechanical Components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>Forces (Y3)</w:t>
            </w:r>
          </w:p>
        </w:tc>
        <w:tc>
          <w:tcPr>
            <w:tcW w:w="6985" w:type="dxa"/>
          </w:tcPr>
          <w:p w14:paraId="7CB1B5A3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5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892335D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2BC94815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Mechanisms (Spring)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>Earth &amp; Space (Spring 1), Forces (Spring 2)</w:t>
            </w:r>
          </w:p>
        </w:tc>
        <w:tc>
          <w:tcPr>
            <w:tcW w:w="6988" w:type="dxa"/>
          </w:tcPr>
          <w:p w14:paraId="63DF2A8A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41E63" w14:paraId="34E97BFA" w14:textId="77777777" w:rsidTr="008D3A0C">
        <w:trPr>
          <w:trHeight w:val="613"/>
        </w:trPr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modern designs that use pulleys and levers.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William Armstrong was an engineer who designed the modern-day crane.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and historical knowledge to inform designs for a Shaduf, including labelled sketches and instructions.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adapt a lever and a pulley based on load weight.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varying the position of the fulcrum affects how a lever lifts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a lever and a pulley and how they are used to create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levers and pulleys can be adapted to bear weight.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pulleys, levers, wheel movement and fulcrum to evaluate how well their design lifts varying loads.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improve efficiency of their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pulleys and levers are used to lift, move and carry.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fulcrum is. </w:t>
            </w:r>
          </w:p>
        </w:tc>
        <w:tc>
          <w:tcPr>
            <w:tcW w:w="6985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5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James Dyson is a designer and engineer who designs household products.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survey to research intended users’ wants and needs to inform the design process.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exploded diagrams can demonstrate the separate parts of a design and how they fit together.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prototypes can be used to test mechanical components in an initial design.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changing the length of rope on a fixed pulley affects the number of turns of the wheel needed to lift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meshing gears at right angles can alter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gears to create a functional product with mechanical components for an intended user.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gears to analyse and evaluate mechanical components in everyday objects.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gears to evaluate their own and their peers’ designs.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fixed pulleys lift a load using a wheel, axle and rope.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mechanical differences between fixed, moveable and compound pulleys.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gear is a rotating part of a machine that creates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calculate simple gear ratios.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gear ratio affects the rotational speed and direction of gears in a gear train.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coaxial gears are gears on the same axle. </w:t>
            </w:r>
          </w:p>
        </w:tc>
        <w:tc>
          <w:tcPr>
            <w:tcW w:w="69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scientific context to inform designs for a functional product that includes different mechanical components.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follow a design brief and use this to inform research on product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exploded diagrams to demonstrate each movement of the mechanical component.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make gear trains of different lengths that are used to create movement in different products.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testing as the basis of evaluation.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evaluate at different points in the design process, providing reasons for issues relating to efficiency and testing further to overcome these.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Knoweldge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recognise that forces affect linkages.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the different motions that cams can make.</w:t>
            </w:r>
          </w:p>
        </w:tc>
      </w:tr>
      <w:tr w:rsidR="00141E63" w14:paraId="1DB5C46C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7C45F3A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 w:rsidRPr="008450ED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2A1DCC3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arm</w:t>
            </w:r>
          </w:p>
          <w:p w14:paraId="369EDF0F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effort</w:t>
            </w:r>
          </w:p>
          <w:p w14:paraId="07E02176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fulcrum</w:t>
            </w:r>
          </w:p>
          <w:p w14:paraId="3C706BA2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labelled sketch</w:t>
            </w:r>
          </w:p>
          <w:p w14:paraId="3FDDEF6E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lever</w:t>
            </w:r>
          </w:p>
          <w:p w14:paraId="4037370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load</w:t>
            </w:r>
          </w:p>
          <w:p w14:paraId="21473993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machine</w:t>
            </w:r>
          </w:p>
          <w:p w14:paraId="4478860F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pulley</w:t>
            </w:r>
          </w:p>
          <w:p w14:paraId="5EBBB621" w14:textId="77777777" w:rsidR="00141E63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shaduf</w:t>
            </w:r>
          </w:p>
          <w:p w14:paraId="6246F12B" w14:textId="77777777" w:rsidR="00141E63" w:rsidRPr="0058585B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  <w:r w:rsidRPr="008C3673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5" w:type="dxa"/>
            <w:shd w:val="clear" w:color="auto" w:fill="FFD966" w:themeFill="accent4" w:themeFillTint="99"/>
          </w:tcPr>
          <w:p w14:paraId="569EEF03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0407B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A44319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coaxial gears</w:t>
            </w:r>
          </w:p>
          <w:p w14:paraId="1530209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compound pulley</w:t>
            </w:r>
          </w:p>
          <w:p w14:paraId="725FF2EF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direction</w:t>
            </w:r>
          </w:p>
          <w:p w14:paraId="65F7BB19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exploded </w:t>
            </w:r>
            <w:proofErr w:type="gramStart"/>
            <w:r w:rsidRPr="00376B89">
              <w:rPr>
                <w:b/>
                <w:sz w:val="20"/>
                <w:szCs w:val="20"/>
              </w:rPr>
              <w:t>diagram</w:t>
            </w:r>
            <w:proofErr w:type="gramEnd"/>
          </w:p>
          <w:p w14:paraId="6BD1AD15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fixed pulley</w:t>
            </w:r>
          </w:p>
          <w:p w14:paraId="65E9FA42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gear</w:t>
            </w:r>
          </w:p>
          <w:p w14:paraId="5C32AAF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bCs/>
                <w:sz w:val="20"/>
                <w:szCs w:val="20"/>
              </w:rPr>
              <w:t>mechanical component</w:t>
            </w:r>
          </w:p>
          <w:p w14:paraId="1ED4A7C9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moveable pulley </w:t>
            </w:r>
          </w:p>
          <w:p w14:paraId="5F358164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prototype </w:t>
            </w:r>
          </w:p>
          <w:p w14:paraId="22B1BC16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ratio</w:t>
            </w:r>
          </w:p>
          <w:p w14:paraId="17895AE8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speed</w:t>
            </w:r>
          </w:p>
          <w:p w14:paraId="0B7131A1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teeth</w:t>
            </w:r>
          </w:p>
          <w:p w14:paraId="10899B93" w14:textId="77777777" w:rsidR="00141E63" w:rsidRPr="001900B1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turning force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0A21FEB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0407B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553581AE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linear movement</w:t>
            </w:r>
          </w:p>
          <w:p w14:paraId="00BCC9D4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oscillating movement</w:t>
            </w:r>
          </w:p>
          <w:p w14:paraId="659786C8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reciprocating movement</w:t>
            </w:r>
          </w:p>
          <w:p w14:paraId="011A8C6A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rotary movement</w:t>
            </w:r>
          </w:p>
          <w:p w14:paraId="728970B5" w14:textId="77777777" w:rsidR="00141E63" w:rsidRPr="007D2F1A" w:rsidRDefault="00141E63" w:rsidP="008D3A0C">
            <w:pPr>
              <w:ind w:left="360"/>
              <w:rPr>
                <w:sz w:val="20"/>
                <w:szCs w:val="20"/>
              </w:rPr>
            </w:pPr>
          </w:p>
        </w:tc>
      </w:tr>
    </w:tbl>
    <w:p w14:paraId="613D1B0E" w14:textId="77777777" w:rsidR="00141E63" w:rsidRDefault="00141E63" w:rsidP="00141E63"/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3492"/>
        <w:gridCol w:w="3493"/>
        <w:gridCol w:w="6988"/>
      </w:tblGrid>
      <w:tr w:rsidR="00141E63" w14:paraId="444DBD6E" w14:textId="77777777" w:rsidTr="008D3A0C">
        <w:trPr>
          <w:trHeight w:val="200"/>
        </w:trPr>
        <w:tc>
          <w:tcPr>
            <w:tcW w:w="20956" w:type="dxa"/>
            <w:gridSpan w:val="4"/>
          </w:tcPr>
          <w:p w14:paraId="0043CE4B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80A29F" wp14:editId="55EB5E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4267200" cy="4572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1BD87B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C4CA015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12A5FE5A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0A29F" id="Text Box 30" o:spid="_x0000_s1031" type="#_x0000_t202" style="position:absolute;left:0;text-align:left;margin-left:-.5pt;margin-top:.35pt;width:336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" filled="f" stroked="f" strokeweight=".5pt">
                      <v:textbox>
                        <w:txbxContent>
                          <w:p w14:paraId="291BD87B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C4CA015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12A5FE5A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6</w:t>
            </w:r>
          </w:p>
        </w:tc>
      </w:tr>
      <w:tr w:rsidR="00141E63" w14:paraId="5987ED12" w14:textId="77777777" w:rsidTr="008D3A0C">
        <w:trPr>
          <w:trHeight w:val="213"/>
        </w:trPr>
        <w:tc>
          <w:tcPr>
            <w:tcW w:w="20956" w:type="dxa"/>
            <w:gridSpan w:val="4"/>
            <w:shd w:val="clear" w:color="auto" w:fill="FFD966" w:themeFill="accent4" w:themeFillTint="99"/>
          </w:tcPr>
          <w:p w14:paraId="756908EA" w14:textId="77777777" w:rsidR="00141E63" w:rsidRDefault="00141E63" w:rsidP="008D3A0C"/>
        </w:tc>
      </w:tr>
      <w:tr w:rsidR="00141E63" w14:paraId="0E643D78" w14:textId="77777777" w:rsidTr="008D3A0C">
        <w:trPr>
          <w:trHeight w:val="200"/>
        </w:trPr>
        <w:tc>
          <w:tcPr>
            <w:tcW w:w="6983" w:type="dxa"/>
          </w:tcPr>
          <w:p w14:paraId="4E9EB350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  <w:r w:rsidRPr="00680CD9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951F3DB" w14:textId="77777777" w:rsidR="00141E63" w:rsidRPr="00680CD9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1804F2B3" w14:textId="77777777" w:rsidR="00141E63" w:rsidRDefault="00141E63" w:rsidP="008D3A0C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sz w:val="24"/>
                <w:szCs w:val="24"/>
              </w:rPr>
              <w:t>Electrical Systems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 xml:space="preserve">Electricity (Y4), </w:t>
            </w:r>
            <w:r w:rsidRPr="009E5E3B">
              <w:rPr>
                <w:b/>
                <w:bCs/>
                <w:color w:val="00B050"/>
              </w:rPr>
              <w:t>History of Coalmining</w:t>
            </w:r>
            <w:r>
              <w:rPr>
                <w:b/>
                <w:bCs/>
                <w:color w:val="00B050"/>
              </w:rPr>
              <w:t xml:space="preserve"> (Y3)</w:t>
            </w:r>
          </w:p>
          <w:p w14:paraId="10DF8436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33E31">
              <w:rPr>
                <w:b/>
                <w:bCs/>
                <w:color w:val="ED7D31" w:themeColor="accent2"/>
              </w:rPr>
              <w:t>Seasons &amp; Weather (Y1)</w:t>
            </w:r>
          </w:p>
        </w:tc>
        <w:tc>
          <w:tcPr>
            <w:tcW w:w="6985" w:type="dxa"/>
            <w:gridSpan w:val="2"/>
          </w:tcPr>
          <w:p w14:paraId="69DFD485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6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AE8E867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64289B72" w14:textId="77777777" w:rsidR="00141E63" w:rsidRDefault="00141E63" w:rsidP="008D3A0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sz w:val="24"/>
                <w:szCs w:val="24"/>
              </w:rPr>
              <w:t>Electrical Systems (Spring)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 xml:space="preserve">Electricity (Spring 1), </w:t>
            </w:r>
            <w:r w:rsidRPr="002A4A19">
              <w:rPr>
                <w:b/>
                <w:bCs/>
                <w:color w:val="00B050"/>
              </w:rPr>
              <w:t>Battle of Britain (Spring)</w:t>
            </w:r>
          </w:p>
          <w:p w14:paraId="04E05110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354EBE">
              <w:rPr>
                <w:b/>
                <w:bCs/>
                <w:color w:val="ED7D31" w:themeColor="accent2"/>
              </w:rPr>
              <w:t>South America</w:t>
            </w:r>
            <w:r>
              <w:rPr>
                <w:b/>
                <w:bCs/>
                <w:color w:val="ED7D31" w:themeColor="accent2"/>
              </w:rPr>
              <w:t xml:space="preserve"> (Summer)</w:t>
            </w:r>
          </w:p>
        </w:tc>
        <w:tc>
          <w:tcPr>
            <w:tcW w:w="6988" w:type="dxa"/>
          </w:tcPr>
          <w:p w14:paraId="2C9294D3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Subsequent Year’s Curriculum Content</w:t>
            </w:r>
            <w:r w:rsidRPr="0076557F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141E63" w14:paraId="339FCDBE" w14:textId="77777777" w:rsidTr="00141E63">
        <w:trPr>
          <w:trHeight w:val="373"/>
        </w:trPr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Ancient Egyptians developed fermentation.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some foods that contain gluten and yeast.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food processing can affect the taste, appearance, texture and colour of bread.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the need for covering dough to maintain hygiene during benching and proofing.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effectively disinfect surfaces.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knead and why a floured surface is required.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weigh dry ingredients using scales.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measuring jug.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the bread recipe can be altered by adding additional ingredients.</w:t>
            </w:r>
          </w:p>
        </w:tc>
        <w:tc>
          <w:tcPr>
            <w:tcW w:w="6985" w:type="dxa"/>
            <w:gridSpan w:val="2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6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food is grown, reared and caught in the UK, Europe and the wider world.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seasons affect food availability, and this is called seasonality.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Rachel Green is a farmer and chef focussed on seasonality.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a healthy and varied diet to plan and evaluate meals for different lifestyles.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different varieties of the same type of food can vary in terms of cost, convenience, nutritional value and taste.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cage-reared and free-range eggs.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cooking, nutrition and seasonality to adapt recipes for different lifestyles and diets.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accurately scale a recipe up or down.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cross-contamination is, and how to maintain a high level of hygiene when preparing raw and cooked food to prevent this.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remove bones from cooked fish so it is safe to eat.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heat source safely to prepare savoury dishes.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knife safely to peel, chop, dice and slice fresh ingredients for a savoury dish.</w:t>
            </w:r>
          </w:p>
        </w:tc>
        <w:tc>
          <w:tcPr>
            <w:tcW w:w="69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and apply the principles of nutrition and health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cook a repertoire of predominantly savoury dishes so that they are able to feed themselves and others a healthy and varied diet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become competent in a range of cooking techniques [for example, selecting and preparing ingredients; using utensils and electrical equipment; applying heat in different ways; using awareness of taste, texture and smell to decide how to season dishes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combine ingredients; adapting and using their own recipes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the source, seasonality and characteristics of a broad range of ingredients.</w:t>
            </w:r>
          </w:p>
        </w:tc>
      </w:tr>
      <w:tr w:rsidR="00141E63" w14:paraId="583F1F37" w14:textId="77777777" w:rsidTr="008D3A0C">
        <w:trPr>
          <w:trHeight w:val="63"/>
        </w:trPr>
        <w:tc>
          <w:tcPr>
            <w:tcW w:w="6983" w:type="dxa"/>
            <w:shd w:val="clear" w:color="auto" w:fill="FFD966" w:themeFill="accent4" w:themeFillTint="99"/>
          </w:tcPr>
          <w:p w14:paraId="14A4CB0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110E106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baking</w:t>
            </w:r>
          </w:p>
          <w:p w14:paraId="63973998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benching</w:t>
            </w:r>
          </w:p>
          <w:p w14:paraId="3B896CB0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dough</w:t>
            </w:r>
          </w:p>
          <w:p w14:paraId="221B681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fermentation</w:t>
            </w:r>
          </w:p>
          <w:p w14:paraId="10741CA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gluten</w:t>
            </w:r>
          </w:p>
          <w:p w14:paraId="517B3F2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kneading</w:t>
            </w:r>
          </w:p>
          <w:p w14:paraId="0031AB63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leavening</w:t>
            </w:r>
          </w:p>
          <w:p w14:paraId="0C8892A4" w14:textId="77777777" w:rsidR="00141E63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proofing</w:t>
            </w:r>
          </w:p>
          <w:p w14:paraId="6E6E4E5B" w14:textId="77777777" w:rsidR="00141E63" w:rsidRPr="001A7C2D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yeast</w:t>
            </w:r>
            <w:r w:rsidRPr="001A7C2D">
              <w:rPr>
                <w:b/>
                <w:b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6985" w:type="dxa"/>
            <w:gridSpan w:val="2"/>
            <w:shd w:val="clear" w:color="auto" w:fill="FFD966" w:themeFill="accent4" w:themeFillTint="99"/>
          </w:tcPr>
          <w:p w14:paraId="18C0EAC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3BFC2DF6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barn </w:t>
            </w:r>
            <w:proofErr w:type="gramStart"/>
            <w:r w:rsidRPr="00625E2A">
              <w:rPr>
                <w:b/>
                <w:sz w:val="20"/>
                <w:szCs w:val="20"/>
              </w:rPr>
              <w:t>laid</w:t>
            </w:r>
            <w:proofErr w:type="gramEnd"/>
          </w:p>
          <w:p w14:paraId="547C0364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cage-reared </w:t>
            </w:r>
          </w:p>
          <w:p w14:paraId="349B090B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cross-contamination</w:t>
            </w:r>
          </w:p>
          <w:p w14:paraId="3AB6AC2F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dice</w:t>
            </w:r>
          </w:p>
          <w:p w14:paraId="0CF861F7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free-range</w:t>
            </w:r>
          </w:p>
          <w:p w14:paraId="2FD300DF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imported/</w:t>
            </w:r>
            <w:proofErr w:type="gramStart"/>
            <w:r w:rsidRPr="00625E2A">
              <w:rPr>
                <w:b/>
                <w:sz w:val="20"/>
                <w:szCs w:val="20"/>
              </w:rPr>
              <w:t>importation</w:t>
            </w:r>
            <w:proofErr w:type="gramEnd"/>
          </w:p>
          <w:p w14:paraId="4CD53112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local produce</w:t>
            </w:r>
          </w:p>
          <w:p w14:paraId="29C85303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nutritional content (nutrients)</w:t>
            </w:r>
          </w:p>
          <w:p w14:paraId="05255AE8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processed</w:t>
            </w:r>
          </w:p>
          <w:p w14:paraId="051D2E55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seasonality</w:t>
            </w:r>
          </w:p>
          <w:p w14:paraId="4B872142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slice</w:t>
            </w:r>
          </w:p>
          <w:p w14:paraId="1A13CB87" w14:textId="77777777" w:rsidR="00141E63" w:rsidRPr="00953680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sustainable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0473B8C3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6683C596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14879">
              <w:rPr>
                <w:b/>
                <w:bCs/>
                <w:sz w:val="20"/>
                <w:szCs w:val="20"/>
              </w:rPr>
              <w:t>adaptation</w:t>
            </w:r>
          </w:p>
          <w:p w14:paraId="684006E6" w14:textId="77777777" w:rsidR="00141E63" w:rsidRPr="005B3184" w:rsidRDefault="00141E63" w:rsidP="008D3A0C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5B3184">
              <w:rPr>
                <w:b/>
                <w:bCs/>
                <w:sz w:val="20"/>
                <w:szCs w:val="20"/>
              </w:rPr>
              <w:t>affordability</w:t>
            </w:r>
          </w:p>
          <w:p w14:paraId="7B55859C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critique</w:t>
            </w:r>
          </w:p>
          <w:p w14:paraId="1AF3ACA2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nutrition</w:t>
            </w:r>
          </w:p>
          <w:p w14:paraId="1132792E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palate</w:t>
            </w:r>
          </w:p>
          <w:p w14:paraId="585F8146" w14:textId="77777777" w:rsidR="00141E63" w:rsidRPr="00C14879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14879">
              <w:rPr>
                <w:b/>
                <w:bCs/>
                <w:sz w:val="20"/>
                <w:szCs w:val="20"/>
              </w:rPr>
              <w:t>preparation</w:t>
            </w:r>
          </w:p>
          <w:p w14:paraId="62EF30AC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technique</w:t>
            </w:r>
          </w:p>
          <w:p w14:paraId="0D2B12F3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texture</w:t>
            </w:r>
          </w:p>
          <w:p w14:paraId="4882AD4C" w14:textId="77777777" w:rsidR="00141E63" w:rsidRPr="005B3184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variety</w:t>
            </w:r>
          </w:p>
        </w:tc>
      </w:tr>
      <w:tr w:rsidR="00141E63" w14:paraId="01B489D9" w14:textId="77777777" w:rsidTr="008D3A0C">
        <w:trPr>
          <w:trHeight w:val="699"/>
        </w:trPr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scientific knowledge of circuits to design a working model mining helmet including a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safety features need to be considered in the design of electrical products.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advancements in technology influence design over time.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scientific knowledge to make simple electrical systems.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some key designs of engineers in design and technology have helped shape the world.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effective their product is, using this to suggest a design improvement.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an electrical system can be altered to improve efficiency and apply this to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design flaw is and how it might be resolved.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systems are used in the design of some products.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systems have an input, process and output.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circuits and components can be used to create functional products.</w:t>
            </w:r>
          </w:p>
        </w:tc>
        <w:tc>
          <w:tcPr>
            <w:tcW w:w="6985" w:type="dxa"/>
            <w:gridSpan w:val="2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6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draw diagrams to scale when designing a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historical context to inform designs for a functional product with an electrical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historical context to inform designs for a functional product with an electrical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Tim Berners-Lee changed everyday life with the invention of the World Wide Web.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developments in D&amp;T have helped shape the world.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electrical systems to evaluate and improve the design and functionality of electrical circuits.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computer control program to enable an electrical product to work automatically in response to changes in the environment.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knowledge of electrical systems to design a circuit within a product for a purpose and intended user. </w:t>
            </w:r>
          </w:p>
          <w:p w14:paraId="654055C1" w14:textId="77777777" w:rsidR="00141E63" w:rsidRPr="00C57BE6" w:rsidRDefault="00141E63" w:rsidP="008D3A0C">
            <w:pPr>
              <w:rPr>
                <w:b/>
                <w:sz w:val="20"/>
                <w:szCs w:val="20"/>
              </w:rPr>
            </w:pPr>
          </w:p>
        </w:tc>
        <w:tc>
          <w:tcPr>
            <w:tcW w:w="69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and exploration, such as the study of different cultures, to identify and understand user needs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identify and solve their own design problems and understand how to reformulate problems given to them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develop specifications to inform the design of innovative, functional, appealing products that respond to needs in a variety of situations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variety of approaches [for example, biomimicry and user-centred design],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generate creative ideas and avoid stereotypical responses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generate creative ideas and avoid stereotypical responses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develop and communicate design ideas using annotated sketches, detailed plans, 3-D and mathematical modelling, oral and digital presentations and computer-based tools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from and use specialist tools, techniques, processes, equipment and machinery precisely, including computer-aided manufacture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from and use a wider, more complex range of materials and components, taking into account their properties.</w:t>
            </w:r>
          </w:p>
          <w:p w14:paraId="1A747B8D" w14:textId="77777777" w:rsidR="00141E63" w:rsidRPr="00C57BE6" w:rsidRDefault="00141E63" w:rsidP="008D3A0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41E63" w14:paraId="53A64B5B" w14:textId="77777777" w:rsidTr="008D3A0C">
        <w:trPr>
          <w:trHeight w:val="699"/>
        </w:trPr>
        <w:tc>
          <w:tcPr>
            <w:tcW w:w="6983" w:type="dxa"/>
            <w:shd w:val="clear" w:color="auto" w:fill="FFD966" w:themeFill="accent4" w:themeFillTint="99"/>
          </w:tcPr>
          <w:p w14:paraId="0618F119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 w:rsidRPr="008450ED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5E60675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battery</w:t>
            </w:r>
          </w:p>
          <w:p w14:paraId="64926DB8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bulb</w:t>
            </w:r>
          </w:p>
          <w:p w14:paraId="60881F65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circuit</w:t>
            </w:r>
          </w:p>
          <w:p w14:paraId="612959D4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components</w:t>
            </w:r>
          </w:p>
          <w:p w14:paraId="0A6808B0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electrical current</w:t>
            </w:r>
          </w:p>
          <w:p w14:paraId="54220647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 xml:space="preserve">flame resistant </w:t>
            </w:r>
          </w:p>
          <w:p w14:paraId="3857B06E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flaw</w:t>
            </w:r>
          </w:p>
          <w:p w14:paraId="17182F40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light</w:t>
            </w:r>
          </w:p>
          <w:p w14:paraId="15D96213" w14:textId="77777777" w:rsidR="00141E63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switch</w:t>
            </w:r>
          </w:p>
          <w:p w14:paraId="4F9432BE" w14:textId="77777777" w:rsidR="00141E63" w:rsidRPr="005B3184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5B3184">
              <w:rPr>
                <w:b/>
                <w:sz w:val="20"/>
                <w:szCs w:val="20"/>
              </w:rPr>
              <w:t>wire</w:t>
            </w:r>
          </w:p>
        </w:tc>
        <w:tc>
          <w:tcPr>
            <w:tcW w:w="3492" w:type="dxa"/>
            <w:shd w:val="clear" w:color="auto" w:fill="FFD966" w:themeFill="accent4" w:themeFillTint="99"/>
          </w:tcPr>
          <w:p w14:paraId="036B7393" w14:textId="77777777" w:rsidR="00141E63" w:rsidRPr="00C51BC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51BC1">
              <w:rPr>
                <w:b/>
                <w:bCs/>
                <w:sz w:val="20"/>
                <w:szCs w:val="20"/>
                <w:highlight w:val="yellow"/>
              </w:rPr>
              <w:t xml:space="preserve">Vocabulary – Electrical Components </w:t>
            </w:r>
          </w:p>
          <w:p w14:paraId="4C3D8BFE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bulb</w:t>
            </w:r>
          </w:p>
          <w:p w14:paraId="703074F3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buzzer</w:t>
            </w:r>
          </w:p>
          <w:p w14:paraId="0E037AC7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cell</w:t>
            </w:r>
          </w:p>
          <w:p w14:paraId="3689D85E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circuit</w:t>
            </w:r>
          </w:p>
          <w:p w14:paraId="613E7134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components</w:t>
            </w:r>
          </w:p>
          <w:p w14:paraId="3389B6AD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 xml:space="preserve">drawn to </w:t>
            </w:r>
            <w:proofErr w:type="gramStart"/>
            <w:r w:rsidRPr="00C51BC1">
              <w:rPr>
                <w:b/>
                <w:bCs/>
                <w:sz w:val="20"/>
                <w:szCs w:val="20"/>
              </w:rPr>
              <w:t>scale</w:t>
            </w:r>
            <w:proofErr w:type="gramEnd"/>
          </w:p>
          <w:p w14:paraId="4531DC12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 xml:space="preserve">functionality </w:t>
            </w:r>
          </w:p>
          <w:p w14:paraId="24D4747C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series circuit</w:t>
            </w:r>
          </w:p>
          <w:p w14:paraId="058579A4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switch</w:t>
            </w:r>
          </w:p>
          <w:p w14:paraId="6C982BB8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wires</w:t>
            </w:r>
          </w:p>
        </w:tc>
        <w:tc>
          <w:tcPr>
            <w:tcW w:w="3493" w:type="dxa"/>
            <w:shd w:val="clear" w:color="auto" w:fill="FFD966" w:themeFill="accent4" w:themeFillTint="99"/>
          </w:tcPr>
          <w:p w14:paraId="24D212F4" w14:textId="77777777" w:rsidR="00141E63" w:rsidRPr="00C51BC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51BC1">
              <w:rPr>
                <w:b/>
                <w:bCs/>
                <w:sz w:val="20"/>
                <w:szCs w:val="20"/>
                <w:highlight w:val="yellow"/>
              </w:rPr>
              <w:t xml:space="preserve">Vocabulary –CAM </w:t>
            </w:r>
          </w:p>
          <w:p w14:paraId="2A2DDDB4" w14:textId="77777777" w:rsidR="00141E63" w:rsidRPr="00C51BC1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C9F0BAC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CAM</w:t>
            </w:r>
          </w:p>
          <w:p w14:paraId="3C8F91B0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coding</w:t>
            </w:r>
          </w:p>
          <w:p w14:paraId="6AD4DC5C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input</w:t>
            </w:r>
          </w:p>
          <w:p w14:paraId="0316A3F2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output</w:t>
            </w:r>
          </w:p>
          <w:p w14:paraId="169C2B65" w14:textId="77777777" w:rsidR="00141E63" w:rsidRPr="00C51BC1" w:rsidRDefault="00141E63" w:rsidP="008D3A0C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8" w:type="dxa"/>
            <w:shd w:val="clear" w:color="auto" w:fill="FFD966" w:themeFill="accent4" w:themeFillTint="99"/>
          </w:tcPr>
          <w:p w14:paraId="0039892E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 w:rsidRPr="008450ED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3A5058C4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biomimicry</w:t>
            </w:r>
          </w:p>
          <w:p w14:paraId="376A33BE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communicate</w:t>
            </w:r>
          </w:p>
          <w:p w14:paraId="004FCE67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complexity</w:t>
            </w:r>
          </w:p>
          <w:p w14:paraId="10ADF8BF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functionality</w:t>
            </w:r>
          </w:p>
          <w:p w14:paraId="7D2C7B1F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generate</w:t>
            </w:r>
          </w:p>
          <w:p w14:paraId="2E7C4443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innovate</w:t>
            </w:r>
          </w:p>
          <w:p w14:paraId="70538EE3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scenario</w:t>
            </w:r>
          </w:p>
          <w:p w14:paraId="509D7E6B" w14:textId="77777777" w:rsidR="00141E63" w:rsidRPr="005B3184" w:rsidRDefault="00141E63" w:rsidP="008D3A0C">
            <w:pPr>
              <w:pStyle w:val="ListParagraph"/>
              <w:numPr>
                <w:ilvl w:val="0"/>
                <w:numId w:val="53"/>
              </w:numPr>
              <w:rPr>
                <w:b/>
                <w:bCs/>
                <w:sz w:val="20"/>
                <w:szCs w:val="20"/>
              </w:rPr>
            </w:pPr>
            <w:r w:rsidRPr="005B3184">
              <w:rPr>
                <w:b/>
                <w:bCs/>
                <w:sz w:val="20"/>
                <w:szCs w:val="20"/>
              </w:rPr>
              <w:t>troubleshoot</w:t>
            </w:r>
          </w:p>
          <w:p w14:paraId="4507B48C" w14:textId="77777777" w:rsidR="00141E63" w:rsidRPr="005B3184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user-friendly</w:t>
            </w:r>
          </w:p>
        </w:tc>
      </w:tr>
    </w:tbl>
    <w:p w14:paraId="2DA5BC80" w14:textId="77777777" w:rsidR="00141E63" w:rsidRDefault="00141E63" w:rsidP="00141E63"/>
    <w:p w14:paraId="1680473A" w14:textId="77777777" w:rsidR="008D1083" w:rsidRPr="00141E63" w:rsidRDefault="008D1083" w:rsidP="00141E63"/>
    <w:sectPr xmlns:w="http://schemas.openxmlformats.org/wordprocessingml/2006/main" xmlns:r="http://schemas.openxmlformats.org/officeDocument/2006/relationships" w:rsidR="008D1083" w:rsidRPr="00141E63" w:rsidSect="00141E63">
      <w:headerReference w:type="default" r:id="rId7"/>
      <w:pgSz w:w="23811" w:h="16838" w:orient="landscape" w:code="8"/>
      <w:pgMar w:top="2211" w:right="7246" w:bottom="2727" w:left="1440" w:header="709" w:footer="709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0EAE" w14:textId="77777777" w:rsidR="00E0459F" w:rsidRDefault="00E0459F">
      <w:pPr>
        <w:spacing w:after="0" w:line="240" w:lineRule="auto"/>
      </w:pPr>
      <w:r>
        <w:separator/>
      </w:r>
    </w:p>
  </w:endnote>
  <w:endnote w:type="continuationSeparator" w:id="0">
    <w:p w14:paraId="6E410E42" w14:textId="77777777" w:rsidR="00E0459F" w:rsidRDefault="00E0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7ED7" w14:textId="77777777" w:rsidR="00E0459F" w:rsidRDefault="00E0459F">
      <w:pPr>
        <w:spacing w:after="0" w:line="240" w:lineRule="auto"/>
      </w:pPr>
      <w:r>
        <w:separator/>
      </w:r>
    </w:p>
  </w:footnote>
  <w:footnote w:type="continuationSeparator" w:id="0">
    <w:p w14:paraId="7A4ED235" w14:textId="77777777" w:rsidR="00E0459F" w:rsidRDefault="00E04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7844" w14:textId="77777777" w:rsidR="00B33612" w:rsidRPr="005D662E" w:rsidRDefault="00000000" w:rsidP="005D662E">
    <w:pPr>
      <w:jc w:val="center"/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Design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543847519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800865">
    <w:multiLevelType w:val="hybridMultilevel"/>
    <w:lvl w:ilvl="0" w:tplc="69167479">
      <w:start w:val="1"/>
      <w:numFmt w:val="decimal"/>
      <w:lvlText w:val="%1."/>
      <w:lvlJc w:val="left"/>
      <w:pPr>
        <w:ind w:left="720" w:hanging="360"/>
      </w:pPr>
    </w:lvl>
    <w:lvl w:ilvl="1" w:tplc="69167479" w:tentative="1">
      <w:start w:val="1"/>
      <w:numFmt w:val="lowerLetter"/>
      <w:lvlText w:val="%2."/>
      <w:lvlJc w:val="left"/>
      <w:pPr>
        <w:ind w:left="1440" w:hanging="360"/>
      </w:pPr>
    </w:lvl>
    <w:lvl w:ilvl="2" w:tplc="69167479" w:tentative="1">
      <w:start w:val="1"/>
      <w:numFmt w:val="lowerRoman"/>
      <w:lvlText w:val="%3."/>
      <w:lvlJc w:val="right"/>
      <w:pPr>
        <w:ind w:left="2160" w:hanging="180"/>
      </w:pPr>
    </w:lvl>
    <w:lvl w:ilvl="3" w:tplc="69167479" w:tentative="1">
      <w:start w:val="1"/>
      <w:numFmt w:val="decimal"/>
      <w:lvlText w:val="%4."/>
      <w:lvlJc w:val="left"/>
      <w:pPr>
        <w:ind w:left="2880" w:hanging="360"/>
      </w:pPr>
    </w:lvl>
    <w:lvl w:ilvl="4" w:tplc="69167479" w:tentative="1">
      <w:start w:val="1"/>
      <w:numFmt w:val="lowerLetter"/>
      <w:lvlText w:val="%5."/>
      <w:lvlJc w:val="left"/>
      <w:pPr>
        <w:ind w:left="3600" w:hanging="360"/>
      </w:pPr>
    </w:lvl>
    <w:lvl w:ilvl="5" w:tplc="69167479" w:tentative="1">
      <w:start w:val="1"/>
      <w:numFmt w:val="lowerRoman"/>
      <w:lvlText w:val="%6."/>
      <w:lvlJc w:val="right"/>
      <w:pPr>
        <w:ind w:left="4320" w:hanging="180"/>
      </w:pPr>
    </w:lvl>
    <w:lvl w:ilvl="6" w:tplc="69167479" w:tentative="1">
      <w:start w:val="1"/>
      <w:numFmt w:val="decimal"/>
      <w:lvlText w:val="%7."/>
      <w:lvlJc w:val="left"/>
      <w:pPr>
        <w:ind w:left="5040" w:hanging="360"/>
      </w:pPr>
    </w:lvl>
    <w:lvl w:ilvl="7" w:tplc="69167479" w:tentative="1">
      <w:start w:val="1"/>
      <w:numFmt w:val="lowerLetter"/>
      <w:lvlText w:val="%8."/>
      <w:lvlJc w:val="left"/>
      <w:pPr>
        <w:ind w:left="5760" w:hanging="360"/>
      </w:pPr>
    </w:lvl>
    <w:lvl w:ilvl="8" w:tplc="691674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00864">
    <w:multiLevelType w:val="hybridMultilevel"/>
    <w:lvl w:ilvl="0" w:tplc="849959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466628C"/>
    <w:multiLevelType w:val="hybridMultilevel"/>
    <w:tmpl w:val="C7F20328"/>
    <w:lvl w:ilvl="0" w:tplc="08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6101F3"/>
    <w:multiLevelType w:val="hybridMultilevel"/>
    <w:tmpl w:val="044639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2634B"/>
    <w:multiLevelType w:val="hybridMultilevel"/>
    <w:tmpl w:val="ED78CC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63B25"/>
    <w:multiLevelType w:val="hybridMultilevel"/>
    <w:tmpl w:val="526A3F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7C9F"/>
    <w:multiLevelType w:val="hybridMultilevel"/>
    <w:tmpl w:val="82E89E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C7AA0"/>
    <w:multiLevelType w:val="hybridMultilevel"/>
    <w:tmpl w:val="19D686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152E6"/>
    <w:multiLevelType w:val="hybridMultilevel"/>
    <w:tmpl w:val="170C7F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60805"/>
    <w:multiLevelType w:val="hybridMultilevel"/>
    <w:tmpl w:val="A984A28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43F81"/>
    <w:multiLevelType w:val="hybridMultilevel"/>
    <w:tmpl w:val="E51ACC5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4503"/>
    <w:multiLevelType w:val="hybridMultilevel"/>
    <w:tmpl w:val="8CAC18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31C31"/>
    <w:multiLevelType w:val="hybridMultilevel"/>
    <w:tmpl w:val="6B040E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F4D1B"/>
    <w:multiLevelType w:val="hybridMultilevel"/>
    <w:tmpl w:val="8DB83C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B6FA2"/>
    <w:multiLevelType w:val="hybridMultilevel"/>
    <w:tmpl w:val="CD8C1B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5138A"/>
    <w:multiLevelType w:val="hybridMultilevel"/>
    <w:tmpl w:val="82D0DB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F29B7"/>
    <w:multiLevelType w:val="hybridMultilevel"/>
    <w:tmpl w:val="173255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D7631"/>
    <w:multiLevelType w:val="hybridMultilevel"/>
    <w:tmpl w:val="CF94DF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E5B36"/>
    <w:multiLevelType w:val="hybridMultilevel"/>
    <w:tmpl w:val="D0223A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C7EDD"/>
    <w:multiLevelType w:val="hybridMultilevel"/>
    <w:tmpl w:val="5398564C"/>
    <w:lvl w:ilvl="0" w:tplc="3B0473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06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6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C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25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0A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89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91DC7"/>
    <w:multiLevelType w:val="hybridMultilevel"/>
    <w:tmpl w:val="9D289A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0B0BEB"/>
    <w:multiLevelType w:val="hybridMultilevel"/>
    <w:tmpl w:val="E506BB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8775C"/>
    <w:multiLevelType w:val="hybridMultilevel"/>
    <w:tmpl w:val="2B664D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73970"/>
    <w:multiLevelType w:val="hybridMultilevel"/>
    <w:tmpl w:val="9880E8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C0A8D"/>
    <w:multiLevelType w:val="hybridMultilevel"/>
    <w:tmpl w:val="EA78BDD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317E40"/>
    <w:multiLevelType w:val="hybridMultilevel"/>
    <w:tmpl w:val="81F07D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262D6"/>
    <w:multiLevelType w:val="hybridMultilevel"/>
    <w:tmpl w:val="EBAA84B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2D7BE0"/>
    <w:multiLevelType w:val="hybridMultilevel"/>
    <w:tmpl w:val="0B38CE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B567BC"/>
    <w:multiLevelType w:val="hybridMultilevel"/>
    <w:tmpl w:val="BF00E0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87F69"/>
    <w:multiLevelType w:val="hybridMultilevel"/>
    <w:tmpl w:val="8A6CB8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E04F6"/>
    <w:multiLevelType w:val="hybridMultilevel"/>
    <w:tmpl w:val="E98E921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4CE03CA"/>
    <w:multiLevelType w:val="hybridMultilevel"/>
    <w:tmpl w:val="18FAB8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4313A"/>
    <w:multiLevelType w:val="hybridMultilevel"/>
    <w:tmpl w:val="71621C4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CF838AC"/>
    <w:multiLevelType w:val="hybridMultilevel"/>
    <w:tmpl w:val="CC6E54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60211"/>
    <w:multiLevelType w:val="hybridMultilevel"/>
    <w:tmpl w:val="F4EA4B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45989"/>
    <w:multiLevelType w:val="hybridMultilevel"/>
    <w:tmpl w:val="E95871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7667D"/>
    <w:multiLevelType w:val="hybridMultilevel"/>
    <w:tmpl w:val="41BE86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286FD0"/>
    <w:multiLevelType w:val="hybridMultilevel"/>
    <w:tmpl w:val="77963E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A2F69"/>
    <w:multiLevelType w:val="hybridMultilevel"/>
    <w:tmpl w:val="0FD6C7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76D36"/>
    <w:multiLevelType w:val="hybridMultilevel"/>
    <w:tmpl w:val="E64C6DB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A358BF"/>
    <w:multiLevelType w:val="hybridMultilevel"/>
    <w:tmpl w:val="98C8C19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6E42845"/>
    <w:multiLevelType w:val="hybridMultilevel"/>
    <w:tmpl w:val="35D233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D35D0"/>
    <w:multiLevelType w:val="hybridMultilevel"/>
    <w:tmpl w:val="3B429E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F6A97"/>
    <w:multiLevelType w:val="hybridMultilevel"/>
    <w:tmpl w:val="FA8C52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7645C8"/>
    <w:multiLevelType w:val="hybridMultilevel"/>
    <w:tmpl w:val="87F66C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4B76B8"/>
    <w:multiLevelType w:val="hybridMultilevel"/>
    <w:tmpl w:val="879E2FE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4380C62"/>
    <w:multiLevelType w:val="hybridMultilevel"/>
    <w:tmpl w:val="6EB8FD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64C49B1"/>
    <w:multiLevelType w:val="hybridMultilevel"/>
    <w:tmpl w:val="C244499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BF85204"/>
    <w:multiLevelType w:val="hybridMultilevel"/>
    <w:tmpl w:val="384E84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447C02"/>
    <w:multiLevelType w:val="hybridMultilevel"/>
    <w:tmpl w:val="5088E1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80793E"/>
    <w:multiLevelType w:val="hybridMultilevel"/>
    <w:tmpl w:val="2E9209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244F1A"/>
    <w:multiLevelType w:val="hybridMultilevel"/>
    <w:tmpl w:val="B2E0C3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F21266"/>
    <w:multiLevelType w:val="hybridMultilevel"/>
    <w:tmpl w:val="FB6E78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766D9"/>
    <w:multiLevelType w:val="hybridMultilevel"/>
    <w:tmpl w:val="B8E84E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EA0518"/>
    <w:multiLevelType w:val="hybridMultilevel"/>
    <w:tmpl w:val="4CF23D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30097E"/>
    <w:multiLevelType w:val="hybridMultilevel"/>
    <w:tmpl w:val="B2B432EE"/>
    <w:lvl w:ilvl="0" w:tplc="60A4F8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6F1F3E"/>
    <w:multiLevelType w:val="hybridMultilevel"/>
    <w:tmpl w:val="8BCEC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AE074E"/>
    <w:multiLevelType w:val="hybridMultilevel"/>
    <w:tmpl w:val="C6D8D7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166E97"/>
    <w:multiLevelType w:val="hybridMultilevel"/>
    <w:tmpl w:val="CF66FEC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F7618C5"/>
    <w:multiLevelType w:val="hybridMultilevel"/>
    <w:tmpl w:val="ED2430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8B570B"/>
    <w:multiLevelType w:val="hybridMultilevel"/>
    <w:tmpl w:val="F48069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338918">
    <w:abstractNumId w:val="28"/>
  </w:num>
  <w:num w:numId="2" w16cid:durableId="1903364029">
    <w:abstractNumId w:val="38"/>
  </w:num>
  <w:num w:numId="3" w16cid:durableId="813644089">
    <w:abstractNumId w:val="46"/>
  </w:num>
  <w:num w:numId="4" w16cid:durableId="847476330">
    <w:abstractNumId w:val="10"/>
  </w:num>
  <w:num w:numId="5" w16cid:durableId="1781072802">
    <w:abstractNumId w:val="18"/>
  </w:num>
  <w:num w:numId="6" w16cid:durableId="737048337">
    <w:abstractNumId w:val="15"/>
  </w:num>
  <w:num w:numId="7" w16cid:durableId="2052731930">
    <w:abstractNumId w:val="16"/>
  </w:num>
  <w:num w:numId="8" w16cid:durableId="1482506719">
    <w:abstractNumId w:val="36"/>
  </w:num>
  <w:num w:numId="9" w16cid:durableId="1843347846">
    <w:abstractNumId w:val="48"/>
  </w:num>
  <w:num w:numId="10" w16cid:durableId="1329673184">
    <w:abstractNumId w:val="52"/>
  </w:num>
  <w:num w:numId="11" w16cid:durableId="1798068264">
    <w:abstractNumId w:val="49"/>
  </w:num>
  <w:num w:numId="12" w16cid:durableId="841624516">
    <w:abstractNumId w:val="14"/>
  </w:num>
  <w:num w:numId="13" w16cid:durableId="217518614">
    <w:abstractNumId w:val="9"/>
  </w:num>
  <w:num w:numId="14" w16cid:durableId="12414483">
    <w:abstractNumId w:val="8"/>
  </w:num>
  <w:num w:numId="15" w16cid:durableId="1619412928">
    <w:abstractNumId w:val="41"/>
  </w:num>
  <w:num w:numId="16" w16cid:durableId="1055392639">
    <w:abstractNumId w:val="42"/>
  </w:num>
  <w:num w:numId="17" w16cid:durableId="517548468">
    <w:abstractNumId w:val="11"/>
  </w:num>
  <w:num w:numId="18" w16cid:durableId="105275050">
    <w:abstractNumId w:val="6"/>
  </w:num>
  <w:num w:numId="19" w16cid:durableId="1029913741">
    <w:abstractNumId w:val="29"/>
  </w:num>
  <w:num w:numId="20" w16cid:durableId="278341030">
    <w:abstractNumId w:val="35"/>
  </w:num>
  <w:num w:numId="21" w16cid:durableId="284583019">
    <w:abstractNumId w:val="54"/>
  </w:num>
  <w:num w:numId="22" w16cid:durableId="1998264715">
    <w:abstractNumId w:val="51"/>
  </w:num>
  <w:num w:numId="23" w16cid:durableId="26412555">
    <w:abstractNumId w:val="56"/>
  </w:num>
  <w:num w:numId="24" w16cid:durableId="737291513">
    <w:abstractNumId w:val="12"/>
  </w:num>
  <w:num w:numId="25" w16cid:durableId="1745755858">
    <w:abstractNumId w:val="19"/>
  </w:num>
  <w:num w:numId="26" w16cid:durableId="1442190917">
    <w:abstractNumId w:val="50"/>
  </w:num>
  <w:num w:numId="27" w16cid:durableId="772477933">
    <w:abstractNumId w:val="55"/>
  </w:num>
  <w:num w:numId="28" w16cid:durableId="1540816994">
    <w:abstractNumId w:val="26"/>
  </w:num>
  <w:num w:numId="29" w16cid:durableId="1691758211">
    <w:abstractNumId w:val="27"/>
  </w:num>
  <w:num w:numId="30" w16cid:durableId="1442142814">
    <w:abstractNumId w:val="5"/>
  </w:num>
  <w:num w:numId="31" w16cid:durableId="1640106901">
    <w:abstractNumId w:val="0"/>
  </w:num>
  <w:num w:numId="32" w16cid:durableId="566191351">
    <w:abstractNumId w:val="20"/>
  </w:num>
  <w:num w:numId="33" w16cid:durableId="1070275316">
    <w:abstractNumId w:val="31"/>
  </w:num>
  <w:num w:numId="34" w16cid:durableId="1170562771">
    <w:abstractNumId w:val="13"/>
  </w:num>
  <w:num w:numId="35" w16cid:durableId="738552230">
    <w:abstractNumId w:val="39"/>
  </w:num>
  <w:num w:numId="36" w16cid:durableId="1745057269">
    <w:abstractNumId w:val="3"/>
  </w:num>
  <w:num w:numId="37" w16cid:durableId="588927483">
    <w:abstractNumId w:val="34"/>
  </w:num>
  <w:num w:numId="38" w16cid:durableId="419911269">
    <w:abstractNumId w:val="23"/>
  </w:num>
  <w:num w:numId="39" w16cid:durableId="484469652">
    <w:abstractNumId w:val="58"/>
  </w:num>
  <w:num w:numId="40" w16cid:durableId="1436175934">
    <w:abstractNumId w:val="33"/>
  </w:num>
  <w:num w:numId="41" w16cid:durableId="1926527100">
    <w:abstractNumId w:val="47"/>
  </w:num>
  <w:num w:numId="42" w16cid:durableId="151485758">
    <w:abstractNumId w:val="1"/>
  </w:num>
  <w:num w:numId="43" w16cid:durableId="900210096">
    <w:abstractNumId w:val="7"/>
  </w:num>
  <w:num w:numId="44" w16cid:durableId="1777754686">
    <w:abstractNumId w:val="32"/>
  </w:num>
  <w:num w:numId="45" w16cid:durableId="1186479442">
    <w:abstractNumId w:val="30"/>
  </w:num>
  <w:num w:numId="46" w16cid:durableId="1471708598">
    <w:abstractNumId w:val="4"/>
  </w:num>
  <w:num w:numId="47" w16cid:durableId="2125995783">
    <w:abstractNumId w:val="2"/>
  </w:num>
  <w:num w:numId="48" w16cid:durableId="1130827235">
    <w:abstractNumId w:val="53"/>
  </w:num>
  <w:num w:numId="49" w16cid:durableId="1003628032">
    <w:abstractNumId w:val="17"/>
  </w:num>
  <w:num w:numId="50" w16cid:durableId="490951171">
    <w:abstractNumId w:val="21"/>
  </w:num>
  <w:num w:numId="51" w16cid:durableId="618417807">
    <w:abstractNumId w:val="57"/>
  </w:num>
  <w:num w:numId="52" w16cid:durableId="352417878">
    <w:abstractNumId w:val="40"/>
  </w:num>
  <w:num w:numId="53" w16cid:durableId="2080401250">
    <w:abstractNumId w:val="25"/>
  </w:num>
  <w:num w:numId="54" w16cid:durableId="12079238">
    <w:abstractNumId w:val="43"/>
  </w:num>
  <w:num w:numId="55" w16cid:durableId="1933052431">
    <w:abstractNumId w:val="22"/>
  </w:num>
  <w:num w:numId="56" w16cid:durableId="1513107077">
    <w:abstractNumId w:val="24"/>
  </w:num>
  <w:num w:numId="57" w16cid:durableId="1228343265">
    <w:abstractNumId w:val="44"/>
  </w:num>
  <w:num w:numId="58" w16cid:durableId="172763387">
    <w:abstractNumId w:val="37"/>
  </w:num>
  <w:num w:numId="59" w16cid:durableId="166527054">
    <w:abstractNumId w:val="45"/>
  </w:num>
  <w:num w:numId="36800864">
    <w:abstractNumId w:val="36800864"/>
  </w:num>
  <w:num w:numId="36800865">
    <w:abstractNumId w:val="36800865"/>
  </w:num>
  <w:num w:numId="543847519">
    <w:abstractNumId w:val="54384751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63"/>
    <w:rsid w:val="00050217"/>
    <w:rsid w:val="00141E63"/>
    <w:rsid w:val="002E2B67"/>
    <w:rsid w:val="0081268E"/>
    <w:rsid w:val="008D1083"/>
    <w:rsid w:val="00946389"/>
    <w:rsid w:val="00B33612"/>
    <w:rsid w:val="00D17BF8"/>
    <w:rsid w:val="00E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36A9"/>
  <w15:chartTrackingRefBased/>
  <w15:docId w15:val="{654CC2EB-BFD7-924F-9377-63E1A54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63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E6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1E63"/>
    <w:rPr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41E63"/>
    <w:pPr>
      <w:ind w:left="720"/>
      <w:contextualSpacing/>
    </w:pPr>
  </w:style>
  <w:style w:type="paragraph" w:customStyle="1" w:styleId="paragraph">
    <w:name w:val="paragraph"/>
    <w:basedOn w:val="Normal"/>
    <w:rsid w:val="0014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41E63"/>
  </w:style>
  <w:style w:type="character" w:customStyle="1" w:styleId="eop">
    <w:name w:val="eop"/>
    <w:basedOn w:val="DefaultParagraphFont"/>
    <w:rsid w:val="00141E63"/>
  </w:style>
  <w:style w:type="paragraph" w:styleId="Header">
    <w:name w:val="header"/>
    <w:basedOn w:val="Normal"/>
    <w:link w:val="Head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63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63"/>
    <w:rPr>
      <w:sz w:val="22"/>
      <w:szCs w:val="22"/>
      <w:lang w:val="en-GB"/>
    </w:rPr>
  </w:style>
  <w:style w:type="paragraph" w:customStyle="1" w:styleId="TableParagraph">
    <w:name w:val="Table Paragraph"/>
    <w:basedOn w:val="Normal"/>
    <w:uiPriority w:val="1"/>
    <w:qFormat/>
    <w:rsid w:val="00141E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4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E6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E63"/>
    <w:rPr>
      <w:b/>
      <w:bCs/>
      <w:sz w:val="20"/>
      <w:szCs w:val="20"/>
      <w:lang w:val="en-GB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806815114" Type="http://schemas.openxmlformats.org/officeDocument/2006/relationships/comments" Target="comments.xml"/><Relationship Id="rId355619183" Type="http://schemas.microsoft.com/office/2011/relationships/commentsExtended" Target="commentsExtended.xml"/><Relationship Id="rId741698070" Type="http://schemas.microsoft.com/office/2011/relationships/people" Target="peop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Sibson</dc:creator>
  <cp:keywords/>
  <dc:description/>
  <cp:lastModifiedBy>Paul Sibson</cp:lastModifiedBy>
  <cp:revision>6</cp:revision>
  <dcterms:created xsi:type="dcterms:W3CDTF">2023-11-16T15:19:00Z</dcterms:created>
  <dcterms:modified xsi:type="dcterms:W3CDTF">2023-11-16T16:05:00Z</dcterms:modified>
</cp:coreProperties>
</file>