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125B5" w14:paraId="1544C7BA" w14:textId="77777777" w:rsidTr="001125B5">
        <w:trPr>
          <w:trHeight w:val="200"/>
        </w:trPr>
        <w:tc>
          <w:tcPr>
            <w:tcW w:w="20956" w:type="dxa"/>
            <w:gridSpan w:val="3"/>
          </w:tcPr>
          <w:bookmarkStart w:id="0" w:name="_Hlk69285770"/>
          <w:p w14:paraId="67FAA2CF" w14:textId="77777777" w:rsidR="001125B5" w:rsidRPr="00CE683C" w:rsidRDefault="001125B5" w:rsidP="001125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6B527D" wp14:editId="74484E76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68D0B" w14:textId="77777777" w:rsidR="001125B5" w:rsidRPr="00984AA2" w:rsidRDefault="001125B5" w:rsidP="001125B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3FDA714" w14:textId="77777777" w:rsidR="001125B5" w:rsidRPr="00984AA2" w:rsidRDefault="001125B5" w:rsidP="001125B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4FF7A10" w14:textId="77777777" w:rsidR="001125B5" w:rsidRDefault="001125B5" w:rsidP="001125B5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6B52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-.7pt;margin-top:.65pt;width:328.95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" filled="f" stroked="f" strokeweight=".5pt">
                      <v:textbox>
                        <w:txbxContent>
                          <w:p w14:paraId="2A268D0B" w14:textId="77777777" w:rsidR="001125B5" w:rsidRPr="00984AA2" w:rsidRDefault="001125B5" w:rsidP="001125B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3FDA714" w14:textId="77777777" w:rsidR="001125B5" w:rsidRPr="00984AA2" w:rsidRDefault="001125B5" w:rsidP="00112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4FF7A10" w14:textId="77777777" w:rsidR="001125B5" w:rsidRDefault="001125B5" w:rsidP="001125B5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1</w:t>
            </w:r>
          </w:p>
        </w:tc>
      </w:tr>
      <w:tr w:rsidR="001125B5" w14:paraId="73C54A4B" w14:textId="77777777" w:rsidTr="001125B5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AAEECF6" w14:textId="77777777" w:rsidR="001125B5" w:rsidRDefault="001125B5" w:rsidP="001125B5"/>
        </w:tc>
      </w:tr>
      <w:tr w:rsidR="001125B5" w14:paraId="7F49D45D" w14:textId="77777777" w:rsidTr="001125B5">
        <w:tc>
          <w:tcPr>
            <w:tcW w:w="6983" w:type="dxa"/>
          </w:tcPr>
          <w:p w14:paraId="72C01089" w14:textId="5130055B" w:rsidR="001125B5" w:rsidRDefault="001125B5" w:rsidP="001125B5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 xml:space="preserve">Learning </w:t>
            </w:r>
          </w:p>
          <w:p w14:paraId="4D474A2F" w14:textId="77777777" w:rsidR="001125B5" w:rsidRPr="007910C5" w:rsidRDefault="001125B5" w:rsidP="001125B5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42F5D500" w14:textId="77777777" w:rsidR="001125B5" w:rsidRDefault="001125B5" w:rsidP="001125B5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1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6BF9385D" w14:textId="77777777" w:rsidR="001125B5" w:rsidRPr="0076557F" w:rsidRDefault="001125B5" w:rsidP="001125B5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52F4400B" w14:textId="77777777" w:rsidR="001125B5" w:rsidRPr="0076557F" w:rsidRDefault="001125B5" w:rsidP="001125B5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125B5" w14:paraId="459F8983" w14:textId="77777777" w:rsidTr="001125B5">
        <w:tc>
          <w:tcPr>
            <w:tcW w:w="6983" w:type="dxa"/>
          </w:tcPr>
          <w:p w14:paraId="4E64E2FA" w14:textId="77777777" w:rsidR="001125B5" w:rsidRPr="0081268E" w:rsidRDefault="001125B5" w:rsidP="001125B5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0F647FF1" w14:textId="77777777" w:rsidR="001125B5" w:rsidRPr="0081268E" w:rsidRDefault="001125B5" w:rsidP="001125B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1D8D0257" w14:textId="77777777" w:rsidR="001125B5" w:rsidRPr="0081268E" w:rsidRDefault="001125B5" w:rsidP="001125B5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  <w:bookmarkEnd w:id="0"/>
    </w:tbl>
    <w:p w14:paraId="525977B4" w14:textId="77777777" w:rsidR="00141E63" w:rsidRDefault="00141E63" w:rsidP="00141E63">
      <w:pPr>
        <w:tabs>
          <w:tab w:val="left" w:pos="16333"/>
        </w:tabs>
      </w:pPr>
    </w:p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125B5" w14:paraId="65E4F797" w14:textId="77777777" w:rsidTr="008D3A0C">
        <w:trPr>
          <w:trHeight w:val="200"/>
        </w:trPr>
        <w:tc>
          <w:tcPr>
            <w:tcW w:w="20956" w:type="dxa"/>
            <w:gridSpan w:val="3"/>
          </w:tcPr>
          <w:p w14:paraId="29F98EB8" w14:textId="5E7106A5" w:rsidR="001125B5" w:rsidRPr="00CE683C" w:rsidRDefault="001125B5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3591BA" wp14:editId="4E243EFF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955308701" name="Text Box 1955308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14AA66" w14:textId="77777777" w:rsidR="001125B5" w:rsidRPr="00984AA2" w:rsidRDefault="001125B5" w:rsidP="001125B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5D9DD54" w14:textId="77777777" w:rsidR="001125B5" w:rsidRPr="00984AA2" w:rsidRDefault="001125B5" w:rsidP="001125B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320CA3ED" w14:textId="77777777" w:rsidR="001125B5" w:rsidRDefault="001125B5" w:rsidP="001125B5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591BA" id="Text Box 1955308701" o:spid="_x0000_s1027" type="#_x0000_t202" style="position:absolute;left:0;text-align:left;margin-left:-.7pt;margin-top:.65pt;width:328.95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oMgGg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" filled="f" stroked="f" strokeweight=".5pt">
                      <v:textbox>
                        <w:txbxContent>
                          <w:p w14:paraId="1A14AA66" w14:textId="77777777" w:rsidR="001125B5" w:rsidRPr="00984AA2" w:rsidRDefault="001125B5" w:rsidP="001125B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5D9DD54" w14:textId="77777777" w:rsidR="001125B5" w:rsidRPr="00984AA2" w:rsidRDefault="001125B5" w:rsidP="00112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320CA3ED" w14:textId="77777777" w:rsidR="001125B5" w:rsidRDefault="001125B5" w:rsidP="001125B5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2</w:t>
            </w:r>
          </w:p>
        </w:tc>
      </w:tr>
      <w:tr w:rsidR="001125B5" w14:paraId="147AA376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1BFB5864" w14:textId="77777777" w:rsidR="001125B5" w:rsidRDefault="001125B5" w:rsidP="008D3A0C"/>
        </w:tc>
      </w:tr>
      <w:tr w:rsidR="001125B5" w14:paraId="47774267" w14:textId="77777777" w:rsidTr="008D3A0C">
        <w:tc>
          <w:tcPr>
            <w:tcW w:w="6983" w:type="dxa"/>
          </w:tcPr>
          <w:p w14:paraId="3FDDA302" w14:textId="6E1C5D31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 xml:space="preserve">Learning </w:t>
            </w:r>
          </w:p>
          <w:p w14:paraId="34C365F5" w14:textId="77777777" w:rsidR="001125B5" w:rsidRPr="007910C5" w:rsidRDefault="001125B5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472B46DD" w14:textId="4E3C9201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2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624A6479" w14:textId="77777777" w:rsidR="001125B5" w:rsidRPr="0076557F" w:rsidRDefault="001125B5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5AFD6E24" w14:textId="77777777" w:rsidR="001125B5" w:rsidRPr="0076557F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125B5" w14:paraId="32E87DF9" w14:textId="77777777" w:rsidTr="008D3A0C">
        <w:tc>
          <w:tcPr>
            <w:tcW w:w="6983" w:type="dxa"/>
          </w:tcPr>
          <w:p w14:paraId="453B55C4" w14:textId="7A2C090E" w:rsidR="001125B5" w:rsidRPr="0081268E" w:rsidRDefault="001125B5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10560CB5" w14:textId="179A9C81" w:rsidR="001125B5" w:rsidRPr="0081268E" w:rsidRDefault="001125B5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503240B0" w14:textId="4A5D49AE" w:rsidR="001125B5" w:rsidRPr="0081268E" w:rsidRDefault="001125B5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48C6EA47" w14:textId="77777777" w:rsidR="00141E63" w:rsidRDefault="00141E63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125B5" w14:paraId="32381D72" w14:textId="77777777" w:rsidTr="008D3A0C">
        <w:trPr>
          <w:trHeight w:val="200"/>
        </w:trPr>
        <w:tc>
          <w:tcPr>
            <w:tcW w:w="20956" w:type="dxa"/>
            <w:gridSpan w:val="3"/>
          </w:tcPr>
          <w:p w14:paraId="6BABA078" w14:textId="1FA09261" w:rsidR="001125B5" w:rsidRPr="00CE683C" w:rsidRDefault="001125B5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19F957" wp14:editId="067F5587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340985856" name="Text Box 1340985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677C4C" w14:textId="77777777" w:rsidR="001125B5" w:rsidRPr="00984AA2" w:rsidRDefault="001125B5" w:rsidP="001125B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62181E10" w14:textId="77777777" w:rsidR="001125B5" w:rsidRPr="00984AA2" w:rsidRDefault="001125B5" w:rsidP="001125B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2463D54" w14:textId="77777777" w:rsidR="001125B5" w:rsidRDefault="001125B5" w:rsidP="001125B5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9F957" id="Text Box 1340985856" o:spid="_x0000_s1028" type="#_x0000_t202" style="position:absolute;left:0;text-align:left;margin-left:-.7pt;margin-top:.65pt;width:328.9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iKEHA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y4KOTntsoDzgehZ65p3hyxpn&#13;&#10;WDHnX5lFqnEjlK9/wUMqwF5wtCipwP76233IRwYwSkmL0imo+7ljVlCifmjk5n6YZUFr0cnG0xE6&#13;&#10;9jqyuY7oXfMIqM4hPhTDoxnyvTqZ0kLzgSpfhK4YYppj74L6k/noe0HjK+FisYhJqC7D/EqvDQ+l&#13;&#10;A6oB4bfug1lzpMEjgc9wEhnLP7HR5/Z8LHYeZB2pCjj3qB7hR2VGso+vKEj/2o9Zl7c+/w0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GcOIoQ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09677C4C" w14:textId="77777777" w:rsidR="001125B5" w:rsidRPr="00984AA2" w:rsidRDefault="001125B5" w:rsidP="001125B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62181E10" w14:textId="77777777" w:rsidR="001125B5" w:rsidRPr="00984AA2" w:rsidRDefault="001125B5" w:rsidP="00112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2463D54" w14:textId="77777777" w:rsidR="001125B5" w:rsidRDefault="001125B5" w:rsidP="001125B5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3</w:t>
            </w:r>
          </w:p>
        </w:tc>
      </w:tr>
      <w:tr w:rsidR="001125B5" w14:paraId="63ABF582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2DCE7003" w14:textId="77777777" w:rsidR="001125B5" w:rsidRDefault="001125B5" w:rsidP="008D3A0C"/>
        </w:tc>
      </w:tr>
      <w:tr w:rsidR="001125B5" w14:paraId="1BBFCC33" w14:textId="77777777" w:rsidTr="008D3A0C">
        <w:tc>
          <w:tcPr>
            <w:tcW w:w="6983" w:type="dxa"/>
          </w:tcPr>
          <w:p w14:paraId="56F674EF" w14:textId="04BA0DCE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47F0E691" w14:textId="77777777" w:rsidR="001125B5" w:rsidRPr="007910C5" w:rsidRDefault="001125B5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7FCA182C" w14:textId="336ECE74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70E457A" w14:textId="77777777" w:rsidR="001125B5" w:rsidRPr="0076557F" w:rsidRDefault="001125B5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498C059A" w14:textId="77777777" w:rsidR="001125B5" w:rsidRPr="0076557F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125B5" w14:paraId="25B886D9" w14:textId="77777777" w:rsidTr="008D3A0C">
        <w:tc>
          <w:tcPr>
            <w:tcW w:w="6983" w:type="dxa"/>
          </w:tcPr>
          <w:p w14:paraId="28097F8B" w14:textId="4A160D80" w:rsidR="001125B5" w:rsidRPr="0081268E" w:rsidRDefault="001125B5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Stone Age, Bronze Age and Iron Age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Stone Age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BC and AD mean.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where the Stone Age, Bronze Age and Iron Age are placed chronologically in British history. after the dinosaurs.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chronological order of the periods of British history previously studied.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ways of life of people in Britain in the Stone Age, Bronze Age and Iron Age. 
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Stone Age people were hunters and gatherers, and that they used stone tools for everyday tasks.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people changed from living in caves to living in early settlements during the Stone Age era.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people changed from living in caves to living in early settlements during the Stone Age era.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William Watt discovered a Stone Age settlement called Skara Brae.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historical sources to understand how Stone Age people might have lived at Skara Brae.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Bronze Age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Bronze Age people developed new tools and technologies that changed the way of life.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similarities and differences between the Stone Age and Bronze Age way of life.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similarities and differences between the Stone Age and Iron Age way of life.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Iron Age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Iron Age people developed new tools and technologies that changed their way of life.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What were Iron age settlements like? Teach this before D&amp;T Session 1</w:t>
            </w:r>
          </w:p>
        </w:tc>
        <w:tc>
          <w:tcPr>
            <w:tcW w:w="6988" w:type="dxa"/>
          </w:tcPr>
          <w:p w14:paraId="280011D3" w14:textId="5AB6B0B8" w:rsidR="001125B5" w:rsidRPr="0081268E" w:rsidRDefault="001125B5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5E4E0AAC" w14:textId="77777777" w:rsidR="00141E63" w:rsidRDefault="00141E63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332827" w14:paraId="60AA91A4" w14:textId="77777777" w:rsidTr="008D3A0C">
        <w:trPr>
          <w:trHeight w:val="200"/>
        </w:trPr>
        <w:tc>
          <w:tcPr>
            <w:tcW w:w="20956" w:type="dxa"/>
            <w:gridSpan w:val="3"/>
          </w:tcPr>
          <w:p w14:paraId="41331B49" w14:textId="30F09C28" w:rsidR="00332827" w:rsidRPr="00CE683C" w:rsidRDefault="00332827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0FE4B4" wp14:editId="2DC5A908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152022666" name="Text Box 1152022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6064F" w14:textId="77777777" w:rsidR="00332827" w:rsidRPr="00984AA2" w:rsidRDefault="00332827" w:rsidP="0033282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74DCD7A4" w14:textId="77777777" w:rsidR="00332827" w:rsidRPr="00984AA2" w:rsidRDefault="00332827" w:rsidP="0033282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749B1B4" w14:textId="77777777" w:rsidR="00332827" w:rsidRDefault="00332827" w:rsidP="00332827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FE4B4" id="Text Box 1152022666" o:spid="_x0000_s1029" type="#_x0000_t202" style="position:absolute;left:0;text-align:left;margin-left:-.7pt;margin-top:.65pt;width:328.95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Bi8bVE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3276064F" w14:textId="77777777" w:rsidR="00332827" w:rsidRPr="00984AA2" w:rsidRDefault="00332827" w:rsidP="0033282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74DCD7A4" w14:textId="77777777" w:rsidR="00332827" w:rsidRPr="00984AA2" w:rsidRDefault="00332827" w:rsidP="003328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749B1B4" w14:textId="77777777" w:rsidR="00332827" w:rsidRDefault="00332827" w:rsidP="00332827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4</w:t>
            </w:r>
          </w:p>
        </w:tc>
      </w:tr>
      <w:tr w:rsidR="00332827" w14:paraId="084F4760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AA21D6B" w14:textId="77777777" w:rsidR="00332827" w:rsidRDefault="00332827" w:rsidP="008D3A0C"/>
        </w:tc>
      </w:tr>
      <w:tr w:rsidR="00332827" w14:paraId="409CCC00" w14:textId="77777777" w:rsidTr="008D3A0C">
        <w:tc>
          <w:tcPr>
            <w:tcW w:w="6983" w:type="dxa"/>
          </w:tcPr>
          <w:p w14:paraId="6471D583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7E18DFCC" w14:textId="77777777" w:rsidR="00332827" w:rsidRPr="007910C5" w:rsidRDefault="00332827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1B4E93D1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30897266" w14:textId="77777777" w:rsidR="00332827" w:rsidRPr="0076557F" w:rsidRDefault="00332827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23F672BF" w14:textId="77777777" w:rsidR="00332827" w:rsidRPr="0076557F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332827" w14:paraId="6D515AA9" w14:textId="77777777" w:rsidTr="008D3A0C">
        <w:tc>
          <w:tcPr>
            <w:tcW w:w="6983" w:type="dxa"/>
          </w:tcPr>
          <w:p w14:paraId="5A4AE1D5" w14:textId="665F3957" w:rsidR="00332827" w:rsidRPr="0081268E" w:rsidRDefault="00332827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05C68D50" w14:textId="3E294287" w:rsidR="00332827" w:rsidRPr="0081268E" w:rsidRDefault="00332827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2D27DCE0" w14:textId="01BC6BD2" w:rsidR="00332827" w:rsidRPr="0081268E" w:rsidRDefault="00332827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064C26B8" w14:textId="77777777" w:rsidR="00332827" w:rsidRDefault="00332827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332827" w14:paraId="33BA5067" w14:textId="77777777" w:rsidTr="008D3A0C">
        <w:trPr>
          <w:trHeight w:val="200"/>
        </w:trPr>
        <w:tc>
          <w:tcPr>
            <w:tcW w:w="20956" w:type="dxa"/>
            <w:gridSpan w:val="3"/>
          </w:tcPr>
          <w:p w14:paraId="2B9950B7" w14:textId="556FD3E9" w:rsidR="00332827" w:rsidRPr="00CE683C" w:rsidRDefault="00332827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3B5440" wp14:editId="351BF9BC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872092402" name="Text Box 1872092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81C9F" w14:textId="77777777" w:rsidR="00332827" w:rsidRPr="00984AA2" w:rsidRDefault="00332827" w:rsidP="0033282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30EEC3B9" w14:textId="77777777" w:rsidR="00332827" w:rsidRPr="00984AA2" w:rsidRDefault="00332827" w:rsidP="0033282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2D76061" w14:textId="77777777" w:rsidR="00332827" w:rsidRDefault="00332827" w:rsidP="00332827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B5440" id="Text Box 1872092402" o:spid="_x0000_s1030" type="#_x0000_t202" style="position:absolute;left:0;text-align:left;margin-left:-.7pt;margin-top:.65pt;width:328.95pt;height:3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RAWHA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SxzptMcGygOuZ6Fn3hm+rHGG&#13;&#10;FXP+lVmkGjdC+foXPKQC7AVHi5IK7K+/3Yd8ZACjlLQonYK6nztmBSXqh0Zu7odZFrQWnWw8HaFj&#13;&#10;ryOb64jeNY+A6hziQzE8miHfq5MpLTQfqPJF6Iohpjn2Lqg/mY++FzS+Ei4Wi5iE6jLMr/Ta8FA6&#13;&#10;oBoQfus+mDVHGjwS+AwnkbH8Ext9bs/HYudB1pGqgHOP6hF+VGYk+/iKgvSv/Zh1eevz3wA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KapEBY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0E781C9F" w14:textId="77777777" w:rsidR="00332827" w:rsidRPr="00984AA2" w:rsidRDefault="00332827" w:rsidP="0033282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30EEC3B9" w14:textId="77777777" w:rsidR="00332827" w:rsidRPr="00984AA2" w:rsidRDefault="00332827" w:rsidP="003328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2D76061" w14:textId="77777777" w:rsidR="00332827" w:rsidRDefault="00332827" w:rsidP="00332827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5</w:t>
            </w:r>
          </w:p>
        </w:tc>
      </w:tr>
      <w:tr w:rsidR="00332827" w14:paraId="7E502FE4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DAB43AE" w14:textId="77777777" w:rsidR="00332827" w:rsidRDefault="00332827" w:rsidP="008D3A0C"/>
        </w:tc>
      </w:tr>
      <w:tr w:rsidR="00332827" w14:paraId="21882B56" w14:textId="77777777" w:rsidTr="008D3A0C">
        <w:tc>
          <w:tcPr>
            <w:tcW w:w="6983" w:type="dxa"/>
          </w:tcPr>
          <w:p w14:paraId="654A3B2E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6BCD4F91" w14:textId="77777777" w:rsidR="00332827" w:rsidRPr="007910C5" w:rsidRDefault="00332827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3E72512E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2A133F1" w14:textId="77777777" w:rsidR="00332827" w:rsidRPr="0076557F" w:rsidRDefault="00332827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3D528369" w14:textId="77777777" w:rsidR="00332827" w:rsidRPr="0076557F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332827" w14:paraId="764ACA2F" w14:textId="77777777" w:rsidTr="008D3A0C">
        <w:tc>
          <w:tcPr>
            <w:tcW w:w="6983" w:type="dxa"/>
          </w:tcPr>
          <w:p w14:paraId="7FF3540F" w14:textId="0344F376" w:rsidR="00332827" w:rsidRPr="0081268E" w:rsidRDefault="00332827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34ECD124" w14:textId="25B7881B" w:rsidR="00332827" w:rsidRPr="0081268E" w:rsidRDefault="00332827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7C201822" w14:textId="3AFD6061" w:rsidR="00332827" w:rsidRPr="0081268E" w:rsidRDefault="00332827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751A5692" w14:textId="77777777" w:rsidR="00332827" w:rsidRDefault="00332827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332827" w14:paraId="38BF4063" w14:textId="77777777" w:rsidTr="008D3A0C">
        <w:trPr>
          <w:trHeight w:val="200"/>
        </w:trPr>
        <w:tc>
          <w:tcPr>
            <w:tcW w:w="20956" w:type="dxa"/>
            <w:gridSpan w:val="3"/>
          </w:tcPr>
          <w:p w14:paraId="41F3959B" w14:textId="5ACE230B" w:rsidR="00332827" w:rsidRPr="00CE683C" w:rsidRDefault="00332827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85CE3A" wp14:editId="0C45530D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5211006" name="Text Box 152110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6741B9" w14:textId="77777777" w:rsidR="00332827" w:rsidRPr="00984AA2" w:rsidRDefault="00332827" w:rsidP="0033282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05510E42" w14:textId="77777777" w:rsidR="00332827" w:rsidRPr="00984AA2" w:rsidRDefault="00332827" w:rsidP="0033282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119CA85C" w14:textId="77777777" w:rsidR="00332827" w:rsidRDefault="00332827" w:rsidP="00332827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5CE3A" id="Text Box 15211006" o:spid="_x0000_s1031" type="#_x0000_t202" style="position:absolute;left:0;text-align:left;margin-left:-.7pt;margin-top:.65pt;width:328.95pt;height:3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1/DHA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S5zitMcGygOuZ6Fn3hm+rHGG&#13;&#10;FXP+lVmkGjdC+foXPKQC7AVHi5IK7K+/3Yd8ZACjlLQonYK6nztmBSXqh0Zu7odZFrQWnWw8HaFj&#13;&#10;ryOb64jeNY+A6hziQzE8miHfq5MpLTQfqPJF6Iohpjn2Lqg/mY++FzS+Ei4Wi5iE6jLMr/Ta8FA6&#13;&#10;oBoQfus+mDVHGjwS+AwnkbH8Ext9bs/HYudB1pGqgHOP6hF+VGYk+/iKgvSv/Zh1eevz3wA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NkbX8M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256741B9" w14:textId="77777777" w:rsidR="00332827" w:rsidRPr="00984AA2" w:rsidRDefault="00332827" w:rsidP="0033282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05510E42" w14:textId="77777777" w:rsidR="00332827" w:rsidRPr="00984AA2" w:rsidRDefault="00332827" w:rsidP="003328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119CA85C" w14:textId="77777777" w:rsidR="00332827" w:rsidRDefault="00332827" w:rsidP="00332827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6</w:t>
            </w:r>
          </w:p>
        </w:tc>
      </w:tr>
      <w:tr w:rsidR="00332827" w14:paraId="10CE6150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1C15F115" w14:textId="77777777" w:rsidR="00332827" w:rsidRDefault="00332827" w:rsidP="008D3A0C"/>
        </w:tc>
      </w:tr>
      <w:tr w:rsidR="00332827" w14:paraId="4DC7FE00" w14:textId="77777777" w:rsidTr="008D3A0C">
        <w:tc>
          <w:tcPr>
            <w:tcW w:w="6983" w:type="dxa"/>
          </w:tcPr>
          <w:p w14:paraId="5877F3C2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0CCF2E13" w14:textId="77777777" w:rsidR="00332827" w:rsidRPr="007910C5" w:rsidRDefault="00332827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03274528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1494B021" w14:textId="77777777" w:rsidR="00332827" w:rsidRPr="0076557F" w:rsidRDefault="00332827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273595FE" w14:textId="77777777" w:rsidR="00332827" w:rsidRPr="0076557F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332827" w14:paraId="3F4AD2CD" w14:textId="77777777" w:rsidTr="008D3A0C">
        <w:tc>
          <w:tcPr>
            <w:tcW w:w="6983" w:type="dxa"/>
          </w:tcPr>
          <w:p w14:paraId="0C681FD8" w14:textId="5064F26D" w:rsidR="00332827" w:rsidRPr="0081268E" w:rsidRDefault="00332827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119A4CC8" w14:textId="2E5A88A8" w:rsidR="00332827" w:rsidRPr="0081268E" w:rsidRDefault="00332827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678047AE" w14:textId="7C503E5C" w:rsidR="00332827" w:rsidRPr="0081268E" w:rsidRDefault="00332827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72FC5940" w14:textId="77777777" w:rsidR="00141E63" w:rsidRDefault="00141E63" w:rsidP="00141E63"/>
    <w:p w14:paraId="55F8D440" w14:textId="77777777" w:rsidR="00141E63" w:rsidRDefault="00141E63" w:rsidP="00141E63"/>
    <w:p w14:paraId="45F37996" w14:textId="77777777" w:rsidR="00141E63" w:rsidRDefault="00141E63" w:rsidP="00141E63"/>
    <w:p w14:paraId="288C3D45" w14:textId="77777777" w:rsidR="00141E63" w:rsidRDefault="00141E63" w:rsidP="00141E63"/>
    <w:p w14:paraId="27174860" w14:textId="77777777" w:rsidR="00141E63" w:rsidRDefault="00141E63" w:rsidP="00141E63"/>
    <w:p w14:paraId="43404937" w14:textId="77777777" w:rsidR="00141E63" w:rsidRDefault="00141E63" w:rsidP="00141E63"/>
    <w:p w14:paraId="1445A19E" w14:textId="77777777" w:rsidR="00141E63" w:rsidRDefault="00141E63" w:rsidP="00141E63"/>
    <w:p w14:paraId="4E55EDAF" w14:textId="77777777" w:rsidR="00141E63" w:rsidRDefault="00141E63" w:rsidP="00141E63"/>
    <w:p w14:paraId="613D1B0E" w14:textId="77777777" w:rsidR="00141E63" w:rsidRDefault="00141E63" w:rsidP="00141E63"/>
    <w:p w14:paraId="2DA5BC80" w14:textId="77777777" w:rsidR="00141E63" w:rsidRDefault="00141E63" w:rsidP="00141E63"/>
    <w:p w14:paraId="1680473A" w14:textId="77777777" w:rsidR="008D1083" w:rsidRPr="00141E63" w:rsidRDefault="008D1083" w:rsidP="00141E63"/>
    <w:sectPr xmlns:w="http://schemas.openxmlformats.org/wordprocessingml/2006/main" xmlns:r="http://schemas.openxmlformats.org/officeDocument/2006/relationships" w:rsidR="008D1083" w:rsidRPr="00141E63" w:rsidSect="00141E63">
      <w:headerReference w:type="default" r:id="rId7"/>
      <w:pgSz w:w="23811" w:h="16838" w:orient="landscape" w:code="8"/>
      <w:pgMar w:top="2211" w:right="7246" w:bottom="2727" w:left="1440" w:header="709" w:footer="709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D52B" w14:textId="77777777" w:rsidR="004A4EE7" w:rsidRDefault="004A4EE7">
      <w:pPr>
        <w:spacing w:after="0" w:line="240" w:lineRule="auto"/>
      </w:pPr>
      <w:r>
        <w:separator/>
      </w:r>
    </w:p>
  </w:endnote>
  <w:endnote w:type="continuationSeparator" w:id="0">
    <w:p w14:paraId="680693B4" w14:textId="77777777" w:rsidR="004A4EE7" w:rsidRDefault="004A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09ED" w14:textId="77777777" w:rsidR="004A4EE7" w:rsidRDefault="004A4EE7">
      <w:pPr>
        <w:spacing w:after="0" w:line="240" w:lineRule="auto"/>
      </w:pPr>
      <w:r>
        <w:separator/>
      </w:r>
    </w:p>
  </w:footnote>
  <w:footnote w:type="continuationSeparator" w:id="0">
    <w:p w14:paraId="1E3A84BF" w14:textId="77777777" w:rsidR="004A4EE7" w:rsidRDefault="004A4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7844" w14:textId="77777777" w:rsidR="00B33612" w:rsidRPr="005D662E" w:rsidRDefault="00000000" w:rsidP="005D662E">
    <w:pPr>
      <w:jc w:val="center"/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History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85938168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257766">
    <w:multiLevelType w:val="hybridMultilevel"/>
    <w:lvl w:ilvl="0" w:tplc="17972439">
      <w:start w:val="1"/>
      <w:numFmt w:val="decimal"/>
      <w:lvlText w:val="%1."/>
      <w:lvlJc w:val="left"/>
      <w:pPr>
        <w:ind w:left="720" w:hanging="360"/>
      </w:pPr>
    </w:lvl>
    <w:lvl w:ilvl="1" w:tplc="17972439" w:tentative="1">
      <w:start w:val="1"/>
      <w:numFmt w:val="lowerLetter"/>
      <w:lvlText w:val="%2."/>
      <w:lvlJc w:val="left"/>
      <w:pPr>
        <w:ind w:left="1440" w:hanging="360"/>
      </w:pPr>
    </w:lvl>
    <w:lvl w:ilvl="2" w:tplc="17972439" w:tentative="1">
      <w:start w:val="1"/>
      <w:numFmt w:val="lowerRoman"/>
      <w:lvlText w:val="%3."/>
      <w:lvlJc w:val="right"/>
      <w:pPr>
        <w:ind w:left="2160" w:hanging="180"/>
      </w:pPr>
    </w:lvl>
    <w:lvl w:ilvl="3" w:tplc="17972439" w:tentative="1">
      <w:start w:val="1"/>
      <w:numFmt w:val="decimal"/>
      <w:lvlText w:val="%4."/>
      <w:lvlJc w:val="left"/>
      <w:pPr>
        <w:ind w:left="2880" w:hanging="360"/>
      </w:pPr>
    </w:lvl>
    <w:lvl w:ilvl="4" w:tplc="17972439" w:tentative="1">
      <w:start w:val="1"/>
      <w:numFmt w:val="lowerLetter"/>
      <w:lvlText w:val="%5."/>
      <w:lvlJc w:val="left"/>
      <w:pPr>
        <w:ind w:left="3600" w:hanging="360"/>
      </w:pPr>
    </w:lvl>
    <w:lvl w:ilvl="5" w:tplc="17972439" w:tentative="1">
      <w:start w:val="1"/>
      <w:numFmt w:val="lowerRoman"/>
      <w:lvlText w:val="%6."/>
      <w:lvlJc w:val="right"/>
      <w:pPr>
        <w:ind w:left="4320" w:hanging="180"/>
      </w:pPr>
    </w:lvl>
    <w:lvl w:ilvl="6" w:tplc="17972439" w:tentative="1">
      <w:start w:val="1"/>
      <w:numFmt w:val="decimal"/>
      <w:lvlText w:val="%7."/>
      <w:lvlJc w:val="left"/>
      <w:pPr>
        <w:ind w:left="5040" w:hanging="360"/>
      </w:pPr>
    </w:lvl>
    <w:lvl w:ilvl="7" w:tplc="17972439" w:tentative="1">
      <w:start w:val="1"/>
      <w:numFmt w:val="lowerLetter"/>
      <w:lvlText w:val="%8."/>
      <w:lvlJc w:val="left"/>
      <w:pPr>
        <w:ind w:left="5760" w:hanging="360"/>
      </w:pPr>
    </w:lvl>
    <w:lvl w:ilvl="8" w:tplc="179724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57765">
    <w:multiLevelType w:val="hybridMultilevel"/>
    <w:lvl w:ilvl="0" w:tplc="4269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466628C"/>
    <w:multiLevelType w:val="hybridMultilevel"/>
    <w:tmpl w:val="C7F20328"/>
    <w:lvl w:ilvl="0" w:tplc="08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6101F3"/>
    <w:multiLevelType w:val="hybridMultilevel"/>
    <w:tmpl w:val="044639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2634B"/>
    <w:multiLevelType w:val="hybridMultilevel"/>
    <w:tmpl w:val="ED78CC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63B25"/>
    <w:multiLevelType w:val="hybridMultilevel"/>
    <w:tmpl w:val="526A3F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7C9F"/>
    <w:multiLevelType w:val="hybridMultilevel"/>
    <w:tmpl w:val="82E89E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C7AA0"/>
    <w:multiLevelType w:val="hybridMultilevel"/>
    <w:tmpl w:val="19D686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152E6"/>
    <w:multiLevelType w:val="hybridMultilevel"/>
    <w:tmpl w:val="170C7F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60805"/>
    <w:multiLevelType w:val="hybridMultilevel"/>
    <w:tmpl w:val="A984A28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43F81"/>
    <w:multiLevelType w:val="hybridMultilevel"/>
    <w:tmpl w:val="E51ACC5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4503"/>
    <w:multiLevelType w:val="hybridMultilevel"/>
    <w:tmpl w:val="8CAC18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31C31"/>
    <w:multiLevelType w:val="hybridMultilevel"/>
    <w:tmpl w:val="6B040E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F4D1B"/>
    <w:multiLevelType w:val="hybridMultilevel"/>
    <w:tmpl w:val="8DB83C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B6FA2"/>
    <w:multiLevelType w:val="hybridMultilevel"/>
    <w:tmpl w:val="CD8C1B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5138A"/>
    <w:multiLevelType w:val="hybridMultilevel"/>
    <w:tmpl w:val="82D0DB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F29B7"/>
    <w:multiLevelType w:val="hybridMultilevel"/>
    <w:tmpl w:val="173255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D7631"/>
    <w:multiLevelType w:val="hybridMultilevel"/>
    <w:tmpl w:val="CF94DF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E5B36"/>
    <w:multiLevelType w:val="hybridMultilevel"/>
    <w:tmpl w:val="D0223A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C7EDD"/>
    <w:multiLevelType w:val="hybridMultilevel"/>
    <w:tmpl w:val="5398564C"/>
    <w:lvl w:ilvl="0" w:tplc="3B0473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06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6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C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25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0A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89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91DC7"/>
    <w:multiLevelType w:val="hybridMultilevel"/>
    <w:tmpl w:val="9D289A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0B0BEB"/>
    <w:multiLevelType w:val="hybridMultilevel"/>
    <w:tmpl w:val="E506BB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8775C"/>
    <w:multiLevelType w:val="hybridMultilevel"/>
    <w:tmpl w:val="2B664D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73970"/>
    <w:multiLevelType w:val="hybridMultilevel"/>
    <w:tmpl w:val="9880E8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C0A8D"/>
    <w:multiLevelType w:val="hybridMultilevel"/>
    <w:tmpl w:val="EA78BDD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317E40"/>
    <w:multiLevelType w:val="hybridMultilevel"/>
    <w:tmpl w:val="81F07D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262D6"/>
    <w:multiLevelType w:val="hybridMultilevel"/>
    <w:tmpl w:val="EBAA84B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2D7BE0"/>
    <w:multiLevelType w:val="hybridMultilevel"/>
    <w:tmpl w:val="0B38CE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B567BC"/>
    <w:multiLevelType w:val="hybridMultilevel"/>
    <w:tmpl w:val="BF00E0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87F69"/>
    <w:multiLevelType w:val="hybridMultilevel"/>
    <w:tmpl w:val="8A6CB8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E04F6"/>
    <w:multiLevelType w:val="hybridMultilevel"/>
    <w:tmpl w:val="E98E921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4CE03CA"/>
    <w:multiLevelType w:val="hybridMultilevel"/>
    <w:tmpl w:val="18FAB8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4313A"/>
    <w:multiLevelType w:val="hybridMultilevel"/>
    <w:tmpl w:val="71621C4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CF838AC"/>
    <w:multiLevelType w:val="hybridMultilevel"/>
    <w:tmpl w:val="CC6E54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60211"/>
    <w:multiLevelType w:val="hybridMultilevel"/>
    <w:tmpl w:val="F4EA4B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45989"/>
    <w:multiLevelType w:val="hybridMultilevel"/>
    <w:tmpl w:val="E95871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7667D"/>
    <w:multiLevelType w:val="hybridMultilevel"/>
    <w:tmpl w:val="41BE86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286FD0"/>
    <w:multiLevelType w:val="hybridMultilevel"/>
    <w:tmpl w:val="77963E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A2F69"/>
    <w:multiLevelType w:val="hybridMultilevel"/>
    <w:tmpl w:val="0FD6C7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76D36"/>
    <w:multiLevelType w:val="hybridMultilevel"/>
    <w:tmpl w:val="E64C6DB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A358BF"/>
    <w:multiLevelType w:val="hybridMultilevel"/>
    <w:tmpl w:val="98C8C19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6E42845"/>
    <w:multiLevelType w:val="hybridMultilevel"/>
    <w:tmpl w:val="35D233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D35D0"/>
    <w:multiLevelType w:val="hybridMultilevel"/>
    <w:tmpl w:val="3B429E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F6A97"/>
    <w:multiLevelType w:val="hybridMultilevel"/>
    <w:tmpl w:val="FA8C52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7645C8"/>
    <w:multiLevelType w:val="hybridMultilevel"/>
    <w:tmpl w:val="87F66C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4B76B8"/>
    <w:multiLevelType w:val="hybridMultilevel"/>
    <w:tmpl w:val="879E2FE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4380C62"/>
    <w:multiLevelType w:val="hybridMultilevel"/>
    <w:tmpl w:val="6EB8FD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64C49B1"/>
    <w:multiLevelType w:val="hybridMultilevel"/>
    <w:tmpl w:val="C244499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BF85204"/>
    <w:multiLevelType w:val="hybridMultilevel"/>
    <w:tmpl w:val="384E84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447C02"/>
    <w:multiLevelType w:val="hybridMultilevel"/>
    <w:tmpl w:val="5088E1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80793E"/>
    <w:multiLevelType w:val="hybridMultilevel"/>
    <w:tmpl w:val="2E9209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244F1A"/>
    <w:multiLevelType w:val="hybridMultilevel"/>
    <w:tmpl w:val="B2E0C3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F21266"/>
    <w:multiLevelType w:val="hybridMultilevel"/>
    <w:tmpl w:val="FB6E78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766D9"/>
    <w:multiLevelType w:val="hybridMultilevel"/>
    <w:tmpl w:val="B8E84E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EA0518"/>
    <w:multiLevelType w:val="hybridMultilevel"/>
    <w:tmpl w:val="4CF23D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30097E"/>
    <w:multiLevelType w:val="hybridMultilevel"/>
    <w:tmpl w:val="B2B432EE"/>
    <w:lvl w:ilvl="0" w:tplc="60A4F8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6F1F3E"/>
    <w:multiLevelType w:val="hybridMultilevel"/>
    <w:tmpl w:val="8BCEC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AE074E"/>
    <w:multiLevelType w:val="hybridMultilevel"/>
    <w:tmpl w:val="C6D8D7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166E97"/>
    <w:multiLevelType w:val="hybridMultilevel"/>
    <w:tmpl w:val="CF66FEC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F7618C5"/>
    <w:multiLevelType w:val="hybridMultilevel"/>
    <w:tmpl w:val="ED2430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8B570B"/>
    <w:multiLevelType w:val="hybridMultilevel"/>
    <w:tmpl w:val="F48069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338918">
    <w:abstractNumId w:val="28"/>
  </w:num>
  <w:num w:numId="2" w16cid:durableId="1903364029">
    <w:abstractNumId w:val="38"/>
  </w:num>
  <w:num w:numId="3" w16cid:durableId="813644089">
    <w:abstractNumId w:val="46"/>
  </w:num>
  <w:num w:numId="4" w16cid:durableId="847476330">
    <w:abstractNumId w:val="10"/>
  </w:num>
  <w:num w:numId="5" w16cid:durableId="1781072802">
    <w:abstractNumId w:val="18"/>
  </w:num>
  <w:num w:numId="6" w16cid:durableId="737048337">
    <w:abstractNumId w:val="15"/>
  </w:num>
  <w:num w:numId="7" w16cid:durableId="2052731930">
    <w:abstractNumId w:val="16"/>
  </w:num>
  <w:num w:numId="8" w16cid:durableId="1482506719">
    <w:abstractNumId w:val="36"/>
  </w:num>
  <w:num w:numId="9" w16cid:durableId="1843347846">
    <w:abstractNumId w:val="48"/>
  </w:num>
  <w:num w:numId="10" w16cid:durableId="1329673184">
    <w:abstractNumId w:val="52"/>
  </w:num>
  <w:num w:numId="11" w16cid:durableId="1798068264">
    <w:abstractNumId w:val="49"/>
  </w:num>
  <w:num w:numId="12" w16cid:durableId="841624516">
    <w:abstractNumId w:val="14"/>
  </w:num>
  <w:num w:numId="13" w16cid:durableId="217518614">
    <w:abstractNumId w:val="9"/>
  </w:num>
  <w:num w:numId="14" w16cid:durableId="12414483">
    <w:abstractNumId w:val="8"/>
  </w:num>
  <w:num w:numId="15" w16cid:durableId="1619412928">
    <w:abstractNumId w:val="41"/>
  </w:num>
  <w:num w:numId="16" w16cid:durableId="1055392639">
    <w:abstractNumId w:val="42"/>
  </w:num>
  <w:num w:numId="17" w16cid:durableId="517548468">
    <w:abstractNumId w:val="11"/>
  </w:num>
  <w:num w:numId="18" w16cid:durableId="105275050">
    <w:abstractNumId w:val="6"/>
  </w:num>
  <w:num w:numId="19" w16cid:durableId="1029913741">
    <w:abstractNumId w:val="29"/>
  </w:num>
  <w:num w:numId="20" w16cid:durableId="278341030">
    <w:abstractNumId w:val="35"/>
  </w:num>
  <w:num w:numId="21" w16cid:durableId="284583019">
    <w:abstractNumId w:val="54"/>
  </w:num>
  <w:num w:numId="22" w16cid:durableId="1998264715">
    <w:abstractNumId w:val="51"/>
  </w:num>
  <w:num w:numId="23" w16cid:durableId="26412555">
    <w:abstractNumId w:val="56"/>
  </w:num>
  <w:num w:numId="24" w16cid:durableId="737291513">
    <w:abstractNumId w:val="12"/>
  </w:num>
  <w:num w:numId="25" w16cid:durableId="1745755858">
    <w:abstractNumId w:val="19"/>
  </w:num>
  <w:num w:numId="26" w16cid:durableId="1442190917">
    <w:abstractNumId w:val="50"/>
  </w:num>
  <w:num w:numId="27" w16cid:durableId="772477933">
    <w:abstractNumId w:val="55"/>
  </w:num>
  <w:num w:numId="28" w16cid:durableId="1540816994">
    <w:abstractNumId w:val="26"/>
  </w:num>
  <w:num w:numId="29" w16cid:durableId="1691758211">
    <w:abstractNumId w:val="27"/>
  </w:num>
  <w:num w:numId="30" w16cid:durableId="1442142814">
    <w:abstractNumId w:val="5"/>
  </w:num>
  <w:num w:numId="31" w16cid:durableId="1640106901">
    <w:abstractNumId w:val="0"/>
  </w:num>
  <w:num w:numId="32" w16cid:durableId="566191351">
    <w:abstractNumId w:val="20"/>
  </w:num>
  <w:num w:numId="33" w16cid:durableId="1070275316">
    <w:abstractNumId w:val="31"/>
  </w:num>
  <w:num w:numId="34" w16cid:durableId="1170562771">
    <w:abstractNumId w:val="13"/>
  </w:num>
  <w:num w:numId="35" w16cid:durableId="738552230">
    <w:abstractNumId w:val="39"/>
  </w:num>
  <w:num w:numId="36" w16cid:durableId="1745057269">
    <w:abstractNumId w:val="3"/>
  </w:num>
  <w:num w:numId="37" w16cid:durableId="588927483">
    <w:abstractNumId w:val="34"/>
  </w:num>
  <w:num w:numId="38" w16cid:durableId="419911269">
    <w:abstractNumId w:val="23"/>
  </w:num>
  <w:num w:numId="39" w16cid:durableId="484469652">
    <w:abstractNumId w:val="58"/>
  </w:num>
  <w:num w:numId="40" w16cid:durableId="1436175934">
    <w:abstractNumId w:val="33"/>
  </w:num>
  <w:num w:numId="41" w16cid:durableId="1926527100">
    <w:abstractNumId w:val="47"/>
  </w:num>
  <w:num w:numId="42" w16cid:durableId="151485758">
    <w:abstractNumId w:val="1"/>
  </w:num>
  <w:num w:numId="43" w16cid:durableId="900210096">
    <w:abstractNumId w:val="7"/>
  </w:num>
  <w:num w:numId="44" w16cid:durableId="1777754686">
    <w:abstractNumId w:val="32"/>
  </w:num>
  <w:num w:numId="45" w16cid:durableId="1186479442">
    <w:abstractNumId w:val="30"/>
  </w:num>
  <w:num w:numId="46" w16cid:durableId="1471708598">
    <w:abstractNumId w:val="4"/>
  </w:num>
  <w:num w:numId="47" w16cid:durableId="2125995783">
    <w:abstractNumId w:val="2"/>
  </w:num>
  <w:num w:numId="48" w16cid:durableId="1130827235">
    <w:abstractNumId w:val="53"/>
  </w:num>
  <w:num w:numId="49" w16cid:durableId="1003628032">
    <w:abstractNumId w:val="17"/>
  </w:num>
  <w:num w:numId="50" w16cid:durableId="490951171">
    <w:abstractNumId w:val="21"/>
  </w:num>
  <w:num w:numId="51" w16cid:durableId="618417807">
    <w:abstractNumId w:val="57"/>
  </w:num>
  <w:num w:numId="52" w16cid:durableId="352417878">
    <w:abstractNumId w:val="40"/>
  </w:num>
  <w:num w:numId="53" w16cid:durableId="2080401250">
    <w:abstractNumId w:val="25"/>
  </w:num>
  <w:num w:numId="54" w16cid:durableId="12079238">
    <w:abstractNumId w:val="43"/>
  </w:num>
  <w:num w:numId="55" w16cid:durableId="1933052431">
    <w:abstractNumId w:val="22"/>
  </w:num>
  <w:num w:numId="56" w16cid:durableId="1513107077">
    <w:abstractNumId w:val="24"/>
  </w:num>
  <w:num w:numId="57" w16cid:durableId="1228343265">
    <w:abstractNumId w:val="44"/>
  </w:num>
  <w:num w:numId="58" w16cid:durableId="172763387">
    <w:abstractNumId w:val="37"/>
  </w:num>
  <w:num w:numId="59" w16cid:durableId="166527054">
    <w:abstractNumId w:val="45"/>
  </w:num>
  <w:num w:numId="42257765">
    <w:abstractNumId w:val="42257765"/>
  </w:num>
  <w:num w:numId="42257766">
    <w:abstractNumId w:val="42257766"/>
  </w:num>
  <w:num w:numId="85938168">
    <w:abstractNumId w:val="8593816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63"/>
    <w:rsid w:val="00050217"/>
    <w:rsid w:val="001125B5"/>
    <w:rsid w:val="00141E63"/>
    <w:rsid w:val="00172CC2"/>
    <w:rsid w:val="002E2B67"/>
    <w:rsid w:val="00332827"/>
    <w:rsid w:val="004A4EE7"/>
    <w:rsid w:val="0081268E"/>
    <w:rsid w:val="008D1083"/>
    <w:rsid w:val="00946389"/>
    <w:rsid w:val="009F407B"/>
    <w:rsid w:val="00B33612"/>
    <w:rsid w:val="00CE65B6"/>
    <w:rsid w:val="00D17BF8"/>
    <w:rsid w:val="00E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36A9"/>
  <w15:chartTrackingRefBased/>
  <w15:docId w15:val="{654CC2EB-BFD7-924F-9377-63E1A54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63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E6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1E63"/>
    <w:rPr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41E63"/>
    <w:pPr>
      <w:ind w:left="720"/>
      <w:contextualSpacing/>
    </w:pPr>
  </w:style>
  <w:style w:type="paragraph" w:customStyle="1" w:styleId="paragraph">
    <w:name w:val="paragraph"/>
    <w:basedOn w:val="Normal"/>
    <w:rsid w:val="0014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41E63"/>
  </w:style>
  <w:style w:type="character" w:customStyle="1" w:styleId="eop">
    <w:name w:val="eop"/>
    <w:basedOn w:val="DefaultParagraphFont"/>
    <w:rsid w:val="00141E63"/>
  </w:style>
  <w:style w:type="paragraph" w:styleId="Header">
    <w:name w:val="header"/>
    <w:basedOn w:val="Normal"/>
    <w:link w:val="Head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63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63"/>
    <w:rPr>
      <w:sz w:val="22"/>
      <w:szCs w:val="22"/>
      <w:lang w:val="en-GB"/>
    </w:rPr>
  </w:style>
  <w:style w:type="paragraph" w:customStyle="1" w:styleId="TableParagraph">
    <w:name w:val="Table Paragraph"/>
    <w:basedOn w:val="Normal"/>
    <w:uiPriority w:val="1"/>
    <w:qFormat/>
    <w:rsid w:val="00141E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4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E6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E63"/>
    <w:rPr>
      <w:b/>
      <w:bCs/>
      <w:sz w:val="20"/>
      <w:szCs w:val="20"/>
      <w:lang w:val="en-GB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448596354" Type="http://schemas.openxmlformats.org/officeDocument/2006/relationships/comments" Target="comments.xml"/><Relationship Id="rId749553614" Type="http://schemas.microsoft.com/office/2011/relationships/commentsExtended" Target="commentsExtended.xml"/><Relationship Id="rId954746808" Type="http://schemas.microsoft.com/office/2011/relationships/people" Target="peop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Sibson</dc:creator>
  <cp:keywords/>
  <dc:description/>
  <cp:lastModifiedBy>Paul Sibson</cp:lastModifiedBy>
  <cp:revision>10</cp:revision>
  <dcterms:created xsi:type="dcterms:W3CDTF">2023-11-16T15:19:00Z</dcterms:created>
  <dcterms:modified xsi:type="dcterms:W3CDTF">2023-11-16T17:52:00Z</dcterms:modified>
</cp:coreProperties>
</file>